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42FF" w14:textId="664995CB" w:rsidR="00D7511D" w:rsidRPr="00317B63" w:rsidRDefault="001020BD" w:rsidP="006B18A4">
      <w:pPr>
        <w:spacing w:line="480" w:lineRule="auto"/>
        <w:jc w:val="center"/>
        <w:rPr>
          <w:rStyle w:val="Emphasis"/>
          <w:b/>
          <w:i w:val="0"/>
          <w:color w:val="000000" w:themeColor="text1"/>
          <w:szCs w:val="24"/>
        </w:rPr>
      </w:pPr>
      <w:r>
        <w:rPr>
          <w:rStyle w:val="Emphasis"/>
          <w:b/>
          <w:i w:val="0"/>
          <w:szCs w:val="24"/>
        </w:rPr>
        <w:t xml:space="preserve"> </w:t>
      </w:r>
      <w:r w:rsidR="00F23961">
        <w:rPr>
          <w:rStyle w:val="Emphasis"/>
          <w:b/>
          <w:i w:val="0"/>
          <w:szCs w:val="24"/>
        </w:rPr>
        <w:t xml:space="preserve"> </w:t>
      </w:r>
      <w:r w:rsidR="00A11060" w:rsidRPr="006B18A4">
        <w:rPr>
          <w:rStyle w:val="Emphasis"/>
          <w:b/>
          <w:i w:val="0"/>
          <w:szCs w:val="24"/>
        </w:rPr>
        <w:t xml:space="preserve">THE INFLUENCE </w:t>
      </w:r>
      <w:r w:rsidR="00A11060" w:rsidRPr="00317B63">
        <w:rPr>
          <w:rStyle w:val="Emphasis"/>
          <w:b/>
          <w:i w:val="0"/>
          <w:color w:val="000000" w:themeColor="text1"/>
          <w:szCs w:val="24"/>
        </w:rPr>
        <w:t xml:space="preserve">OF </w:t>
      </w:r>
      <w:r w:rsidR="00633DBD" w:rsidRPr="00317B63">
        <w:rPr>
          <w:rStyle w:val="Emphasis"/>
          <w:b/>
          <w:i w:val="0"/>
          <w:color w:val="000000" w:themeColor="text1"/>
          <w:szCs w:val="24"/>
        </w:rPr>
        <w:t xml:space="preserve">MARKET </w:t>
      </w:r>
      <w:r w:rsidR="00A11060" w:rsidRPr="006B18A4">
        <w:rPr>
          <w:rStyle w:val="Emphasis"/>
          <w:b/>
          <w:i w:val="0"/>
          <w:szCs w:val="24"/>
        </w:rPr>
        <w:t xml:space="preserve">SEGMENTATION ON </w:t>
      </w:r>
      <w:r w:rsidR="00D7511D" w:rsidRPr="006B18A4">
        <w:rPr>
          <w:rStyle w:val="Emphasis"/>
          <w:b/>
          <w:i w:val="0"/>
          <w:szCs w:val="24"/>
        </w:rPr>
        <w:t>CUSTOMER SATISFACTION</w:t>
      </w:r>
      <w:r w:rsidR="00633DBD" w:rsidRPr="006B18A4">
        <w:rPr>
          <w:rStyle w:val="Emphasis"/>
          <w:b/>
          <w:i w:val="0"/>
          <w:szCs w:val="24"/>
        </w:rPr>
        <w:t xml:space="preserve"> </w:t>
      </w:r>
      <w:r w:rsidR="006B18A4" w:rsidRPr="006B18A4">
        <w:rPr>
          <w:rStyle w:val="Emphasis"/>
          <w:b/>
          <w:i w:val="0"/>
          <w:szCs w:val="24"/>
        </w:rPr>
        <w:t>WITHIN KILIFI</w:t>
      </w:r>
      <w:r w:rsidR="001A61FD">
        <w:rPr>
          <w:rStyle w:val="Emphasis"/>
          <w:b/>
          <w:i w:val="0"/>
          <w:szCs w:val="24"/>
        </w:rPr>
        <w:t xml:space="preserve"> </w:t>
      </w:r>
      <w:r w:rsidR="00D7511D" w:rsidRPr="006B18A4">
        <w:rPr>
          <w:rStyle w:val="Emphasis"/>
          <w:b/>
          <w:i w:val="0"/>
          <w:szCs w:val="24"/>
        </w:rPr>
        <w:t>COUNT</w:t>
      </w:r>
      <w:r w:rsidR="00A11060" w:rsidRPr="006B18A4">
        <w:rPr>
          <w:rStyle w:val="Emphasis"/>
          <w:b/>
          <w:i w:val="0"/>
          <w:szCs w:val="24"/>
        </w:rPr>
        <w:t>Y</w:t>
      </w:r>
      <w:r w:rsidR="006B18A4" w:rsidRPr="00317B63">
        <w:rPr>
          <w:rStyle w:val="Emphasis"/>
          <w:b/>
          <w:i w:val="0"/>
          <w:color w:val="000000" w:themeColor="text1"/>
          <w:szCs w:val="24"/>
        </w:rPr>
        <w:t>, KENYA</w:t>
      </w:r>
    </w:p>
    <w:p w14:paraId="0C81EA2C" w14:textId="21624823" w:rsidR="00D7511D" w:rsidRPr="00633DBD" w:rsidRDefault="00D7511D" w:rsidP="00633DBD">
      <w:pPr>
        <w:spacing w:line="480" w:lineRule="auto"/>
        <w:jc w:val="both"/>
        <w:rPr>
          <w:szCs w:val="24"/>
        </w:rPr>
      </w:pPr>
    </w:p>
    <w:p w14:paraId="6F016463" w14:textId="77777777" w:rsidR="00D7511D" w:rsidRPr="00633DBD" w:rsidRDefault="00D7511D" w:rsidP="00633DBD">
      <w:pPr>
        <w:spacing w:line="480" w:lineRule="auto"/>
        <w:jc w:val="both"/>
        <w:rPr>
          <w:szCs w:val="24"/>
        </w:rPr>
      </w:pPr>
    </w:p>
    <w:p w14:paraId="237511F8" w14:textId="07E43592" w:rsidR="00D7511D" w:rsidRPr="00633DBD" w:rsidRDefault="00D7511D" w:rsidP="00633DBD">
      <w:pPr>
        <w:spacing w:line="480" w:lineRule="auto"/>
        <w:jc w:val="both"/>
        <w:rPr>
          <w:b/>
          <w:bCs/>
          <w:szCs w:val="24"/>
        </w:rPr>
      </w:pPr>
      <w:r w:rsidRPr="00633DBD">
        <w:rPr>
          <w:szCs w:val="24"/>
        </w:rPr>
        <w:t xml:space="preserve">                                                            </w:t>
      </w:r>
      <w:r w:rsidRPr="00633DBD">
        <w:rPr>
          <w:b/>
          <w:bCs/>
          <w:szCs w:val="24"/>
        </w:rPr>
        <w:t xml:space="preserve">       BY</w:t>
      </w:r>
      <w:r w:rsidR="009B57D0">
        <w:rPr>
          <w:b/>
          <w:bCs/>
          <w:szCs w:val="24"/>
        </w:rPr>
        <w:t xml:space="preserve"> </w:t>
      </w:r>
    </w:p>
    <w:p w14:paraId="5D3F0F10" w14:textId="77777777" w:rsidR="00D7511D" w:rsidRPr="00633DBD" w:rsidRDefault="00D7511D" w:rsidP="00633DBD">
      <w:pPr>
        <w:spacing w:line="480" w:lineRule="auto"/>
        <w:jc w:val="both"/>
        <w:rPr>
          <w:b/>
          <w:bCs/>
          <w:szCs w:val="24"/>
        </w:rPr>
      </w:pPr>
      <w:r w:rsidRPr="00633DBD">
        <w:rPr>
          <w:b/>
          <w:bCs/>
          <w:szCs w:val="24"/>
        </w:rPr>
        <w:t xml:space="preserve">                                                       JOYCE. W. KIMANI</w:t>
      </w:r>
    </w:p>
    <w:p w14:paraId="5731CCF3" w14:textId="77777777" w:rsidR="00D7511D" w:rsidRPr="00633DBD" w:rsidRDefault="00D7511D" w:rsidP="00633DBD">
      <w:pPr>
        <w:spacing w:line="480" w:lineRule="auto"/>
        <w:jc w:val="both"/>
        <w:rPr>
          <w:b/>
          <w:bCs/>
          <w:szCs w:val="24"/>
        </w:rPr>
      </w:pPr>
    </w:p>
    <w:p w14:paraId="76FF2808" w14:textId="77777777" w:rsidR="00D7511D" w:rsidRPr="00633DBD" w:rsidRDefault="00D7511D" w:rsidP="00633DBD">
      <w:pPr>
        <w:spacing w:line="480" w:lineRule="auto"/>
        <w:jc w:val="both"/>
        <w:rPr>
          <w:b/>
          <w:bCs/>
          <w:szCs w:val="24"/>
        </w:rPr>
      </w:pPr>
    </w:p>
    <w:p w14:paraId="35AFA48E" w14:textId="77777777" w:rsidR="00D7511D" w:rsidRPr="00633DBD" w:rsidRDefault="00D7511D" w:rsidP="00633DBD">
      <w:pPr>
        <w:spacing w:line="480" w:lineRule="auto"/>
        <w:jc w:val="both"/>
        <w:rPr>
          <w:b/>
          <w:bCs/>
          <w:szCs w:val="24"/>
        </w:rPr>
      </w:pPr>
    </w:p>
    <w:p w14:paraId="2E48B9EC" w14:textId="2EF86C90" w:rsidR="00D7511D" w:rsidRPr="00633DBD" w:rsidRDefault="00D7511D" w:rsidP="00853720">
      <w:pPr>
        <w:spacing w:line="480" w:lineRule="auto"/>
        <w:jc w:val="both"/>
        <w:rPr>
          <w:b/>
          <w:bCs/>
          <w:szCs w:val="24"/>
        </w:rPr>
      </w:pPr>
      <w:r w:rsidRPr="00633DBD">
        <w:rPr>
          <w:b/>
          <w:bCs/>
          <w:szCs w:val="24"/>
        </w:rPr>
        <w:t>A SENIOR PROJECT PROPOSAL SUBMITED IN PARTIAL FULFILMENT OF</w:t>
      </w:r>
      <w:r w:rsidR="006B18A4">
        <w:rPr>
          <w:b/>
          <w:bCs/>
          <w:szCs w:val="24"/>
        </w:rPr>
        <w:t xml:space="preserve"> </w:t>
      </w:r>
      <w:r w:rsidRPr="00633DBD">
        <w:rPr>
          <w:b/>
          <w:bCs/>
          <w:szCs w:val="24"/>
        </w:rPr>
        <w:t>REQUIREMENT FOR THE AWARD OF THE DEGREE IN BARCHELOR OF TOURISM MANAGMENT,</w:t>
      </w:r>
      <w:r w:rsidR="00A11060" w:rsidRPr="00633DBD">
        <w:rPr>
          <w:b/>
          <w:bCs/>
          <w:szCs w:val="24"/>
        </w:rPr>
        <w:t xml:space="preserve"> SCHOOL OF BUSINESS AND MANAGMENT SCIENCES, DEPARTMENT OF </w:t>
      </w:r>
      <w:r w:rsidR="006B18A4">
        <w:rPr>
          <w:b/>
          <w:bCs/>
          <w:szCs w:val="24"/>
        </w:rPr>
        <w:t xml:space="preserve">TOURISM AND </w:t>
      </w:r>
      <w:r w:rsidR="006B18A4" w:rsidRPr="00317B63">
        <w:rPr>
          <w:b/>
          <w:bCs/>
          <w:color w:val="000000" w:themeColor="text1"/>
          <w:szCs w:val="24"/>
        </w:rPr>
        <w:t>TOUR</w:t>
      </w:r>
      <w:r w:rsidR="00A11060" w:rsidRPr="00633DBD">
        <w:rPr>
          <w:b/>
          <w:bCs/>
          <w:szCs w:val="24"/>
        </w:rPr>
        <w:t xml:space="preserve"> OPERATIONS MANAGMENT,</w:t>
      </w:r>
      <w:r w:rsidRPr="00633DBD">
        <w:rPr>
          <w:b/>
          <w:bCs/>
          <w:szCs w:val="24"/>
        </w:rPr>
        <w:t xml:space="preserve"> UNIVERSITY OF ELDORET</w:t>
      </w:r>
    </w:p>
    <w:p w14:paraId="37116083" w14:textId="219EC083" w:rsidR="00D7511D" w:rsidRPr="00853720" w:rsidRDefault="00D7511D" w:rsidP="00633DBD">
      <w:pPr>
        <w:spacing w:line="480" w:lineRule="auto"/>
        <w:jc w:val="both"/>
        <w:rPr>
          <w:color w:val="FF0000"/>
          <w:szCs w:val="24"/>
        </w:rPr>
      </w:pPr>
    </w:p>
    <w:p w14:paraId="30B049E6" w14:textId="77777777" w:rsidR="00D7511D" w:rsidRPr="00633DBD" w:rsidRDefault="00D7511D" w:rsidP="00633DBD">
      <w:pPr>
        <w:spacing w:line="480" w:lineRule="auto"/>
        <w:jc w:val="both"/>
        <w:rPr>
          <w:szCs w:val="24"/>
        </w:rPr>
      </w:pPr>
    </w:p>
    <w:p w14:paraId="5481C1D3" w14:textId="77777777" w:rsidR="00D7511D" w:rsidRPr="00853720" w:rsidRDefault="00D7511D" w:rsidP="00853720">
      <w:pPr>
        <w:spacing w:line="480" w:lineRule="auto"/>
        <w:jc w:val="center"/>
        <w:rPr>
          <w:b/>
          <w:szCs w:val="24"/>
        </w:rPr>
      </w:pPr>
    </w:p>
    <w:p w14:paraId="7A30B680" w14:textId="5B926F29" w:rsidR="002B2B9E" w:rsidRPr="00633DBD" w:rsidRDefault="00853720" w:rsidP="00853720">
      <w:pPr>
        <w:spacing w:line="480" w:lineRule="auto"/>
        <w:jc w:val="center"/>
        <w:rPr>
          <w:b/>
          <w:bCs/>
          <w:szCs w:val="24"/>
        </w:rPr>
        <w:sectPr w:rsidR="002B2B9E" w:rsidRPr="00633DBD" w:rsidSect="002B2B9E">
          <w:footerReference w:type="default" r:id="rId8"/>
          <w:pgSz w:w="12240" w:h="15840"/>
          <w:pgMar w:top="1440" w:right="1440" w:bottom="1440" w:left="1440" w:header="720" w:footer="720" w:gutter="0"/>
          <w:pgNumType w:fmt="lowerRoman" w:start="1"/>
          <w:cols w:space="720"/>
          <w:titlePg/>
          <w:docGrid w:linePitch="360"/>
        </w:sectPr>
      </w:pPr>
      <w:r w:rsidRPr="00853720">
        <w:rPr>
          <w:b/>
          <w:szCs w:val="24"/>
        </w:rPr>
        <w:t>NOVEMBER, 2022</w:t>
      </w:r>
      <w:r w:rsidR="00D7511D" w:rsidRPr="00853720">
        <w:rPr>
          <w:b/>
          <w:szCs w:val="24"/>
        </w:rPr>
        <w:t xml:space="preserve">        </w:t>
      </w:r>
      <w:r w:rsidR="00D7511D" w:rsidRPr="00633DBD">
        <w:rPr>
          <w:szCs w:val="24"/>
        </w:rPr>
        <w:t xml:space="preserve">        </w:t>
      </w:r>
    </w:p>
    <w:p w14:paraId="03EB66CC" w14:textId="67E7C28B" w:rsidR="00D7511D" w:rsidRPr="00633DBD" w:rsidRDefault="00D7511D" w:rsidP="00633DBD">
      <w:pPr>
        <w:pStyle w:val="Heading1"/>
        <w:spacing w:line="480" w:lineRule="auto"/>
        <w:ind w:left="0"/>
        <w:jc w:val="both"/>
        <w:rPr>
          <w:rFonts w:cs="Times New Roman"/>
          <w:szCs w:val="24"/>
        </w:rPr>
      </w:pPr>
      <w:bookmarkStart w:id="0" w:name="_Toc108030836"/>
      <w:r w:rsidRPr="00633DBD">
        <w:rPr>
          <w:rFonts w:cs="Times New Roman"/>
          <w:szCs w:val="24"/>
        </w:rPr>
        <w:lastRenderedPageBreak/>
        <w:t>DECLARATION</w:t>
      </w:r>
      <w:bookmarkEnd w:id="0"/>
    </w:p>
    <w:p w14:paraId="411F396B" w14:textId="220C384C" w:rsidR="00DC34CD" w:rsidRPr="00633DBD" w:rsidRDefault="00853720" w:rsidP="00633DBD">
      <w:pPr>
        <w:pStyle w:val="NoSpacing"/>
        <w:spacing w:line="480" w:lineRule="auto"/>
        <w:jc w:val="both"/>
        <w:rPr>
          <w:rFonts w:cs="Times New Roman"/>
          <w:b/>
          <w:bCs/>
        </w:rPr>
      </w:pPr>
      <w:r w:rsidRPr="00633DBD">
        <w:rPr>
          <w:rFonts w:cs="Times New Roman"/>
          <w:b/>
          <w:bCs/>
        </w:rPr>
        <w:t>STUDENT</w:t>
      </w:r>
      <w:r>
        <w:rPr>
          <w:rFonts w:cs="Times New Roman"/>
          <w:b/>
          <w:bCs/>
        </w:rPr>
        <w:t xml:space="preserve">’S </w:t>
      </w:r>
      <w:r w:rsidRPr="00633DBD">
        <w:rPr>
          <w:rFonts w:cs="Times New Roman"/>
          <w:b/>
          <w:bCs/>
        </w:rPr>
        <w:t>DECLARATION</w:t>
      </w:r>
      <w:r w:rsidR="00DC34CD" w:rsidRPr="00633DBD">
        <w:rPr>
          <w:rFonts w:cs="Times New Roman"/>
          <w:b/>
          <w:bCs/>
        </w:rPr>
        <w:t xml:space="preserve"> </w:t>
      </w:r>
    </w:p>
    <w:p w14:paraId="78D34AD1" w14:textId="1669CF1A" w:rsidR="00D7511D" w:rsidRPr="00633DBD" w:rsidRDefault="00D7511D" w:rsidP="00633DBD">
      <w:pPr>
        <w:spacing w:line="480" w:lineRule="auto"/>
        <w:jc w:val="both"/>
        <w:rPr>
          <w:szCs w:val="24"/>
        </w:rPr>
      </w:pPr>
      <w:r w:rsidRPr="00633DBD">
        <w:rPr>
          <w:szCs w:val="24"/>
        </w:rPr>
        <w:t>I</w:t>
      </w:r>
      <w:r w:rsidR="00DF0580" w:rsidRPr="00633DBD">
        <w:rPr>
          <w:szCs w:val="24"/>
        </w:rPr>
        <w:t xml:space="preserve"> </w:t>
      </w:r>
      <w:r w:rsidRPr="00633DBD">
        <w:rPr>
          <w:szCs w:val="24"/>
        </w:rPr>
        <w:t xml:space="preserve">declare that this is my original work and has not been submitted for a degree or diploma in any </w:t>
      </w:r>
      <w:r w:rsidR="00853720">
        <w:rPr>
          <w:szCs w:val="24"/>
        </w:rPr>
        <w:t>institution of higher learning.</w:t>
      </w:r>
    </w:p>
    <w:p w14:paraId="3559E363" w14:textId="68AE3677" w:rsidR="00853720" w:rsidRDefault="00853720" w:rsidP="00633DBD">
      <w:pPr>
        <w:spacing w:line="480" w:lineRule="auto"/>
        <w:jc w:val="both"/>
        <w:rPr>
          <w:szCs w:val="24"/>
        </w:rPr>
      </w:pPr>
      <w:r w:rsidRPr="00633DBD">
        <w:rPr>
          <w:szCs w:val="24"/>
        </w:rPr>
        <w:t xml:space="preserve">Joyce Wambui </w:t>
      </w:r>
      <w:r>
        <w:rPr>
          <w:szCs w:val="24"/>
        </w:rPr>
        <w:t xml:space="preserve">Kimani </w:t>
      </w:r>
    </w:p>
    <w:p w14:paraId="3CE63B06" w14:textId="6E4A09D8" w:rsidR="00D7511D" w:rsidRPr="00633DBD" w:rsidRDefault="00317B63" w:rsidP="00317B63">
      <w:r>
        <w:rPr>
          <w:color w:val="000000"/>
          <w:szCs w:val="24"/>
        </w:rPr>
        <w:t>BTO/066/18</w:t>
      </w:r>
      <w:r w:rsidR="00853720" w:rsidRPr="00853720">
        <w:rPr>
          <w:color w:val="FF0000"/>
        </w:rPr>
        <w:tab/>
      </w:r>
      <w:r w:rsidR="00853720">
        <w:tab/>
      </w:r>
      <w:r w:rsidR="00853720">
        <w:tab/>
      </w:r>
      <w:r w:rsidR="00853720">
        <w:tab/>
      </w:r>
      <w:r w:rsidR="00853720">
        <w:tab/>
      </w:r>
      <w:r w:rsidR="00853720">
        <w:tab/>
        <w:t>Sign…………….</w:t>
      </w:r>
      <w:r w:rsidR="00853720">
        <w:tab/>
        <w:t>Date……………</w:t>
      </w:r>
      <w:r w:rsidR="007F4CAD">
        <w:t>.</w:t>
      </w:r>
    </w:p>
    <w:p w14:paraId="67731731" w14:textId="77777777" w:rsidR="00D7511D" w:rsidRPr="00633DBD" w:rsidRDefault="00D7511D" w:rsidP="00633DBD">
      <w:pPr>
        <w:spacing w:line="480" w:lineRule="auto"/>
        <w:jc w:val="both"/>
        <w:rPr>
          <w:szCs w:val="24"/>
        </w:rPr>
      </w:pPr>
    </w:p>
    <w:p w14:paraId="454D9B67" w14:textId="0599C7FF" w:rsidR="00D7511D" w:rsidRPr="00633DBD" w:rsidRDefault="00516691" w:rsidP="00633DBD">
      <w:pPr>
        <w:pStyle w:val="NoSpacing"/>
        <w:spacing w:line="480" w:lineRule="auto"/>
        <w:jc w:val="both"/>
        <w:rPr>
          <w:rFonts w:cs="Times New Roman"/>
        </w:rPr>
      </w:pPr>
      <w:r>
        <w:rPr>
          <w:rFonts w:cs="Times New Roman"/>
          <w:b/>
          <w:bCs/>
        </w:rPr>
        <w:t>SUPERVISOR’S DECLARATION</w:t>
      </w:r>
    </w:p>
    <w:p w14:paraId="2AB7F913" w14:textId="77777777" w:rsidR="007F4CAD" w:rsidRDefault="00D7511D" w:rsidP="00633DBD">
      <w:pPr>
        <w:spacing w:line="480" w:lineRule="auto"/>
        <w:jc w:val="both"/>
        <w:rPr>
          <w:szCs w:val="24"/>
        </w:rPr>
      </w:pPr>
      <w:r w:rsidRPr="00633DBD">
        <w:rPr>
          <w:szCs w:val="24"/>
        </w:rPr>
        <w:t>This project has been submitted for examination with my approval as the university supervisor</w:t>
      </w:r>
      <w:r w:rsidR="00DF0580" w:rsidRPr="00633DBD">
        <w:rPr>
          <w:szCs w:val="24"/>
        </w:rPr>
        <w:t xml:space="preserve">, </w:t>
      </w:r>
    </w:p>
    <w:p w14:paraId="60232493" w14:textId="04F9FD96" w:rsidR="00DF0580" w:rsidRPr="00633DBD" w:rsidRDefault="00DF0580" w:rsidP="007F4CAD">
      <w:pPr>
        <w:spacing w:line="480" w:lineRule="auto"/>
        <w:jc w:val="both"/>
        <w:rPr>
          <w:szCs w:val="24"/>
        </w:rPr>
      </w:pPr>
      <w:r w:rsidRPr="00633DBD">
        <w:rPr>
          <w:szCs w:val="24"/>
        </w:rPr>
        <w:t>M</w:t>
      </w:r>
      <w:r w:rsidR="007F4CAD">
        <w:rPr>
          <w:szCs w:val="24"/>
        </w:rPr>
        <w:t>s</w:t>
      </w:r>
      <w:r w:rsidR="003821F2">
        <w:rPr>
          <w:szCs w:val="24"/>
        </w:rPr>
        <w:t>.</w:t>
      </w:r>
      <w:r w:rsidR="007F4CAD">
        <w:rPr>
          <w:szCs w:val="24"/>
        </w:rPr>
        <w:t xml:space="preserve"> </w:t>
      </w:r>
      <w:r w:rsidRPr="00633DBD">
        <w:rPr>
          <w:szCs w:val="24"/>
        </w:rPr>
        <w:t xml:space="preserve">Stella </w:t>
      </w:r>
      <w:proofErr w:type="spellStart"/>
      <w:r w:rsidRPr="00633DBD">
        <w:rPr>
          <w:szCs w:val="24"/>
        </w:rPr>
        <w:t>Ayunga</w:t>
      </w:r>
      <w:proofErr w:type="spellEnd"/>
      <w:r w:rsidR="007F4CAD">
        <w:rPr>
          <w:szCs w:val="24"/>
        </w:rPr>
        <w:tab/>
      </w:r>
      <w:r w:rsidR="007F4CAD">
        <w:rPr>
          <w:szCs w:val="24"/>
        </w:rPr>
        <w:tab/>
      </w:r>
      <w:r w:rsidR="007F4CAD">
        <w:rPr>
          <w:szCs w:val="24"/>
        </w:rPr>
        <w:tab/>
      </w:r>
      <w:r w:rsidR="007F4CAD">
        <w:rPr>
          <w:szCs w:val="24"/>
        </w:rPr>
        <w:tab/>
        <w:t xml:space="preserve">        Sign…………</w:t>
      </w:r>
      <w:r w:rsidR="007F4CAD">
        <w:rPr>
          <w:szCs w:val="24"/>
        </w:rPr>
        <w:tab/>
      </w:r>
      <w:r w:rsidR="007F4CAD">
        <w:rPr>
          <w:szCs w:val="24"/>
        </w:rPr>
        <w:tab/>
        <w:t>date…………….</w:t>
      </w:r>
    </w:p>
    <w:p w14:paraId="5931A09F" w14:textId="03FDA926" w:rsidR="00412D7B" w:rsidRPr="00633DBD" w:rsidRDefault="00412D7B" w:rsidP="007F4CAD">
      <w:pPr>
        <w:spacing w:line="480" w:lineRule="auto"/>
        <w:jc w:val="both"/>
        <w:rPr>
          <w:szCs w:val="24"/>
        </w:rPr>
      </w:pPr>
      <w:r w:rsidRPr="00633DBD">
        <w:rPr>
          <w:szCs w:val="24"/>
        </w:rPr>
        <w:t xml:space="preserve">Department of </w:t>
      </w:r>
      <w:r w:rsidR="007F4CAD">
        <w:rPr>
          <w:szCs w:val="24"/>
        </w:rPr>
        <w:t xml:space="preserve">Tourism and Tour </w:t>
      </w:r>
      <w:r w:rsidR="007F4CAD" w:rsidRPr="00633DBD">
        <w:rPr>
          <w:szCs w:val="24"/>
        </w:rPr>
        <w:t>and</w:t>
      </w:r>
      <w:r w:rsidRPr="00633DBD">
        <w:rPr>
          <w:szCs w:val="24"/>
        </w:rPr>
        <w:t xml:space="preserve"> </w:t>
      </w:r>
      <w:r w:rsidR="007F4CAD">
        <w:rPr>
          <w:szCs w:val="24"/>
        </w:rPr>
        <w:t>O</w:t>
      </w:r>
      <w:r w:rsidRPr="00633DBD">
        <w:rPr>
          <w:szCs w:val="24"/>
        </w:rPr>
        <w:t xml:space="preserve">perations </w:t>
      </w:r>
      <w:r w:rsidR="007F4CAD">
        <w:rPr>
          <w:szCs w:val="24"/>
        </w:rPr>
        <w:t>M</w:t>
      </w:r>
      <w:r w:rsidRPr="00633DBD">
        <w:rPr>
          <w:szCs w:val="24"/>
        </w:rPr>
        <w:t>anagement</w:t>
      </w:r>
    </w:p>
    <w:p w14:paraId="4AF4820A" w14:textId="77777777" w:rsidR="007F4CAD" w:rsidRDefault="00412D7B" w:rsidP="007F4CAD">
      <w:pPr>
        <w:spacing w:line="480" w:lineRule="auto"/>
        <w:jc w:val="both"/>
        <w:rPr>
          <w:szCs w:val="24"/>
        </w:rPr>
      </w:pPr>
      <w:r w:rsidRPr="00633DBD">
        <w:rPr>
          <w:szCs w:val="24"/>
        </w:rPr>
        <w:t xml:space="preserve">School </w:t>
      </w:r>
      <w:r w:rsidR="0093102E" w:rsidRPr="00633DBD">
        <w:rPr>
          <w:szCs w:val="24"/>
        </w:rPr>
        <w:t>of Business and Management Science</w:t>
      </w:r>
      <w:r w:rsidR="007F4CAD">
        <w:rPr>
          <w:szCs w:val="24"/>
        </w:rPr>
        <w:t>s</w:t>
      </w:r>
    </w:p>
    <w:p w14:paraId="41DA3003" w14:textId="584582B3" w:rsidR="00412D7B" w:rsidRPr="00633DBD" w:rsidRDefault="007F4CAD" w:rsidP="007F4CAD">
      <w:pPr>
        <w:spacing w:line="480" w:lineRule="auto"/>
        <w:jc w:val="both"/>
        <w:rPr>
          <w:szCs w:val="24"/>
        </w:rPr>
      </w:pPr>
      <w:r>
        <w:rPr>
          <w:szCs w:val="24"/>
        </w:rPr>
        <w:t>University of Eldoret.</w:t>
      </w:r>
      <w:r w:rsidR="0093102E" w:rsidRPr="00633DBD">
        <w:rPr>
          <w:szCs w:val="24"/>
        </w:rPr>
        <w:t xml:space="preserve">  </w:t>
      </w:r>
    </w:p>
    <w:p w14:paraId="4D4F87C6" w14:textId="3F3F0115" w:rsidR="00D7511D" w:rsidRPr="00633DBD" w:rsidRDefault="00D7511D" w:rsidP="00633DBD">
      <w:pPr>
        <w:spacing w:line="480" w:lineRule="auto"/>
        <w:jc w:val="both"/>
        <w:rPr>
          <w:szCs w:val="24"/>
        </w:rPr>
      </w:pPr>
    </w:p>
    <w:p w14:paraId="6B76D2BF" w14:textId="77777777" w:rsidR="00D7511D" w:rsidRPr="00633DBD" w:rsidRDefault="00D7511D" w:rsidP="00633DBD">
      <w:pPr>
        <w:spacing w:line="480" w:lineRule="auto"/>
        <w:jc w:val="both"/>
        <w:rPr>
          <w:szCs w:val="24"/>
        </w:rPr>
      </w:pPr>
    </w:p>
    <w:p w14:paraId="45E83401" w14:textId="5533F5EC" w:rsidR="002B2B9E" w:rsidRPr="00633DBD" w:rsidRDefault="002B2B9E" w:rsidP="00633DBD">
      <w:pPr>
        <w:spacing w:line="480" w:lineRule="auto"/>
        <w:jc w:val="both"/>
        <w:rPr>
          <w:szCs w:val="24"/>
        </w:rPr>
      </w:pPr>
    </w:p>
    <w:p w14:paraId="456E447D" w14:textId="77777777" w:rsidR="00DF0580" w:rsidRPr="00633DBD" w:rsidRDefault="00DF0580" w:rsidP="00633DBD">
      <w:pPr>
        <w:spacing w:line="480" w:lineRule="auto"/>
        <w:jc w:val="both"/>
        <w:rPr>
          <w:szCs w:val="24"/>
        </w:rPr>
      </w:pPr>
    </w:p>
    <w:p w14:paraId="42561ECE" w14:textId="246ACB00" w:rsidR="00D7511D" w:rsidRPr="00633DBD" w:rsidRDefault="00D7511D" w:rsidP="00633DBD">
      <w:pPr>
        <w:spacing w:line="480" w:lineRule="auto"/>
        <w:jc w:val="both"/>
        <w:rPr>
          <w:szCs w:val="24"/>
        </w:rPr>
      </w:pPr>
    </w:p>
    <w:p w14:paraId="7CE8954E" w14:textId="448BEA34" w:rsidR="00D7511D" w:rsidRPr="00633DBD" w:rsidRDefault="00D7511D" w:rsidP="00633DBD">
      <w:pPr>
        <w:pStyle w:val="Heading1"/>
        <w:spacing w:line="480" w:lineRule="auto"/>
        <w:ind w:left="0"/>
        <w:jc w:val="both"/>
        <w:rPr>
          <w:rFonts w:cs="Times New Roman"/>
          <w:szCs w:val="24"/>
        </w:rPr>
      </w:pPr>
      <w:bookmarkStart w:id="1" w:name="_Toc108030837"/>
      <w:r w:rsidRPr="00633DBD">
        <w:rPr>
          <w:rFonts w:cs="Times New Roman"/>
          <w:szCs w:val="24"/>
        </w:rPr>
        <w:lastRenderedPageBreak/>
        <w:t>DEDICATION</w:t>
      </w:r>
      <w:bookmarkEnd w:id="1"/>
    </w:p>
    <w:p w14:paraId="01B4D4B0" w14:textId="0C02E3F4" w:rsidR="00D7511D" w:rsidRPr="00633DBD" w:rsidRDefault="00D7511D" w:rsidP="00633DBD">
      <w:pPr>
        <w:spacing w:line="480" w:lineRule="auto"/>
        <w:jc w:val="both"/>
        <w:rPr>
          <w:szCs w:val="24"/>
        </w:rPr>
      </w:pPr>
      <w:r w:rsidRPr="00633DBD">
        <w:rPr>
          <w:szCs w:val="24"/>
        </w:rPr>
        <w:t>This study is dedicated to my parent’s Humphrey and Winnie Kimani for the continuous support and encouragement throughout the program. Without them I would not be here today</w:t>
      </w:r>
      <w:r w:rsidR="007F4CAD">
        <w:rPr>
          <w:szCs w:val="24"/>
        </w:rPr>
        <w:t>.</w:t>
      </w:r>
    </w:p>
    <w:p w14:paraId="11502773" w14:textId="77777777" w:rsidR="00D7511D" w:rsidRPr="00633DBD" w:rsidRDefault="00D7511D" w:rsidP="00633DBD">
      <w:pPr>
        <w:spacing w:line="480" w:lineRule="auto"/>
        <w:jc w:val="both"/>
        <w:rPr>
          <w:szCs w:val="24"/>
        </w:rPr>
      </w:pPr>
      <w:bookmarkStart w:id="2" w:name="_Hlk93862557"/>
    </w:p>
    <w:bookmarkEnd w:id="2"/>
    <w:p w14:paraId="4B063382" w14:textId="77777777" w:rsidR="00D7511D" w:rsidRPr="00633DBD" w:rsidRDefault="00D7511D" w:rsidP="00633DBD">
      <w:pPr>
        <w:spacing w:line="480" w:lineRule="auto"/>
        <w:jc w:val="both"/>
        <w:rPr>
          <w:szCs w:val="24"/>
        </w:rPr>
      </w:pPr>
    </w:p>
    <w:p w14:paraId="47F2CCB5" w14:textId="77777777" w:rsidR="00D7511D" w:rsidRPr="00633DBD" w:rsidRDefault="00D7511D" w:rsidP="00633DBD">
      <w:pPr>
        <w:spacing w:line="480" w:lineRule="auto"/>
        <w:jc w:val="both"/>
        <w:rPr>
          <w:szCs w:val="24"/>
        </w:rPr>
      </w:pPr>
    </w:p>
    <w:p w14:paraId="48A4045C" w14:textId="77777777" w:rsidR="00D7511D" w:rsidRPr="00633DBD" w:rsidRDefault="00D7511D" w:rsidP="00633DBD">
      <w:pPr>
        <w:spacing w:line="480" w:lineRule="auto"/>
        <w:jc w:val="both"/>
        <w:rPr>
          <w:szCs w:val="24"/>
        </w:rPr>
      </w:pPr>
    </w:p>
    <w:p w14:paraId="574817A2" w14:textId="77777777" w:rsidR="00D7511D" w:rsidRPr="00633DBD" w:rsidRDefault="00D7511D" w:rsidP="00633DBD">
      <w:pPr>
        <w:spacing w:line="480" w:lineRule="auto"/>
        <w:jc w:val="both"/>
        <w:rPr>
          <w:szCs w:val="24"/>
        </w:rPr>
      </w:pPr>
    </w:p>
    <w:p w14:paraId="03BF965E" w14:textId="77777777" w:rsidR="00D7511D" w:rsidRPr="00633DBD" w:rsidRDefault="00D7511D" w:rsidP="00633DBD">
      <w:pPr>
        <w:spacing w:line="480" w:lineRule="auto"/>
        <w:jc w:val="both"/>
        <w:rPr>
          <w:szCs w:val="24"/>
        </w:rPr>
      </w:pPr>
    </w:p>
    <w:p w14:paraId="67F858EE" w14:textId="77777777" w:rsidR="00D7511D" w:rsidRPr="00633DBD" w:rsidRDefault="00D7511D" w:rsidP="00633DBD">
      <w:pPr>
        <w:spacing w:line="480" w:lineRule="auto"/>
        <w:jc w:val="both"/>
        <w:rPr>
          <w:szCs w:val="24"/>
        </w:rPr>
      </w:pPr>
    </w:p>
    <w:p w14:paraId="3D7898EC" w14:textId="77777777" w:rsidR="00D7511D" w:rsidRPr="00633DBD" w:rsidRDefault="00D7511D" w:rsidP="00633DBD">
      <w:pPr>
        <w:spacing w:line="480" w:lineRule="auto"/>
        <w:jc w:val="both"/>
        <w:rPr>
          <w:szCs w:val="24"/>
        </w:rPr>
      </w:pPr>
    </w:p>
    <w:p w14:paraId="568F763E" w14:textId="77777777" w:rsidR="00D7511D" w:rsidRPr="00633DBD" w:rsidRDefault="00D7511D" w:rsidP="00633DBD">
      <w:pPr>
        <w:spacing w:line="480" w:lineRule="auto"/>
        <w:jc w:val="both"/>
        <w:rPr>
          <w:szCs w:val="24"/>
        </w:rPr>
      </w:pPr>
    </w:p>
    <w:p w14:paraId="58B80090" w14:textId="77777777" w:rsidR="00D7511D" w:rsidRPr="00633DBD" w:rsidRDefault="00D7511D" w:rsidP="00633DBD">
      <w:pPr>
        <w:spacing w:line="480" w:lineRule="auto"/>
        <w:jc w:val="both"/>
        <w:rPr>
          <w:szCs w:val="24"/>
        </w:rPr>
      </w:pPr>
    </w:p>
    <w:p w14:paraId="25FA7E90" w14:textId="77777777" w:rsidR="00D7511D" w:rsidRPr="00633DBD" w:rsidRDefault="00D7511D" w:rsidP="00633DBD">
      <w:pPr>
        <w:spacing w:line="480" w:lineRule="auto"/>
        <w:jc w:val="both"/>
        <w:rPr>
          <w:szCs w:val="24"/>
        </w:rPr>
      </w:pPr>
    </w:p>
    <w:p w14:paraId="15D62385" w14:textId="77777777" w:rsidR="00D7511D" w:rsidRPr="00633DBD" w:rsidRDefault="00D7511D" w:rsidP="00633DBD">
      <w:pPr>
        <w:spacing w:line="480" w:lineRule="auto"/>
        <w:jc w:val="both"/>
        <w:rPr>
          <w:szCs w:val="24"/>
        </w:rPr>
      </w:pPr>
    </w:p>
    <w:p w14:paraId="531D6A8D" w14:textId="77777777" w:rsidR="00D7511D" w:rsidRPr="00633DBD" w:rsidRDefault="00D7511D" w:rsidP="00633DBD">
      <w:pPr>
        <w:spacing w:line="480" w:lineRule="auto"/>
        <w:jc w:val="both"/>
        <w:rPr>
          <w:szCs w:val="24"/>
        </w:rPr>
      </w:pPr>
    </w:p>
    <w:p w14:paraId="2A8D76C5" w14:textId="2948C2CD" w:rsidR="00D7511D" w:rsidRPr="00633DBD" w:rsidRDefault="00D7511D" w:rsidP="00633DBD">
      <w:pPr>
        <w:spacing w:line="480" w:lineRule="auto"/>
        <w:jc w:val="both"/>
        <w:rPr>
          <w:szCs w:val="24"/>
        </w:rPr>
      </w:pPr>
    </w:p>
    <w:p w14:paraId="0B83C1C4" w14:textId="77777777" w:rsidR="00D7511D" w:rsidRPr="00633DBD" w:rsidRDefault="00D7511D" w:rsidP="00633DBD">
      <w:pPr>
        <w:spacing w:line="480" w:lineRule="auto"/>
        <w:jc w:val="both"/>
        <w:rPr>
          <w:szCs w:val="24"/>
        </w:rPr>
      </w:pPr>
    </w:p>
    <w:p w14:paraId="42077533" w14:textId="3E179941" w:rsidR="00D7511D" w:rsidRPr="00633DBD" w:rsidRDefault="00D7511D" w:rsidP="00633DBD">
      <w:pPr>
        <w:pStyle w:val="Heading1"/>
        <w:spacing w:line="480" w:lineRule="auto"/>
        <w:ind w:left="0"/>
        <w:jc w:val="both"/>
        <w:rPr>
          <w:rFonts w:cs="Times New Roman"/>
          <w:szCs w:val="24"/>
        </w:rPr>
      </w:pPr>
      <w:bookmarkStart w:id="3" w:name="_Toc108030838"/>
      <w:r w:rsidRPr="00633DBD">
        <w:rPr>
          <w:rFonts w:cs="Times New Roman"/>
          <w:szCs w:val="24"/>
        </w:rPr>
        <w:lastRenderedPageBreak/>
        <w:t>ACKNOWLEDGMENT</w:t>
      </w:r>
      <w:bookmarkEnd w:id="3"/>
      <w:r w:rsidRPr="00633DBD">
        <w:rPr>
          <w:rFonts w:cs="Times New Roman"/>
          <w:szCs w:val="24"/>
        </w:rPr>
        <w:t xml:space="preserve"> </w:t>
      </w:r>
    </w:p>
    <w:p w14:paraId="3327EDE9" w14:textId="3287BAF7" w:rsidR="00D7511D" w:rsidRPr="00633DBD" w:rsidRDefault="00D7511D" w:rsidP="00633DBD">
      <w:pPr>
        <w:spacing w:line="480" w:lineRule="auto"/>
        <w:jc w:val="both"/>
        <w:rPr>
          <w:szCs w:val="24"/>
        </w:rPr>
      </w:pPr>
      <w:r w:rsidRPr="00633DBD">
        <w:rPr>
          <w:szCs w:val="24"/>
        </w:rPr>
        <w:t xml:space="preserve">This finalization of this project would not have been possible without the assistance accorded to me by the </w:t>
      </w:r>
      <w:r w:rsidR="007F4CAD" w:rsidRPr="00633DBD">
        <w:rPr>
          <w:szCs w:val="24"/>
        </w:rPr>
        <w:t>following;</w:t>
      </w:r>
    </w:p>
    <w:p w14:paraId="1DDEC8F5" w14:textId="4284258B" w:rsidR="00D7511D" w:rsidRPr="00633DBD" w:rsidRDefault="00D7511D" w:rsidP="00633DBD">
      <w:pPr>
        <w:spacing w:line="480" w:lineRule="auto"/>
        <w:jc w:val="both"/>
        <w:rPr>
          <w:szCs w:val="24"/>
        </w:rPr>
      </w:pPr>
      <w:r w:rsidRPr="00633DBD">
        <w:rPr>
          <w:szCs w:val="24"/>
        </w:rPr>
        <w:t xml:space="preserve">Madam Stella </w:t>
      </w:r>
      <w:proofErr w:type="spellStart"/>
      <w:r w:rsidRPr="00633DBD">
        <w:rPr>
          <w:szCs w:val="24"/>
        </w:rPr>
        <w:t>Ayunga</w:t>
      </w:r>
      <w:proofErr w:type="spellEnd"/>
      <w:r w:rsidRPr="00633DBD">
        <w:rPr>
          <w:szCs w:val="24"/>
        </w:rPr>
        <w:t>, my supervisor for her advice and insightful support and guidance that</w:t>
      </w:r>
      <w:r w:rsidR="007F4CAD">
        <w:rPr>
          <w:szCs w:val="24"/>
        </w:rPr>
        <w:t xml:space="preserve"> </w:t>
      </w:r>
      <w:r w:rsidRPr="00633DBD">
        <w:rPr>
          <w:szCs w:val="24"/>
        </w:rPr>
        <w:t>enriched the results of this study.</w:t>
      </w:r>
    </w:p>
    <w:p w14:paraId="06D01328" w14:textId="1B6D819F" w:rsidR="00D7511D" w:rsidRPr="00633DBD" w:rsidRDefault="00D7511D" w:rsidP="00633DBD">
      <w:pPr>
        <w:spacing w:line="480" w:lineRule="auto"/>
        <w:jc w:val="both"/>
        <w:rPr>
          <w:szCs w:val="24"/>
        </w:rPr>
      </w:pPr>
      <w:r w:rsidRPr="00633DBD">
        <w:rPr>
          <w:szCs w:val="24"/>
        </w:rPr>
        <w:t xml:space="preserve">To </w:t>
      </w:r>
      <w:r w:rsidR="007F4CAD">
        <w:rPr>
          <w:szCs w:val="24"/>
        </w:rPr>
        <w:t>the</w:t>
      </w:r>
      <w:r w:rsidRPr="00633DBD">
        <w:rPr>
          <w:szCs w:val="24"/>
        </w:rPr>
        <w:t xml:space="preserve"> </w:t>
      </w:r>
      <w:r w:rsidR="004A1001" w:rsidRPr="00633DBD">
        <w:rPr>
          <w:szCs w:val="24"/>
        </w:rPr>
        <w:t>Bachelor of tourism</w:t>
      </w:r>
      <w:r w:rsidR="007F4CAD">
        <w:rPr>
          <w:szCs w:val="24"/>
        </w:rPr>
        <w:t xml:space="preserve"> and tour operations management </w:t>
      </w:r>
      <w:r w:rsidR="007F4CAD" w:rsidRPr="00633DBD">
        <w:rPr>
          <w:szCs w:val="24"/>
        </w:rPr>
        <w:t>lecturers</w:t>
      </w:r>
      <w:r w:rsidRPr="00633DBD">
        <w:rPr>
          <w:szCs w:val="24"/>
        </w:rPr>
        <w:t xml:space="preserve"> for knowledge enriched in me during my study program.</w:t>
      </w:r>
    </w:p>
    <w:p w14:paraId="777BA930" w14:textId="531260F1" w:rsidR="00D7511D" w:rsidRPr="00633DBD" w:rsidRDefault="00D7511D" w:rsidP="00633DBD">
      <w:pPr>
        <w:spacing w:line="480" w:lineRule="auto"/>
        <w:jc w:val="both"/>
        <w:rPr>
          <w:szCs w:val="24"/>
        </w:rPr>
      </w:pPr>
      <w:r w:rsidRPr="00633DBD">
        <w:rPr>
          <w:szCs w:val="24"/>
        </w:rPr>
        <w:t>To my colleagues in the tourism class who participated in various discussions forums</w:t>
      </w:r>
      <w:r w:rsidR="007F4CAD">
        <w:rPr>
          <w:szCs w:val="24"/>
        </w:rPr>
        <w:t>.</w:t>
      </w:r>
    </w:p>
    <w:p w14:paraId="5E169776" w14:textId="031DCF87" w:rsidR="00D7511D" w:rsidRPr="00633DBD" w:rsidRDefault="0093102E" w:rsidP="00633DBD">
      <w:pPr>
        <w:spacing w:line="480" w:lineRule="auto"/>
        <w:jc w:val="both"/>
        <w:rPr>
          <w:szCs w:val="24"/>
        </w:rPr>
      </w:pPr>
      <w:r w:rsidRPr="00633DBD">
        <w:rPr>
          <w:szCs w:val="24"/>
        </w:rPr>
        <w:t xml:space="preserve">Finally, </w:t>
      </w:r>
      <w:r w:rsidR="00D7511D" w:rsidRPr="00633DBD">
        <w:rPr>
          <w:szCs w:val="24"/>
        </w:rPr>
        <w:t>to my parents for providing both emotional and financial support during my study period</w:t>
      </w:r>
      <w:r w:rsidR="007F4CAD">
        <w:rPr>
          <w:szCs w:val="24"/>
        </w:rPr>
        <w:t>.</w:t>
      </w:r>
    </w:p>
    <w:p w14:paraId="23BD81FB" w14:textId="1AC15334" w:rsidR="00D7511D" w:rsidRPr="00633DBD" w:rsidRDefault="00D7511D" w:rsidP="00633DBD">
      <w:pPr>
        <w:spacing w:line="480" w:lineRule="auto"/>
        <w:jc w:val="both"/>
        <w:rPr>
          <w:szCs w:val="24"/>
        </w:rPr>
      </w:pPr>
      <w:r w:rsidRPr="00633DBD">
        <w:rPr>
          <w:szCs w:val="24"/>
        </w:rPr>
        <w:t xml:space="preserve">Above all, I am grateful to God who gave me strength, good health and sound mind throughout my study period. Thank </w:t>
      </w:r>
      <w:r w:rsidR="0093102E" w:rsidRPr="00633DBD">
        <w:rPr>
          <w:szCs w:val="24"/>
        </w:rPr>
        <w:t>you, God,</w:t>
      </w:r>
      <w:r w:rsidRPr="00633DBD">
        <w:rPr>
          <w:szCs w:val="24"/>
        </w:rPr>
        <w:t xml:space="preserve"> for your everlasting kindness and mercy. </w:t>
      </w:r>
    </w:p>
    <w:p w14:paraId="3830342E" w14:textId="77777777" w:rsidR="00D7511D" w:rsidRPr="00633DBD" w:rsidRDefault="00D7511D" w:rsidP="00633DBD">
      <w:pPr>
        <w:spacing w:line="480" w:lineRule="auto"/>
        <w:jc w:val="both"/>
        <w:rPr>
          <w:szCs w:val="24"/>
        </w:rPr>
      </w:pPr>
    </w:p>
    <w:p w14:paraId="2C4E92D1" w14:textId="21B380A8" w:rsidR="00D7511D" w:rsidRDefault="00D7511D" w:rsidP="00633DBD">
      <w:pPr>
        <w:spacing w:line="480" w:lineRule="auto"/>
        <w:jc w:val="both"/>
        <w:rPr>
          <w:szCs w:val="24"/>
        </w:rPr>
      </w:pPr>
      <w:r w:rsidRPr="00633DBD">
        <w:rPr>
          <w:szCs w:val="24"/>
        </w:rPr>
        <w:t xml:space="preserve"> </w:t>
      </w:r>
      <w:r w:rsidRPr="00633DBD">
        <w:rPr>
          <w:szCs w:val="24"/>
        </w:rPr>
        <w:br w:type="page"/>
      </w:r>
    </w:p>
    <w:p w14:paraId="0949E1C2" w14:textId="442A7545" w:rsidR="00FE6B12" w:rsidRPr="00FE6B12" w:rsidRDefault="008F2A69" w:rsidP="00DD14EE">
      <w:pPr>
        <w:pStyle w:val="Heading1"/>
        <w:ind w:left="0"/>
        <w:jc w:val="both"/>
        <w:rPr>
          <w:rFonts w:cs="Times New Roman"/>
          <w:szCs w:val="24"/>
        </w:rPr>
      </w:pPr>
      <w:bookmarkStart w:id="4" w:name="_Toc108030839"/>
      <w:r w:rsidRPr="00633DBD">
        <w:rPr>
          <w:rFonts w:cs="Times New Roman"/>
          <w:szCs w:val="24"/>
        </w:rPr>
        <w:lastRenderedPageBreak/>
        <w:t>ABSTRACT</w:t>
      </w:r>
      <w:bookmarkEnd w:id="4"/>
    </w:p>
    <w:p w14:paraId="25B37541" w14:textId="491F010A" w:rsidR="008F2A69" w:rsidRPr="00AB6BD0" w:rsidRDefault="00FE6B12" w:rsidP="00DD14EE">
      <w:pPr>
        <w:spacing w:line="360" w:lineRule="auto"/>
        <w:jc w:val="both"/>
        <w:rPr>
          <w:color w:val="000000" w:themeColor="text1"/>
          <w:szCs w:val="24"/>
        </w:rPr>
      </w:pPr>
      <w:r w:rsidRPr="00FC4BE1">
        <w:rPr>
          <w:color w:val="000000" w:themeColor="text1"/>
          <w:szCs w:val="24"/>
        </w:rPr>
        <w:t>Implementation of market segmentation as a marketing concept in tourism can be used to maximize the positive economic</w:t>
      </w:r>
      <w:r w:rsidR="00516691">
        <w:rPr>
          <w:color w:val="000000" w:themeColor="text1"/>
          <w:szCs w:val="24"/>
        </w:rPr>
        <w:t>,</w:t>
      </w:r>
      <w:r w:rsidRPr="00FC4BE1">
        <w:rPr>
          <w:color w:val="000000" w:themeColor="text1"/>
          <w:szCs w:val="24"/>
        </w:rPr>
        <w:t xml:space="preserve"> social and cultural effects. In addition to, it can facilitate the willingness to recognize consumer’s needs and wants, and a willingness to adjust marketing mix elements including products to satisfy those needs and wants which in turn brings about the element of customer satisfaction.</w:t>
      </w:r>
      <w:r w:rsidR="000615FF" w:rsidRPr="00FC4BE1">
        <w:rPr>
          <w:color w:val="000000" w:themeColor="text1"/>
          <w:szCs w:val="24"/>
        </w:rPr>
        <w:t xml:space="preserve"> </w:t>
      </w:r>
      <w:r w:rsidR="008F2A69" w:rsidRPr="00FC4BE1">
        <w:rPr>
          <w:color w:val="000000" w:themeColor="text1"/>
          <w:szCs w:val="24"/>
        </w:rPr>
        <w:t xml:space="preserve">The main objective of the study is to establish the influence </w:t>
      </w:r>
      <w:r w:rsidR="008F2A69" w:rsidRPr="00AB6BD0">
        <w:rPr>
          <w:color w:val="000000" w:themeColor="text1"/>
          <w:szCs w:val="24"/>
        </w:rPr>
        <w:t xml:space="preserve">of </w:t>
      </w:r>
      <w:r w:rsidR="000615FF" w:rsidRPr="00AB6BD0">
        <w:rPr>
          <w:color w:val="000000" w:themeColor="text1"/>
          <w:szCs w:val="24"/>
        </w:rPr>
        <w:t xml:space="preserve">market </w:t>
      </w:r>
      <w:r w:rsidR="008F2A69" w:rsidRPr="00AB6BD0">
        <w:rPr>
          <w:color w:val="000000" w:themeColor="text1"/>
          <w:szCs w:val="24"/>
        </w:rPr>
        <w:t>segmentation on customer satisfaction</w:t>
      </w:r>
      <w:r w:rsidR="000615FF" w:rsidRPr="00AB6BD0">
        <w:rPr>
          <w:color w:val="000000" w:themeColor="text1"/>
          <w:szCs w:val="24"/>
        </w:rPr>
        <w:t xml:space="preserve"> with specific reference to </w:t>
      </w:r>
      <w:r w:rsidR="00564C21">
        <w:rPr>
          <w:color w:val="000000" w:themeColor="text1"/>
          <w:szCs w:val="24"/>
        </w:rPr>
        <w:t>K</w:t>
      </w:r>
      <w:r w:rsidR="00564C21" w:rsidRPr="00AB6BD0">
        <w:rPr>
          <w:color w:val="000000" w:themeColor="text1"/>
          <w:szCs w:val="24"/>
        </w:rPr>
        <w:t>ilifi County</w:t>
      </w:r>
      <w:r w:rsidR="000615FF" w:rsidRPr="00AB6BD0">
        <w:rPr>
          <w:color w:val="000000" w:themeColor="text1"/>
          <w:szCs w:val="24"/>
        </w:rPr>
        <w:t xml:space="preserve">, </w:t>
      </w:r>
      <w:r w:rsidR="00AB6BD0" w:rsidRPr="00AB6BD0">
        <w:rPr>
          <w:color w:val="000000" w:themeColor="text1"/>
          <w:szCs w:val="24"/>
        </w:rPr>
        <w:t>K</w:t>
      </w:r>
      <w:r w:rsidR="000615FF" w:rsidRPr="00AB6BD0">
        <w:rPr>
          <w:color w:val="000000" w:themeColor="text1"/>
          <w:szCs w:val="24"/>
        </w:rPr>
        <w:t>enya</w:t>
      </w:r>
      <w:r w:rsidR="00AB6BD0" w:rsidRPr="00AB6BD0">
        <w:rPr>
          <w:color w:val="000000" w:themeColor="text1"/>
          <w:szCs w:val="24"/>
        </w:rPr>
        <w:t>.</w:t>
      </w:r>
      <w:r w:rsidR="00AB6BD0">
        <w:rPr>
          <w:color w:val="000000" w:themeColor="text1"/>
          <w:szCs w:val="24"/>
        </w:rPr>
        <w:t xml:space="preserve"> </w:t>
      </w:r>
      <w:r w:rsidR="008F2A69" w:rsidRPr="00AB6BD0">
        <w:rPr>
          <w:color w:val="000000" w:themeColor="text1"/>
          <w:szCs w:val="24"/>
        </w:rPr>
        <w:t xml:space="preserve">The study will be guided by </w:t>
      </w:r>
      <w:r w:rsidR="004336D3" w:rsidRPr="00AB6BD0">
        <w:rPr>
          <w:color w:val="000000" w:themeColor="text1"/>
          <w:szCs w:val="24"/>
        </w:rPr>
        <w:t>three</w:t>
      </w:r>
      <w:r w:rsidR="008F2A69" w:rsidRPr="00AB6BD0">
        <w:rPr>
          <w:color w:val="000000" w:themeColor="text1"/>
          <w:szCs w:val="24"/>
        </w:rPr>
        <w:t xml:space="preserve"> objectives, to identify</w:t>
      </w:r>
      <w:r w:rsidR="00AB6BD0">
        <w:rPr>
          <w:color w:val="000000" w:themeColor="text1"/>
          <w:szCs w:val="24"/>
        </w:rPr>
        <w:t xml:space="preserve"> how tourism enterprises within </w:t>
      </w:r>
      <w:r w:rsidR="00564C21">
        <w:rPr>
          <w:color w:val="000000" w:themeColor="text1"/>
          <w:szCs w:val="24"/>
        </w:rPr>
        <w:t>Kilifi County</w:t>
      </w:r>
      <w:r w:rsidR="00AB6BD0">
        <w:rPr>
          <w:color w:val="000000" w:themeColor="text1"/>
          <w:szCs w:val="24"/>
        </w:rPr>
        <w:t xml:space="preserve"> segment their markets</w:t>
      </w:r>
      <w:r w:rsidR="008F2A69" w:rsidRPr="00AB6BD0">
        <w:rPr>
          <w:color w:val="000000" w:themeColor="text1"/>
          <w:szCs w:val="24"/>
        </w:rPr>
        <w:t xml:space="preserve">, to </w:t>
      </w:r>
      <w:r w:rsidR="004336D3" w:rsidRPr="00AB6BD0">
        <w:rPr>
          <w:color w:val="000000" w:themeColor="text1"/>
          <w:szCs w:val="24"/>
        </w:rPr>
        <w:t>establish</w:t>
      </w:r>
      <w:r w:rsidR="008F2A69" w:rsidRPr="00AB6BD0">
        <w:rPr>
          <w:color w:val="000000" w:themeColor="text1"/>
          <w:szCs w:val="24"/>
        </w:rPr>
        <w:t xml:space="preserve"> the importance </w:t>
      </w:r>
      <w:r w:rsidR="004336D3" w:rsidRPr="00AB6BD0">
        <w:rPr>
          <w:color w:val="000000" w:themeColor="text1"/>
          <w:szCs w:val="24"/>
        </w:rPr>
        <w:t>of</w:t>
      </w:r>
      <w:r w:rsidR="008F2A69" w:rsidRPr="00AB6BD0">
        <w:rPr>
          <w:color w:val="000000" w:themeColor="text1"/>
          <w:szCs w:val="24"/>
        </w:rPr>
        <w:t xml:space="preserve"> segmentation </w:t>
      </w:r>
      <w:r w:rsidR="004336D3" w:rsidRPr="00AB6BD0">
        <w:rPr>
          <w:color w:val="000000" w:themeColor="text1"/>
          <w:szCs w:val="24"/>
        </w:rPr>
        <w:t xml:space="preserve">for the tourism enterprises within </w:t>
      </w:r>
      <w:r w:rsidR="00564C21">
        <w:rPr>
          <w:color w:val="000000" w:themeColor="text1"/>
          <w:szCs w:val="24"/>
        </w:rPr>
        <w:t>K</w:t>
      </w:r>
      <w:r w:rsidR="004336D3" w:rsidRPr="00AB6BD0">
        <w:rPr>
          <w:color w:val="000000" w:themeColor="text1"/>
          <w:szCs w:val="24"/>
        </w:rPr>
        <w:t>ilifi county</w:t>
      </w:r>
      <w:r w:rsidR="008F2A69" w:rsidRPr="00AB6BD0">
        <w:rPr>
          <w:color w:val="000000" w:themeColor="text1"/>
          <w:szCs w:val="24"/>
        </w:rPr>
        <w:t xml:space="preserve">, </w:t>
      </w:r>
      <w:r w:rsidR="004336D3" w:rsidRPr="00AB6BD0">
        <w:rPr>
          <w:color w:val="000000" w:themeColor="text1"/>
          <w:szCs w:val="24"/>
        </w:rPr>
        <w:t xml:space="preserve">and </w:t>
      </w:r>
      <w:r w:rsidR="008F2A69" w:rsidRPr="00AB6BD0">
        <w:rPr>
          <w:color w:val="000000" w:themeColor="text1"/>
          <w:szCs w:val="24"/>
        </w:rPr>
        <w:t xml:space="preserve">the </w:t>
      </w:r>
      <w:r w:rsidR="004336D3" w:rsidRPr="00AB6BD0">
        <w:rPr>
          <w:color w:val="000000" w:themeColor="text1"/>
          <w:szCs w:val="24"/>
        </w:rPr>
        <w:t xml:space="preserve">to identify the </w:t>
      </w:r>
      <w:r w:rsidR="008F2A69" w:rsidRPr="00AB6BD0">
        <w:rPr>
          <w:color w:val="000000" w:themeColor="text1"/>
          <w:szCs w:val="24"/>
        </w:rPr>
        <w:t>challenges the enterprises face while segmenting their markets</w:t>
      </w:r>
      <w:r w:rsidR="004336D3" w:rsidRPr="00AB6BD0">
        <w:rPr>
          <w:color w:val="000000" w:themeColor="text1"/>
          <w:szCs w:val="24"/>
        </w:rPr>
        <w:t xml:space="preserve"> within </w:t>
      </w:r>
      <w:r w:rsidR="00564C21">
        <w:rPr>
          <w:color w:val="000000" w:themeColor="text1"/>
          <w:szCs w:val="24"/>
        </w:rPr>
        <w:t>K</w:t>
      </w:r>
      <w:r w:rsidR="004336D3" w:rsidRPr="00AB6BD0">
        <w:rPr>
          <w:color w:val="000000" w:themeColor="text1"/>
          <w:szCs w:val="24"/>
        </w:rPr>
        <w:t>ilifi county</w:t>
      </w:r>
      <w:r w:rsidR="008F2A69" w:rsidRPr="00AB6BD0">
        <w:rPr>
          <w:color w:val="000000" w:themeColor="text1"/>
          <w:szCs w:val="24"/>
        </w:rPr>
        <w:t xml:space="preserve">. </w:t>
      </w:r>
    </w:p>
    <w:p w14:paraId="70A608F1" w14:textId="70A968CD" w:rsidR="008F2A69" w:rsidRPr="00633DBD" w:rsidRDefault="008F2A69" w:rsidP="00DD14EE">
      <w:pPr>
        <w:tabs>
          <w:tab w:val="left" w:pos="180"/>
        </w:tabs>
        <w:spacing w:after="0" w:line="360" w:lineRule="auto"/>
        <w:jc w:val="both"/>
        <w:rPr>
          <w:color w:val="000000"/>
          <w:szCs w:val="24"/>
        </w:rPr>
      </w:pPr>
      <w:r w:rsidRPr="00633DBD">
        <w:rPr>
          <w:szCs w:val="24"/>
        </w:rPr>
        <w:t xml:space="preserve">The study will be carried out in </w:t>
      </w:r>
      <w:r w:rsidR="00564C21" w:rsidRPr="00633DBD">
        <w:rPr>
          <w:szCs w:val="24"/>
        </w:rPr>
        <w:t>Kilifi</w:t>
      </w:r>
      <w:r w:rsidR="00564C21">
        <w:rPr>
          <w:szCs w:val="24"/>
        </w:rPr>
        <w:t xml:space="preserve"> </w:t>
      </w:r>
      <w:r w:rsidR="00564C21" w:rsidRPr="00633DBD">
        <w:rPr>
          <w:szCs w:val="24"/>
        </w:rPr>
        <w:t>County</w:t>
      </w:r>
      <w:r w:rsidR="004336D3">
        <w:rPr>
          <w:szCs w:val="24"/>
        </w:rPr>
        <w:t>, Kenya. T</w:t>
      </w:r>
      <w:r w:rsidRPr="00633DBD">
        <w:rPr>
          <w:szCs w:val="24"/>
        </w:rPr>
        <w:t xml:space="preserve">he target population </w:t>
      </w:r>
      <w:r w:rsidR="004336D3">
        <w:rPr>
          <w:szCs w:val="24"/>
        </w:rPr>
        <w:t>will consist of</w:t>
      </w:r>
      <w:r w:rsidR="0022420C">
        <w:rPr>
          <w:szCs w:val="24"/>
        </w:rPr>
        <w:t xml:space="preserve"> all tourism enterprises within </w:t>
      </w:r>
      <w:r w:rsidR="00564C21">
        <w:rPr>
          <w:szCs w:val="24"/>
        </w:rPr>
        <w:t>Kilifi County</w:t>
      </w:r>
      <w:r w:rsidRPr="0022420C">
        <w:rPr>
          <w:szCs w:val="24"/>
        </w:rPr>
        <w:t xml:space="preserve"> such as sale officers, marketers, tour operators</w:t>
      </w:r>
      <w:r w:rsidR="0022420C">
        <w:rPr>
          <w:szCs w:val="24"/>
        </w:rPr>
        <w:t xml:space="preserve">, hoteliers. </w:t>
      </w:r>
      <w:r w:rsidRPr="00633DBD">
        <w:rPr>
          <w:szCs w:val="24"/>
        </w:rPr>
        <w:t xml:space="preserve"> </w:t>
      </w:r>
      <w:r w:rsidRPr="002A5CC8">
        <w:rPr>
          <w:szCs w:val="24"/>
        </w:rPr>
        <w:t xml:space="preserve">The sample size of </w:t>
      </w:r>
      <w:r w:rsidR="00564C21">
        <w:rPr>
          <w:szCs w:val="24"/>
        </w:rPr>
        <w:t xml:space="preserve">456 </w:t>
      </w:r>
      <w:r w:rsidRPr="002A5CC8">
        <w:rPr>
          <w:szCs w:val="24"/>
        </w:rPr>
        <w:t xml:space="preserve">respondents will be used </w:t>
      </w:r>
      <w:r w:rsidR="00FC10E8" w:rsidRPr="002A5CC8">
        <w:rPr>
          <w:szCs w:val="24"/>
        </w:rPr>
        <w:t xml:space="preserve">which </w:t>
      </w:r>
      <w:r w:rsidR="00564C21" w:rsidRPr="002A5CC8">
        <w:rPr>
          <w:szCs w:val="24"/>
        </w:rPr>
        <w:t>includes 456</w:t>
      </w:r>
      <w:r w:rsidR="00160F4C" w:rsidRPr="002A5CC8">
        <w:rPr>
          <w:szCs w:val="24"/>
        </w:rPr>
        <w:t xml:space="preserve"> registered hotels within Kilifi county</w:t>
      </w:r>
      <w:r w:rsidR="002A5CC8">
        <w:rPr>
          <w:szCs w:val="24"/>
        </w:rPr>
        <w:t xml:space="preserve"> </w:t>
      </w:r>
      <w:r w:rsidR="00160F4C" w:rsidRPr="002A5CC8">
        <w:rPr>
          <w:szCs w:val="24"/>
        </w:rPr>
        <w:t xml:space="preserve">(according to TRA 2022 Kilifi county data base) </w:t>
      </w:r>
      <w:r w:rsidRPr="002A5CC8">
        <w:rPr>
          <w:szCs w:val="24"/>
        </w:rPr>
        <w:t xml:space="preserve">and out of </w:t>
      </w:r>
      <w:r w:rsidR="002A5CC8" w:rsidRPr="002A5CC8">
        <w:rPr>
          <w:szCs w:val="24"/>
        </w:rPr>
        <w:t>100</w:t>
      </w:r>
      <w:r w:rsidRPr="002A5CC8">
        <w:rPr>
          <w:szCs w:val="24"/>
        </w:rPr>
        <w:t xml:space="preserve"> will be selected</w:t>
      </w:r>
      <w:r w:rsidR="002A5CC8">
        <w:rPr>
          <w:szCs w:val="24"/>
        </w:rPr>
        <w:t xml:space="preserve"> which includes both hotels and tour operators</w:t>
      </w:r>
      <w:r w:rsidRPr="00633DBD">
        <w:rPr>
          <w:szCs w:val="24"/>
        </w:rPr>
        <w:t xml:space="preserve">. </w:t>
      </w:r>
      <w:r w:rsidRPr="00564C21">
        <w:rPr>
          <w:szCs w:val="24"/>
        </w:rPr>
        <w:t>The main data collection instruments will be the use of both open ended and closed ended questionnaires, together with survey and interviews</w:t>
      </w:r>
      <w:r w:rsidRPr="00633DBD">
        <w:rPr>
          <w:szCs w:val="24"/>
        </w:rPr>
        <w:t xml:space="preserve">. </w:t>
      </w:r>
      <w:r w:rsidRPr="00DD14EE">
        <w:rPr>
          <w:szCs w:val="24"/>
          <w:highlight w:val="yellow"/>
        </w:rPr>
        <w:t>Quantitative data will be collected by structured questions and emphasized on the numerical data and after analysis presented in table, graph and charts form.</w:t>
      </w:r>
      <w:r w:rsidR="00DD14EE">
        <w:rPr>
          <w:szCs w:val="24"/>
          <w:highlight w:val="yellow"/>
        </w:rPr>
        <w:t xml:space="preserve">( </w:t>
      </w:r>
      <w:r w:rsidR="00DD14EE" w:rsidRPr="00DD14EE">
        <w:rPr>
          <w:color w:val="FF0000"/>
          <w:szCs w:val="24"/>
          <w:highlight w:val="yellow"/>
        </w:rPr>
        <w:t>clearly state how this will be done</w:t>
      </w:r>
    </w:p>
    <w:p w14:paraId="52F6430A" w14:textId="69F2875D" w:rsidR="008F2A69" w:rsidRDefault="008F2A69" w:rsidP="00DD14EE">
      <w:pPr>
        <w:spacing w:line="360" w:lineRule="auto"/>
        <w:jc w:val="both"/>
        <w:rPr>
          <w:szCs w:val="24"/>
        </w:rPr>
      </w:pPr>
      <w:r w:rsidRPr="00633DBD">
        <w:rPr>
          <w:szCs w:val="24"/>
        </w:rPr>
        <w:t xml:space="preserve">The research will also aid in coming up with recommendations on what and where exactly needs to be implemented, improved or done in on order to bring about customer satisfaction and means of overcoming the challenges as a </w:t>
      </w:r>
      <w:r w:rsidR="00DD14EE" w:rsidRPr="00633DBD">
        <w:rPr>
          <w:szCs w:val="24"/>
        </w:rPr>
        <w:t>result of</w:t>
      </w:r>
      <w:r w:rsidRPr="00633DBD">
        <w:rPr>
          <w:szCs w:val="24"/>
        </w:rPr>
        <w:t xml:space="preserve"> segmentation.</w:t>
      </w:r>
    </w:p>
    <w:p w14:paraId="183FE230" w14:textId="2EB58B1D" w:rsidR="00DD14EE" w:rsidRDefault="00DD14EE" w:rsidP="00DD14EE">
      <w:pPr>
        <w:spacing w:line="360" w:lineRule="auto"/>
        <w:jc w:val="both"/>
        <w:rPr>
          <w:szCs w:val="24"/>
        </w:rPr>
      </w:pPr>
    </w:p>
    <w:p w14:paraId="5F22175B" w14:textId="39E6E274" w:rsidR="00DD14EE" w:rsidRDefault="00DD14EE" w:rsidP="00DD14EE">
      <w:pPr>
        <w:spacing w:line="360" w:lineRule="auto"/>
        <w:jc w:val="both"/>
        <w:rPr>
          <w:szCs w:val="24"/>
        </w:rPr>
      </w:pPr>
    </w:p>
    <w:p w14:paraId="698A55FA" w14:textId="7B114FDA" w:rsidR="00DD14EE" w:rsidRDefault="00DD14EE" w:rsidP="00DD14EE">
      <w:pPr>
        <w:spacing w:line="360" w:lineRule="auto"/>
        <w:jc w:val="both"/>
        <w:rPr>
          <w:szCs w:val="24"/>
        </w:rPr>
      </w:pPr>
    </w:p>
    <w:p w14:paraId="62315DF2" w14:textId="1AEE0194" w:rsidR="00DD14EE" w:rsidRDefault="00DD14EE" w:rsidP="00DD14EE">
      <w:pPr>
        <w:spacing w:line="360" w:lineRule="auto"/>
        <w:jc w:val="both"/>
        <w:rPr>
          <w:szCs w:val="24"/>
        </w:rPr>
      </w:pPr>
    </w:p>
    <w:p w14:paraId="12E4ADF7" w14:textId="77777777" w:rsidR="00DD14EE" w:rsidRDefault="00DD14EE" w:rsidP="00DD14EE">
      <w:pPr>
        <w:spacing w:line="360" w:lineRule="auto"/>
        <w:jc w:val="both"/>
        <w:rPr>
          <w:szCs w:val="24"/>
        </w:rPr>
      </w:pPr>
    </w:p>
    <w:p w14:paraId="16E9937B" w14:textId="77777777" w:rsidR="00DD14EE" w:rsidRPr="00633DBD" w:rsidRDefault="00DD14EE" w:rsidP="00633DBD">
      <w:pPr>
        <w:spacing w:line="480" w:lineRule="auto"/>
        <w:jc w:val="both"/>
        <w:rPr>
          <w:szCs w:val="24"/>
        </w:rPr>
      </w:pPr>
    </w:p>
    <w:sdt>
      <w:sdtPr>
        <w:rPr>
          <w:rFonts w:cs="Times New Roman"/>
          <w:b w:val="0"/>
          <w:bCs w:val="0"/>
          <w:color w:val="auto"/>
          <w:szCs w:val="24"/>
        </w:rPr>
        <w:id w:val="47886285"/>
        <w:docPartObj>
          <w:docPartGallery w:val="Table of Contents"/>
          <w:docPartUnique/>
        </w:docPartObj>
      </w:sdtPr>
      <w:sdtEndPr>
        <w:rPr>
          <w:noProof/>
          <w:sz w:val="22"/>
          <w:szCs w:val="22"/>
        </w:rPr>
      </w:sdtEndPr>
      <w:sdtContent>
        <w:p w14:paraId="4EB0C856" w14:textId="7819660F" w:rsidR="003E0D9F" w:rsidRPr="002429AE" w:rsidRDefault="003E0D9F" w:rsidP="00633DBD">
          <w:pPr>
            <w:pStyle w:val="TOCHeading"/>
            <w:spacing w:line="480" w:lineRule="auto"/>
            <w:jc w:val="both"/>
            <w:rPr>
              <w:rFonts w:cs="Times New Roman"/>
              <w:szCs w:val="24"/>
            </w:rPr>
          </w:pPr>
          <w:r w:rsidRPr="002429AE">
            <w:rPr>
              <w:rFonts w:cs="Times New Roman"/>
              <w:szCs w:val="24"/>
            </w:rPr>
            <w:t>Table of Contents</w:t>
          </w:r>
        </w:p>
        <w:p w14:paraId="28A69805" w14:textId="72EF7A1C" w:rsidR="009E3A15" w:rsidRPr="009E3A15" w:rsidRDefault="009E3A15">
          <w:pPr>
            <w:pStyle w:val="TOC1"/>
            <w:tabs>
              <w:tab w:val="right" w:leader="dot" w:pos="9350"/>
            </w:tabs>
            <w:rPr>
              <w:rFonts w:eastAsiaTheme="minorEastAsia" w:cs="Times New Roman"/>
              <w:bCs w:val="0"/>
              <w:caps w:val="0"/>
              <w:noProof/>
              <w:szCs w:val="22"/>
              <w:lang w:val="en-KE" w:eastAsia="en-KE"/>
            </w:rPr>
          </w:pPr>
          <w:r w:rsidRPr="009E3A15">
            <w:rPr>
              <w:rFonts w:cs="Times New Roman"/>
              <w:bCs w:val="0"/>
              <w:caps w:val="0"/>
              <w:szCs w:val="22"/>
            </w:rPr>
            <w:fldChar w:fldCharType="begin"/>
          </w:r>
          <w:r w:rsidRPr="009E3A15">
            <w:rPr>
              <w:rFonts w:cs="Times New Roman"/>
              <w:bCs w:val="0"/>
              <w:caps w:val="0"/>
              <w:szCs w:val="22"/>
            </w:rPr>
            <w:instrText xml:space="preserve"> TOC \o "1-3" \h \z \u </w:instrText>
          </w:r>
          <w:r w:rsidRPr="009E3A15">
            <w:rPr>
              <w:rFonts w:cs="Times New Roman"/>
              <w:bCs w:val="0"/>
              <w:caps w:val="0"/>
              <w:szCs w:val="22"/>
            </w:rPr>
            <w:fldChar w:fldCharType="separate"/>
          </w:r>
          <w:hyperlink w:anchor="_Toc108030836" w:history="1">
            <w:r w:rsidRPr="009E3A15">
              <w:rPr>
                <w:rStyle w:val="Hyperlink"/>
                <w:rFonts w:cs="Times New Roman"/>
                <w:noProof/>
                <w:szCs w:val="22"/>
              </w:rPr>
              <w:t>DECLARATION</w:t>
            </w:r>
            <w:r w:rsidRPr="009E3A15">
              <w:rPr>
                <w:rFonts w:cs="Times New Roman"/>
                <w:noProof/>
                <w:webHidden/>
                <w:szCs w:val="22"/>
              </w:rPr>
              <w:tab/>
            </w:r>
            <w:r w:rsidRPr="009E3A15">
              <w:rPr>
                <w:rFonts w:cs="Times New Roman"/>
                <w:noProof/>
                <w:webHidden/>
                <w:szCs w:val="22"/>
              </w:rPr>
              <w:fldChar w:fldCharType="begin"/>
            </w:r>
            <w:r w:rsidRPr="009E3A15">
              <w:rPr>
                <w:rFonts w:cs="Times New Roman"/>
                <w:noProof/>
                <w:webHidden/>
                <w:szCs w:val="22"/>
              </w:rPr>
              <w:instrText xml:space="preserve"> PAGEREF _Toc108030836 \h </w:instrText>
            </w:r>
            <w:r w:rsidRPr="009E3A15">
              <w:rPr>
                <w:rFonts w:cs="Times New Roman"/>
                <w:noProof/>
                <w:webHidden/>
                <w:szCs w:val="22"/>
              </w:rPr>
            </w:r>
            <w:r w:rsidRPr="009E3A15">
              <w:rPr>
                <w:rFonts w:cs="Times New Roman"/>
                <w:noProof/>
                <w:webHidden/>
                <w:szCs w:val="22"/>
              </w:rPr>
              <w:fldChar w:fldCharType="separate"/>
            </w:r>
            <w:r w:rsidRPr="009E3A15">
              <w:rPr>
                <w:rFonts w:cs="Times New Roman"/>
                <w:noProof/>
                <w:webHidden/>
                <w:szCs w:val="22"/>
              </w:rPr>
              <w:t>i</w:t>
            </w:r>
            <w:r w:rsidRPr="009E3A15">
              <w:rPr>
                <w:rFonts w:cs="Times New Roman"/>
                <w:noProof/>
                <w:webHidden/>
                <w:szCs w:val="22"/>
              </w:rPr>
              <w:fldChar w:fldCharType="end"/>
            </w:r>
          </w:hyperlink>
        </w:p>
        <w:p w14:paraId="1A22D388" w14:textId="3627206C"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37" w:history="1">
            <w:r w:rsidR="009E3A15" w:rsidRPr="009E3A15">
              <w:rPr>
                <w:rStyle w:val="Hyperlink"/>
                <w:rFonts w:cs="Times New Roman"/>
                <w:noProof/>
                <w:szCs w:val="22"/>
              </w:rPr>
              <w:t>DEDICATION</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_Toc108030837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ii</w:t>
            </w:r>
            <w:r w:rsidR="009E3A15" w:rsidRPr="009E3A15">
              <w:rPr>
                <w:rFonts w:cs="Times New Roman"/>
                <w:noProof/>
                <w:webHidden/>
                <w:szCs w:val="22"/>
              </w:rPr>
              <w:fldChar w:fldCharType="end"/>
            </w:r>
          </w:hyperlink>
        </w:p>
        <w:p w14:paraId="4519C878" w14:textId="0E55B1F1"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38" w:history="1">
            <w:r w:rsidR="009E3A15" w:rsidRPr="009E3A15">
              <w:rPr>
                <w:rStyle w:val="Hyperlink"/>
                <w:rFonts w:cs="Times New Roman"/>
                <w:noProof/>
                <w:szCs w:val="22"/>
              </w:rPr>
              <w:t>ACKNOWLEDGMENT</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_Toc108030838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iii</w:t>
            </w:r>
            <w:r w:rsidR="009E3A15" w:rsidRPr="009E3A15">
              <w:rPr>
                <w:rFonts w:cs="Times New Roman"/>
                <w:noProof/>
                <w:webHidden/>
                <w:szCs w:val="22"/>
              </w:rPr>
              <w:fldChar w:fldCharType="end"/>
            </w:r>
          </w:hyperlink>
        </w:p>
        <w:p w14:paraId="092C890D" w14:textId="17E6220A"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39" w:history="1">
            <w:r w:rsidR="009E3A15" w:rsidRPr="009E3A15">
              <w:rPr>
                <w:rStyle w:val="Hyperlink"/>
                <w:rFonts w:cs="Times New Roman"/>
                <w:noProof/>
                <w:szCs w:val="22"/>
              </w:rPr>
              <w:t>ABSTRACT</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_Toc108030839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iv</w:t>
            </w:r>
            <w:r w:rsidR="009E3A15" w:rsidRPr="009E3A15">
              <w:rPr>
                <w:rFonts w:cs="Times New Roman"/>
                <w:noProof/>
                <w:webHidden/>
                <w:szCs w:val="22"/>
              </w:rPr>
              <w:fldChar w:fldCharType="end"/>
            </w:r>
          </w:hyperlink>
        </w:p>
        <w:p w14:paraId="0C9268F4" w14:textId="7528897C"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40" w:history="1">
            <w:r w:rsidR="009E3A15" w:rsidRPr="009E3A15">
              <w:rPr>
                <w:rStyle w:val="Hyperlink"/>
                <w:rFonts w:cs="Times New Roman"/>
                <w:noProof/>
                <w:szCs w:val="22"/>
              </w:rPr>
              <w:t>LIST OF FIGURES</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_Toc108030840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1</w:t>
            </w:r>
            <w:r w:rsidR="009E3A15" w:rsidRPr="009E3A15">
              <w:rPr>
                <w:rFonts w:cs="Times New Roman"/>
                <w:noProof/>
                <w:webHidden/>
                <w:szCs w:val="22"/>
              </w:rPr>
              <w:fldChar w:fldCharType="end"/>
            </w:r>
          </w:hyperlink>
        </w:p>
        <w:p w14:paraId="67D11914" w14:textId="5181E516"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41" w:history="1">
            <w:r w:rsidR="009E3A15" w:rsidRPr="009E3A15">
              <w:rPr>
                <w:rStyle w:val="Hyperlink"/>
                <w:rFonts w:cs="Times New Roman"/>
                <w:noProof/>
                <w:szCs w:val="22"/>
              </w:rPr>
              <w:t>LIST OF TABLES</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_Toc108030841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2</w:t>
            </w:r>
            <w:r w:rsidR="009E3A15" w:rsidRPr="009E3A15">
              <w:rPr>
                <w:rFonts w:cs="Times New Roman"/>
                <w:noProof/>
                <w:webHidden/>
                <w:szCs w:val="22"/>
              </w:rPr>
              <w:fldChar w:fldCharType="end"/>
            </w:r>
          </w:hyperlink>
        </w:p>
        <w:p w14:paraId="5BBBF632" w14:textId="436B4E9D"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42" w:history="1">
            <w:r w:rsidR="009E3A15" w:rsidRPr="009E3A15">
              <w:rPr>
                <w:rStyle w:val="Hyperlink"/>
                <w:rFonts w:cs="Times New Roman"/>
                <w:noProof/>
                <w:szCs w:val="22"/>
              </w:rPr>
              <w:t>CHAPTER ONE</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_Toc108030842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3</w:t>
            </w:r>
            <w:r w:rsidR="009E3A15" w:rsidRPr="009E3A15">
              <w:rPr>
                <w:rFonts w:cs="Times New Roman"/>
                <w:noProof/>
                <w:webHidden/>
                <w:szCs w:val="22"/>
              </w:rPr>
              <w:fldChar w:fldCharType="end"/>
            </w:r>
          </w:hyperlink>
        </w:p>
        <w:p w14:paraId="54E0C583" w14:textId="59C0F760" w:rsidR="009E3A15" w:rsidRPr="009E3A15" w:rsidRDefault="00BC4978">
          <w:pPr>
            <w:pStyle w:val="TOC2"/>
            <w:tabs>
              <w:tab w:val="left" w:pos="720"/>
              <w:tab w:val="right" w:leader="dot" w:pos="9350"/>
            </w:tabs>
            <w:rPr>
              <w:rFonts w:ascii="Times New Roman" w:eastAsiaTheme="minorEastAsia" w:hAnsi="Times New Roman" w:cs="Times New Roman"/>
              <w:smallCaps w:val="0"/>
              <w:noProof/>
              <w:sz w:val="22"/>
              <w:szCs w:val="22"/>
              <w:lang w:val="en-KE" w:eastAsia="en-KE"/>
            </w:rPr>
          </w:pPr>
          <w:hyperlink w:anchor="_Toc108030843" w:history="1">
            <w:r w:rsidR="009E3A15" w:rsidRPr="009E3A15">
              <w:rPr>
                <w:rStyle w:val="Hyperlink"/>
                <w:rFonts w:ascii="Times New Roman" w:hAnsi="Times New Roman" w:cs="Times New Roman"/>
                <w:noProof/>
                <w:sz w:val="22"/>
                <w:szCs w:val="22"/>
              </w:rPr>
              <w:t>1.0</w:t>
            </w:r>
            <w:r w:rsidR="009E3A15" w:rsidRPr="009E3A15">
              <w:rPr>
                <w:rFonts w:ascii="Times New Roman" w:eastAsiaTheme="minorEastAsia" w:hAnsi="Times New Roman" w:cs="Times New Roman"/>
                <w:smallCaps w:val="0"/>
                <w:noProof/>
                <w:sz w:val="22"/>
                <w:szCs w:val="22"/>
                <w:lang w:val="en-KE" w:eastAsia="en-KE"/>
              </w:rPr>
              <w:tab/>
            </w:r>
            <w:r w:rsidR="009E3A15" w:rsidRPr="009E3A15">
              <w:rPr>
                <w:rStyle w:val="Hyperlink"/>
                <w:rFonts w:ascii="Times New Roman" w:hAnsi="Times New Roman" w:cs="Times New Roman"/>
                <w:noProof/>
                <w:sz w:val="22"/>
                <w:szCs w:val="22"/>
              </w:rPr>
              <w:t>INTRODUCTION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_Toc108030843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3</w:t>
            </w:r>
            <w:r w:rsidR="009E3A15" w:rsidRPr="009E3A15">
              <w:rPr>
                <w:rFonts w:ascii="Times New Roman" w:hAnsi="Times New Roman" w:cs="Times New Roman"/>
                <w:noProof/>
                <w:webHidden/>
                <w:sz w:val="22"/>
                <w:szCs w:val="22"/>
              </w:rPr>
              <w:fldChar w:fldCharType="end"/>
            </w:r>
          </w:hyperlink>
        </w:p>
        <w:p w14:paraId="4E061B44" w14:textId="5702E74C"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44" w:history="1">
            <w:r w:rsidR="009E3A15" w:rsidRPr="009E3A15">
              <w:rPr>
                <w:rStyle w:val="Hyperlink"/>
                <w:rFonts w:ascii="Times New Roman" w:hAnsi="Times New Roman" w:cs="Times New Roman"/>
                <w:noProof/>
                <w:sz w:val="22"/>
                <w:szCs w:val="22"/>
              </w:rPr>
              <w:t>1.1 BACKGROUND OF INFORMATION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_Toc108030844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3</w:t>
            </w:r>
            <w:r w:rsidR="009E3A15" w:rsidRPr="009E3A15">
              <w:rPr>
                <w:rFonts w:ascii="Times New Roman" w:hAnsi="Times New Roman" w:cs="Times New Roman"/>
                <w:noProof/>
                <w:webHidden/>
                <w:sz w:val="22"/>
                <w:szCs w:val="22"/>
              </w:rPr>
              <w:fldChar w:fldCharType="end"/>
            </w:r>
          </w:hyperlink>
        </w:p>
        <w:p w14:paraId="5B50D006" w14:textId="1C665587"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45" w:history="1">
            <w:r w:rsidR="009E3A15" w:rsidRPr="009E3A15">
              <w:rPr>
                <w:rStyle w:val="Hyperlink"/>
                <w:rFonts w:ascii="Times New Roman" w:hAnsi="Times New Roman" w:cs="Times New Roman"/>
                <w:noProof/>
                <w:sz w:val="22"/>
                <w:szCs w:val="22"/>
              </w:rPr>
              <w:t>1.2 STATEMENT OF THE PROBLEM</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_Toc108030845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4</w:t>
            </w:r>
            <w:r w:rsidR="009E3A15" w:rsidRPr="009E3A15">
              <w:rPr>
                <w:rFonts w:ascii="Times New Roman" w:hAnsi="Times New Roman" w:cs="Times New Roman"/>
                <w:noProof/>
                <w:webHidden/>
                <w:sz w:val="22"/>
                <w:szCs w:val="22"/>
              </w:rPr>
              <w:fldChar w:fldCharType="end"/>
            </w:r>
          </w:hyperlink>
        </w:p>
        <w:p w14:paraId="46496B98" w14:textId="27530870"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46" w:history="1">
            <w:r w:rsidR="009E3A15" w:rsidRPr="009E3A15">
              <w:rPr>
                <w:rStyle w:val="Hyperlink"/>
                <w:rFonts w:ascii="Times New Roman" w:hAnsi="Times New Roman" w:cs="Times New Roman"/>
                <w:noProof/>
                <w:sz w:val="22"/>
                <w:szCs w:val="22"/>
              </w:rPr>
              <w:t>1.3 PURPOSE OF THE STUDY</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_Toc108030846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5</w:t>
            </w:r>
            <w:r w:rsidR="009E3A15" w:rsidRPr="009E3A15">
              <w:rPr>
                <w:rFonts w:ascii="Times New Roman" w:hAnsi="Times New Roman" w:cs="Times New Roman"/>
                <w:noProof/>
                <w:webHidden/>
                <w:sz w:val="22"/>
                <w:szCs w:val="22"/>
              </w:rPr>
              <w:fldChar w:fldCharType="end"/>
            </w:r>
          </w:hyperlink>
        </w:p>
        <w:p w14:paraId="09B171E6" w14:textId="48A8821C"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47" w:history="1">
            <w:r w:rsidR="009E3A15" w:rsidRPr="009E3A15">
              <w:rPr>
                <w:rStyle w:val="Hyperlink"/>
                <w:rFonts w:ascii="Times New Roman" w:hAnsi="Times New Roman" w:cs="Times New Roman"/>
                <w:noProof/>
                <w:sz w:val="22"/>
                <w:szCs w:val="22"/>
              </w:rPr>
              <w:t>1.4 OBJECTIVES OF THE STUDY</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_Toc108030847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5</w:t>
            </w:r>
            <w:r w:rsidR="009E3A15" w:rsidRPr="009E3A15">
              <w:rPr>
                <w:rFonts w:ascii="Times New Roman" w:hAnsi="Times New Roman" w:cs="Times New Roman"/>
                <w:noProof/>
                <w:webHidden/>
                <w:sz w:val="22"/>
                <w:szCs w:val="22"/>
              </w:rPr>
              <w:fldChar w:fldCharType="end"/>
            </w:r>
          </w:hyperlink>
        </w:p>
        <w:p w14:paraId="776B4990" w14:textId="29CF6421"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48" w:history="1">
            <w:r w:rsidR="009E3A15" w:rsidRPr="009E3A15">
              <w:rPr>
                <w:rStyle w:val="Hyperlink"/>
                <w:rFonts w:ascii="Times New Roman" w:hAnsi="Times New Roman" w:cs="Times New Roman"/>
                <w:noProof/>
                <w:sz w:val="22"/>
                <w:szCs w:val="22"/>
              </w:rPr>
              <w:t>1.4.1 SPECIFIC OBJECTIVES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_Toc108030848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5</w:t>
            </w:r>
            <w:r w:rsidR="009E3A15" w:rsidRPr="009E3A15">
              <w:rPr>
                <w:rFonts w:ascii="Times New Roman" w:hAnsi="Times New Roman" w:cs="Times New Roman"/>
                <w:noProof/>
                <w:webHidden/>
                <w:sz w:val="22"/>
                <w:szCs w:val="22"/>
              </w:rPr>
              <w:fldChar w:fldCharType="end"/>
            </w:r>
          </w:hyperlink>
        </w:p>
        <w:p w14:paraId="69F1FE50" w14:textId="3EADCEA0"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49" w:history="1">
            <w:r w:rsidR="009E3A15" w:rsidRPr="009E3A15">
              <w:rPr>
                <w:rStyle w:val="Hyperlink"/>
                <w:rFonts w:ascii="Times New Roman" w:hAnsi="Times New Roman" w:cs="Times New Roman"/>
                <w:noProof/>
                <w:sz w:val="22"/>
                <w:szCs w:val="22"/>
              </w:rPr>
              <w:t>1.5 REASERCH QUESTIONS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_Toc108030849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5</w:t>
            </w:r>
            <w:r w:rsidR="009E3A15" w:rsidRPr="009E3A15">
              <w:rPr>
                <w:rFonts w:ascii="Times New Roman" w:hAnsi="Times New Roman" w:cs="Times New Roman"/>
                <w:noProof/>
                <w:webHidden/>
                <w:sz w:val="22"/>
                <w:szCs w:val="22"/>
              </w:rPr>
              <w:fldChar w:fldCharType="end"/>
            </w:r>
          </w:hyperlink>
        </w:p>
        <w:p w14:paraId="03B63D93" w14:textId="6B8A48CE"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0" w:history="1">
            <w:r w:rsidR="009E3A15" w:rsidRPr="009E3A15">
              <w:rPr>
                <w:rStyle w:val="Hyperlink"/>
                <w:rFonts w:ascii="Times New Roman" w:hAnsi="Times New Roman" w:cs="Times New Roman"/>
                <w:noProof/>
                <w:sz w:val="22"/>
                <w:szCs w:val="22"/>
              </w:rPr>
              <w:t>1.6 JUSTIFICATION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_Toc108030850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6</w:t>
            </w:r>
            <w:r w:rsidR="009E3A15" w:rsidRPr="009E3A15">
              <w:rPr>
                <w:rFonts w:ascii="Times New Roman" w:hAnsi="Times New Roman" w:cs="Times New Roman"/>
                <w:noProof/>
                <w:webHidden/>
                <w:sz w:val="22"/>
                <w:szCs w:val="22"/>
              </w:rPr>
              <w:fldChar w:fldCharType="end"/>
            </w:r>
          </w:hyperlink>
        </w:p>
        <w:p w14:paraId="0164E335" w14:textId="0089C1DD"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1" w:history="1">
            <w:r w:rsidR="009E3A15" w:rsidRPr="009E3A15">
              <w:rPr>
                <w:rStyle w:val="Hyperlink"/>
                <w:rFonts w:ascii="Times New Roman" w:hAnsi="Times New Roman" w:cs="Times New Roman"/>
                <w:noProof/>
                <w:sz w:val="22"/>
                <w:szCs w:val="22"/>
              </w:rPr>
              <w:t>1.7 SCOPE OF THE STUDY</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_Toc108030851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6</w:t>
            </w:r>
            <w:r w:rsidR="009E3A15" w:rsidRPr="009E3A15">
              <w:rPr>
                <w:rFonts w:ascii="Times New Roman" w:hAnsi="Times New Roman" w:cs="Times New Roman"/>
                <w:noProof/>
                <w:webHidden/>
                <w:sz w:val="22"/>
                <w:szCs w:val="22"/>
              </w:rPr>
              <w:fldChar w:fldCharType="end"/>
            </w:r>
          </w:hyperlink>
        </w:p>
        <w:p w14:paraId="166D2194" w14:textId="6A7CA0ED"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2" w:history="1">
            <w:r w:rsidR="009E3A15" w:rsidRPr="009E3A15">
              <w:rPr>
                <w:rStyle w:val="Hyperlink"/>
                <w:rFonts w:ascii="Times New Roman" w:hAnsi="Times New Roman" w:cs="Times New Roman"/>
                <w:noProof/>
                <w:sz w:val="22"/>
                <w:szCs w:val="22"/>
              </w:rPr>
              <w:t>1.7 LIMITATIONS OF THE STUDY</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_Toc108030852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6</w:t>
            </w:r>
            <w:r w:rsidR="009E3A15" w:rsidRPr="009E3A15">
              <w:rPr>
                <w:rFonts w:ascii="Times New Roman" w:hAnsi="Times New Roman" w:cs="Times New Roman"/>
                <w:noProof/>
                <w:webHidden/>
                <w:sz w:val="22"/>
                <w:szCs w:val="22"/>
              </w:rPr>
              <w:fldChar w:fldCharType="end"/>
            </w:r>
          </w:hyperlink>
        </w:p>
        <w:p w14:paraId="73ADDC84" w14:textId="7213FE24"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3" w:history="1">
            <w:r w:rsidR="009E3A15" w:rsidRPr="009E3A15">
              <w:rPr>
                <w:rStyle w:val="Hyperlink"/>
                <w:rFonts w:ascii="Times New Roman" w:hAnsi="Times New Roman" w:cs="Times New Roman"/>
                <w:noProof/>
                <w:sz w:val="22"/>
                <w:szCs w:val="22"/>
              </w:rPr>
              <w:t>1.8 DELIMITATION OF THE STUDY</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_Toc108030853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6</w:t>
            </w:r>
            <w:r w:rsidR="009E3A15" w:rsidRPr="009E3A15">
              <w:rPr>
                <w:rFonts w:ascii="Times New Roman" w:hAnsi="Times New Roman" w:cs="Times New Roman"/>
                <w:noProof/>
                <w:webHidden/>
                <w:sz w:val="22"/>
                <w:szCs w:val="22"/>
              </w:rPr>
              <w:fldChar w:fldCharType="end"/>
            </w:r>
          </w:hyperlink>
        </w:p>
        <w:p w14:paraId="6FF1B0AB" w14:textId="1A7BE0DA"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54" w:history="1">
            <w:r w:rsidR="009E3A15" w:rsidRPr="009E3A15">
              <w:rPr>
                <w:rStyle w:val="Hyperlink"/>
                <w:rFonts w:cs="Times New Roman"/>
                <w:noProof/>
                <w:szCs w:val="22"/>
              </w:rPr>
              <w:t>CHAPTER TWO</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_Toc108030854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8</w:t>
            </w:r>
            <w:r w:rsidR="009E3A15" w:rsidRPr="009E3A15">
              <w:rPr>
                <w:rFonts w:cs="Times New Roman"/>
                <w:noProof/>
                <w:webHidden/>
                <w:szCs w:val="22"/>
              </w:rPr>
              <w:fldChar w:fldCharType="end"/>
            </w:r>
          </w:hyperlink>
        </w:p>
        <w:p w14:paraId="26138A55" w14:textId="78FFF859"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5" w:history="1">
            <w:r w:rsidR="009E3A15" w:rsidRPr="009E3A15">
              <w:rPr>
                <w:rStyle w:val="Hyperlink"/>
                <w:rFonts w:ascii="Times New Roman" w:hAnsi="Times New Roman" w:cs="Times New Roman"/>
                <w:noProof/>
                <w:sz w:val="22"/>
                <w:szCs w:val="22"/>
              </w:rPr>
              <w:t>2.0 LITERATURE REVIEW</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_Toc108030855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8</w:t>
            </w:r>
            <w:r w:rsidR="009E3A15" w:rsidRPr="009E3A15">
              <w:rPr>
                <w:rFonts w:ascii="Times New Roman" w:hAnsi="Times New Roman" w:cs="Times New Roman"/>
                <w:noProof/>
                <w:webHidden/>
                <w:sz w:val="22"/>
                <w:szCs w:val="22"/>
              </w:rPr>
              <w:fldChar w:fldCharType="end"/>
            </w:r>
          </w:hyperlink>
        </w:p>
        <w:p w14:paraId="56AE9C3E" w14:textId="50027398"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6" w:history="1">
            <w:r w:rsidR="009E3A15" w:rsidRPr="009E3A15">
              <w:rPr>
                <w:rStyle w:val="Hyperlink"/>
                <w:rFonts w:ascii="Times New Roman" w:hAnsi="Times New Roman" w:cs="Times New Roman"/>
                <w:noProof/>
                <w:sz w:val="22"/>
                <w:szCs w:val="22"/>
              </w:rPr>
              <w:t>2.1 MARKET SEGMENTATION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_Toc108030856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8</w:t>
            </w:r>
            <w:r w:rsidR="009E3A15" w:rsidRPr="009E3A15">
              <w:rPr>
                <w:rFonts w:ascii="Times New Roman" w:hAnsi="Times New Roman" w:cs="Times New Roman"/>
                <w:noProof/>
                <w:webHidden/>
                <w:sz w:val="22"/>
                <w:szCs w:val="22"/>
              </w:rPr>
              <w:fldChar w:fldCharType="end"/>
            </w:r>
          </w:hyperlink>
        </w:p>
        <w:p w14:paraId="03ACEDAA" w14:textId="46E45CE3"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57" w:history="1">
            <w:r w:rsidR="009E3A15" w:rsidRPr="009E3A15">
              <w:rPr>
                <w:rStyle w:val="Hyperlink"/>
                <w:rFonts w:ascii="Times New Roman" w:hAnsi="Times New Roman" w:cs="Times New Roman"/>
                <w:noProof/>
                <w:sz w:val="22"/>
                <w:szCs w:val="22"/>
              </w:rPr>
              <w:t>2.1.1 MARKET SEGMENTATION BASES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_Toc108030857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10</w:t>
            </w:r>
            <w:r w:rsidR="009E3A15" w:rsidRPr="009E3A15">
              <w:rPr>
                <w:rFonts w:ascii="Times New Roman" w:hAnsi="Times New Roman" w:cs="Times New Roman"/>
                <w:noProof/>
                <w:webHidden/>
                <w:sz w:val="22"/>
                <w:szCs w:val="22"/>
              </w:rPr>
              <w:fldChar w:fldCharType="end"/>
            </w:r>
          </w:hyperlink>
        </w:p>
        <w:p w14:paraId="1C263EE5" w14:textId="37509FC0"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58" w:history="1">
            <w:r w:rsidR="009E3A15" w:rsidRPr="009E3A15">
              <w:rPr>
                <w:rStyle w:val="Hyperlink"/>
                <w:rFonts w:ascii="Times New Roman" w:hAnsi="Times New Roman" w:cs="Times New Roman"/>
                <w:noProof/>
                <w:sz w:val="22"/>
                <w:szCs w:val="22"/>
              </w:rPr>
              <w:t>2.1.2 BENEFITS OF MARKET SGMENTATION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_Toc108030858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15</w:t>
            </w:r>
            <w:r w:rsidR="009E3A15" w:rsidRPr="009E3A15">
              <w:rPr>
                <w:rFonts w:ascii="Times New Roman" w:hAnsi="Times New Roman" w:cs="Times New Roman"/>
                <w:noProof/>
                <w:webHidden/>
                <w:sz w:val="22"/>
                <w:szCs w:val="22"/>
              </w:rPr>
              <w:fldChar w:fldCharType="end"/>
            </w:r>
          </w:hyperlink>
        </w:p>
        <w:p w14:paraId="02478A26" w14:textId="61761DD0"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59" w:history="1">
            <w:r w:rsidR="009E3A15" w:rsidRPr="009E3A15">
              <w:rPr>
                <w:rStyle w:val="Hyperlink"/>
                <w:rFonts w:ascii="Times New Roman" w:hAnsi="Times New Roman" w:cs="Times New Roman"/>
                <w:noProof/>
                <w:sz w:val="22"/>
                <w:szCs w:val="22"/>
              </w:rPr>
              <w:t>2.1.3 CHALLENGES OF MARKET SEGMENTATION write the refernces)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_Toc108030859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16</w:t>
            </w:r>
            <w:r w:rsidR="009E3A15" w:rsidRPr="009E3A15">
              <w:rPr>
                <w:rFonts w:ascii="Times New Roman" w:hAnsi="Times New Roman" w:cs="Times New Roman"/>
                <w:noProof/>
                <w:webHidden/>
                <w:sz w:val="22"/>
                <w:szCs w:val="22"/>
              </w:rPr>
              <w:fldChar w:fldCharType="end"/>
            </w:r>
          </w:hyperlink>
        </w:p>
        <w:p w14:paraId="0D8B74B4" w14:textId="431C64FB"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0" w:history="1">
            <w:r w:rsidR="009E3A15" w:rsidRPr="009E3A15">
              <w:rPr>
                <w:rStyle w:val="Hyperlink"/>
                <w:rFonts w:ascii="Times New Roman" w:hAnsi="Times New Roman" w:cs="Times New Roman"/>
                <w:noProof/>
                <w:sz w:val="22"/>
                <w:szCs w:val="22"/>
              </w:rPr>
              <w:t>2.1.4 CONCEPTUAL FRAMEWORK</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_Toc108030860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17</w:t>
            </w:r>
            <w:r w:rsidR="009E3A15" w:rsidRPr="009E3A15">
              <w:rPr>
                <w:rFonts w:ascii="Times New Roman" w:hAnsi="Times New Roman" w:cs="Times New Roman"/>
                <w:noProof/>
                <w:webHidden/>
                <w:sz w:val="22"/>
                <w:szCs w:val="22"/>
              </w:rPr>
              <w:fldChar w:fldCharType="end"/>
            </w:r>
          </w:hyperlink>
        </w:p>
        <w:p w14:paraId="3A08C6E7" w14:textId="483A477E"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61" w:history="1">
            <w:r w:rsidR="009E3A15" w:rsidRPr="009E3A15">
              <w:rPr>
                <w:rStyle w:val="Hyperlink"/>
                <w:rFonts w:cs="Times New Roman"/>
                <w:noProof/>
                <w:szCs w:val="22"/>
              </w:rPr>
              <w:t>CHAPTER THREE</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_Toc108030861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18</w:t>
            </w:r>
            <w:r w:rsidR="009E3A15" w:rsidRPr="009E3A15">
              <w:rPr>
                <w:rFonts w:cs="Times New Roman"/>
                <w:noProof/>
                <w:webHidden/>
                <w:szCs w:val="22"/>
              </w:rPr>
              <w:fldChar w:fldCharType="end"/>
            </w:r>
          </w:hyperlink>
        </w:p>
        <w:p w14:paraId="7DC36E85" w14:textId="2A9B5D07"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62" w:history="1">
            <w:r w:rsidR="009E3A15" w:rsidRPr="009E3A15">
              <w:rPr>
                <w:rStyle w:val="Hyperlink"/>
                <w:rFonts w:cs="Times New Roman"/>
                <w:noProof/>
                <w:szCs w:val="22"/>
              </w:rPr>
              <w:t>3.0 RESEARCH METHODOLOGY.</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_Toc108030862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18</w:t>
            </w:r>
            <w:r w:rsidR="009E3A15" w:rsidRPr="009E3A15">
              <w:rPr>
                <w:rFonts w:cs="Times New Roman"/>
                <w:noProof/>
                <w:webHidden/>
                <w:szCs w:val="22"/>
              </w:rPr>
              <w:fldChar w:fldCharType="end"/>
            </w:r>
          </w:hyperlink>
        </w:p>
        <w:p w14:paraId="4D73E604" w14:textId="0356CA90"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3" w:history="1">
            <w:r w:rsidR="009E3A15" w:rsidRPr="009E3A15">
              <w:rPr>
                <w:rStyle w:val="Hyperlink"/>
                <w:rFonts w:ascii="Times New Roman" w:hAnsi="Times New Roman" w:cs="Times New Roman"/>
                <w:noProof/>
                <w:sz w:val="22"/>
                <w:szCs w:val="22"/>
              </w:rPr>
              <w:t>3.1 Study area</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_Toc108030863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18</w:t>
            </w:r>
            <w:r w:rsidR="009E3A15" w:rsidRPr="009E3A15">
              <w:rPr>
                <w:rFonts w:ascii="Times New Roman" w:hAnsi="Times New Roman" w:cs="Times New Roman"/>
                <w:noProof/>
                <w:webHidden/>
                <w:sz w:val="22"/>
                <w:szCs w:val="22"/>
              </w:rPr>
              <w:fldChar w:fldCharType="end"/>
            </w:r>
          </w:hyperlink>
        </w:p>
        <w:p w14:paraId="724C1179" w14:textId="7C77D5E7"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4" w:history="1">
            <w:r w:rsidR="009E3A15" w:rsidRPr="009E3A15">
              <w:rPr>
                <w:rStyle w:val="Hyperlink"/>
                <w:rFonts w:ascii="Times New Roman" w:hAnsi="Times New Roman" w:cs="Times New Roman"/>
                <w:noProof/>
                <w:sz w:val="22"/>
                <w:szCs w:val="22"/>
              </w:rPr>
              <w:t>3.2 Research Design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_Toc108030864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18</w:t>
            </w:r>
            <w:r w:rsidR="009E3A15" w:rsidRPr="009E3A15">
              <w:rPr>
                <w:rFonts w:ascii="Times New Roman" w:hAnsi="Times New Roman" w:cs="Times New Roman"/>
                <w:noProof/>
                <w:webHidden/>
                <w:sz w:val="22"/>
                <w:szCs w:val="22"/>
              </w:rPr>
              <w:fldChar w:fldCharType="end"/>
            </w:r>
          </w:hyperlink>
        </w:p>
        <w:p w14:paraId="6B474FFB" w14:textId="50CDEA4E"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5" w:history="1">
            <w:r w:rsidR="009E3A15" w:rsidRPr="009E3A15">
              <w:rPr>
                <w:rStyle w:val="Hyperlink"/>
                <w:rFonts w:ascii="Times New Roman" w:hAnsi="Times New Roman" w:cs="Times New Roman"/>
                <w:noProof/>
                <w:sz w:val="22"/>
                <w:szCs w:val="22"/>
              </w:rPr>
              <w:t>3.3 Data collection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_Toc108030865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19</w:t>
            </w:r>
            <w:r w:rsidR="009E3A15" w:rsidRPr="009E3A15">
              <w:rPr>
                <w:rFonts w:ascii="Times New Roman" w:hAnsi="Times New Roman" w:cs="Times New Roman"/>
                <w:noProof/>
                <w:webHidden/>
                <w:sz w:val="22"/>
                <w:szCs w:val="22"/>
              </w:rPr>
              <w:fldChar w:fldCharType="end"/>
            </w:r>
          </w:hyperlink>
        </w:p>
        <w:p w14:paraId="29D4484C" w14:textId="22CB6D02"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6" w:history="1">
            <w:r w:rsidR="009E3A15" w:rsidRPr="009E3A15">
              <w:rPr>
                <w:rStyle w:val="Hyperlink"/>
                <w:rFonts w:ascii="Times New Roman" w:hAnsi="Times New Roman" w:cs="Times New Roman"/>
                <w:noProof/>
                <w:sz w:val="22"/>
                <w:szCs w:val="22"/>
              </w:rPr>
              <w:t>3.4 Sampling design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_Toc108030866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19</w:t>
            </w:r>
            <w:r w:rsidR="009E3A15" w:rsidRPr="009E3A15">
              <w:rPr>
                <w:rFonts w:ascii="Times New Roman" w:hAnsi="Times New Roman" w:cs="Times New Roman"/>
                <w:noProof/>
                <w:webHidden/>
                <w:sz w:val="22"/>
                <w:szCs w:val="22"/>
              </w:rPr>
              <w:fldChar w:fldCharType="end"/>
            </w:r>
          </w:hyperlink>
        </w:p>
        <w:p w14:paraId="4FE645AE" w14:textId="1F7E6AC5"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7" w:history="1">
            <w:r w:rsidR="009E3A15" w:rsidRPr="009E3A15">
              <w:rPr>
                <w:rStyle w:val="Hyperlink"/>
                <w:rFonts w:ascii="Times New Roman" w:hAnsi="Times New Roman" w:cs="Times New Roman"/>
                <w:noProof/>
                <w:sz w:val="22"/>
                <w:szCs w:val="22"/>
              </w:rPr>
              <w:t>3.5 Questionnaires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_Toc108030867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19</w:t>
            </w:r>
            <w:r w:rsidR="009E3A15" w:rsidRPr="009E3A15">
              <w:rPr>
                <w:rFonts w:ascii="Times New Roman" w:hAnsi="Times New Roman" w:cs="Times New Roman"/>
                <w:noProof/>
                <w:webHidden/>
                <w:sz w:val="22"/>
                <w:szCs w:val="22"/>
              </w:rPr>
              <w:fldChar w:fldCharType="end"/>
            </w:r>
          </w:hyperlink>
        </w:p>
        <w:p w14:paraId="500BF548" w14:textId="58301BE8"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8" w:history="1">
            <w:r w:rsidR="009E3A15" w:rsidRPr="009E3A15">
              <w:rPr>
                <w:rStyle w:val="Hyperlink"/>
                <w:rFonts w:ascii="Times New Roman" w:hAnsi="Times New Roman" w:cs="Times New Roman"/>
                <w:noProof/>
                <w:sz w:val="22"/>
                <w:szCs w:val="22"/>
              </w:rPr>
              <w:t>3.6 Target Population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_Toc108030868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20</w:t>
            </w:r>
            <w:r w:rsidR="009E3A15" w:rsidRPr="009E3A15">
              <w:rPr>
                <w:rFonts w:ascii="Times New Roman" w:hAnsi="Times New Roman" w:cs="Times New Roman"/>
                <w:noProof/>
                <w:webHidden/>
                <w:sz w:val="22"/>
                <w:szCs w:val="22"/>
              </w:rPr>
              <w:fldChar w:fldCharType="end"/>
            </w:r>
          </w:hyperlink>
        </w:p>
        <w:p w14:paraId="75CDB986" w14:textId="6F61C29B"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69" w:history="1">
            <w:r w:rsidR="009E3A15" w:rsidRPr="009E3A15">
              <w:rPr>
                <w:rStyle w:val="Hyperlink"/>
                <w:rFonts w:ascii="Times New Roman" w:hAnsi="Times New Roman" w:cs="Times New Roman"/>
                <w:noProof/>
                <w:sz w:val="22"/>
                <w:szCs w:val="22"/>
              </w:rPr>
              <w:t>3.7 Survey process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_Toc108030869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20</w:t>
            </w:r>
            <w:r w:rsidR="009E3A15" w:rsidRPr="009E3A15">
              <w:rPr>
                <w:rFonts w:ascii="Times New Roman" w:hAnsi="Times New Roman" w:cs="Times New Roman"/>
                <w:noProof/>
                <w:webHidden/>
                <w:sz w:val="22"/>
                <w:szCs w:val="22"/>
              </w:rPr>
              <w:fldChar w:fldCharType="end"/>
            </w:r>
          </w:hyperlink>
        </w:p>
        <w:p w14:paraId="705338DF" w14:textId="2F88DDFE"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70" w:history="1">
            <w:r w:rsidR="009E3A15" w:rsidRPr="009E3A15">
              <w:rPr>
                <w:rStyle w:val="Hyperlink"/>
                <w:rFonts w:ascii="Times New Roman" w:hAnsi="Times New Roman" w:cs="Times New Roman"/>
                <w:noProof/>
                <w:sz w:val="22"/>
                <w:szCs w:val="22"/>
              </w:rPr>
              <w:t>3.8.1 Data collection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_Toc108030870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20</w:t>
            </w:r>
            <w:r w:rsidR="009E3A15" w:rsidRPr="009E3A15">
              <w:rPr>
                <w:rFonts w:ascii="Times New Roman" w:hAnsi="Times New Roman" w:cs="Times New Roman"/>
                <w:noProof/>
                <w:webHidden/>
                <w:sz w:val="22"/>
                <w:szCs w:val="22"/>
              </w:rPr>
              <w:fldChar w:fldCharType="end"/>
            </w:r>
          </w:hyperlink>
        </w:p>
        <w:p w14:paraId="43B9B221" w14:textId="0551413B"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71" w:history="1">
            <w:r w:rsidR="009E3A15" w:rsidRPr="009E3A15">
              <w:rPr>
                <w:rStyle w:val="Hyperlink"/>
                <w:rFonts w:ascii="Times New Roman" w:hAnsi="Times New Roman" w:cs="Times New Roman"/>
                <w:noProof/>
                <w:sz w:val="22"/>
                <w:szCs w:val="22"/>
              </w:rPr>
              <w:t>3.8.2 Instruments for data collection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_Toc108030871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21</w:t>
            </w:r>
            <w:r w:rsidR="009E3A15" w:rsidRPr="009E3A15">
              <w:rPr>
                <w:rFonts w:ascii="Times New Roman" w:hAnsi="Times New Roman" w:cs="Times New Roman"/>
                <w:noProof/>
                <w:webHidden/>
                <w:sz w:val="22"/>
                <w:szCs w:val="22"/>
              </w:rPr>
              <w:fldChar w:fldCharType="end"/>
            </w:r>
          </w:hyperlink>
        </w:p>
        <w:p w14:paraId="45F38437" w14:textId="6C03CAD0"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72" w:history="1">
            <w:r w:rsidR="009E3A15" w:rsidRPr="009E3A15">
              <w:rPr>
                <w:rStyle w:val="Hyperlink"/>
                <w:rFonts w:ascii="Times New Roman" w:hAnsi="Times New Roman" w:cs="Times New Roman"/>
                <w:noProof/>
                <w:sz w:val="22"/>
                <w:szCs w:val="22"/>
              </w:rPr>
              <w:t>3.8.3 Validity and reliability of instruments of data collection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_Toc108030872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21</w:t>
            </w:r>
            <w:r w:rsidR="009E3A15" w:rsidRPr="009E3A15">
              <w:rPr>
                <w:rFonts w:ascii="Times New Roman" w:hAnsi="Times New Roman" w:cs="Times New Roman"/>
                <w:noProof/>
                <w:webHidden/>
                <w:sz w:val="22"/>
                <w:szCs w:val="22"/>
              </w:rPr>
              <w:fldChar w:fldCharType="end"/>
            </w:r>
          </w:hyperlink>
        </w:p>
        <w:p w14:paraId="2A23FEDC" w14:textId="79F3FD99" w:rsidR="009E3A15" w:rsidRPr="009E3A15" w:rsidRDefault="00BC4978">
          <w:pPr>
            <w:pStyle w:val="TOC3"/>
            <w:tabs>
              <w:tab w:val="right" w:leader="dot" w:pos="9350"/>
            </w:tabs>
            <w:rPr>
              <w:rFonts w:ascii="Times New Roman" w:eastAsiaTheme="minorEastAsia" w:hAnsi="Times New Roman" w:cs="Times New Roman"/>
              <w:i w:val="0"/>
              <w:iCs w:val="0"/>
              <w:noProof/>
              <w:sz w:val="22"/>
              <w:szCs w:val="22"/>
              <w:lang w:val="en-KE" w:eastAsia="en-KE"/>
            </w:rPr>
          </w:pPr>
          <w:hyperlink w:anchor="_Toc108030873" w:history="1">
            <w:r w:rsidR="009E3A15" w:rsidRPr="009E3A15">
              <w:rPr>
                <w:rStyle w:val="Hyperlink"/>
                <w:rFonts w:ascii="Times New Roman" w:hAnsi="Times New Roman" w:cs="Times New Roman"/>
                <w:noProof/>
                <w:sz w:val="22"/>
                <w:szCs w:val="22"/>
              </w:rPr>
              <w:t>3.8.4 Method of data analysis and presentation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_Toc108030873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21</w:t>
            </w:r>
            <w:r w:rsidR="009E3A15" w:rsidRPr="009E3A15">
              <w:rPr>
                <w:rFonts w:ascii="Times New Roman" w:hAnsi="Times New Roman" w:cs="Times New Roman"/>
                <w:noProof/>
                <w:webHidden/>
                <w:sz w:val="22"/>
                <w:szCs w:val="22"/>
              </w:rPr>
              <w:fldChar w:fldCharType="end"/>
            </w:r>
          </w:hyperlink>
        </w:p>
        <w:p w14:paraId="41F4FF56" w14:textId="7A8C2611"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74" w:history="1">
            <w:r w:rsidR="009E3A15" w:rsidRPr="009E3A15">
              <w:rPr>
                <w:rStyle w:val="Hyperlink"/>
                <w:rFonts w:cs="Times New Roman"/>
                <w:noProof/>
                <w:szCs w:val="22"/>
                <w:highlight w:val="white"/>
                <w:lang w:eastAsia="en-GB"/>
              </w:rPr>
              <w:t>4.0 CHAPTER FOUR : DATA FINDINGS AND DISCUSSION</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_Toc108030874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22</w:t>
            </w:r>
            <w:r w:rsidR="009E3A15" w:rsidRPr="009E3A15">
              <w:rPr>
                <w:rFonts w:cs="Times New Roman"/>
                <w:noProof/>
                <w:webHidden/>
                <w:szCs w:val="22"/>
              </w:rPr>
              <w:fldChar w:fldCharType="end"/>
            </w:r>
          </w:hyperlink>
        </w:p>
        <w:p w14:paraId="6EF44FAB" w14:textId="62DAB911"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75" w:history="1">
            <w:r w:rsidR="009E3A15" w:rsidRPr="009E3A15">
              <w:rPr>
                <w:rStyle w:val="Hyperlink"/>
                <w:rFonts w:ascii="Times New Roman" w:hAnsi="Times New Roman" w:cs="Times New Roman"/>
                <w:noProof/>
                <w:sz w:val="22"/>
                <w:szCs w:val="22"/>
                <w:highlight w:val="white"/>
                <w:lang w:eastAsia="en-GB"/>
              </w:rPr>
              <w:t>4.1 INTRODUCTION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_Toc108030875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22</w:t>
            </w:r>
            <w:r w:rsidR="009E3A15" w:rsidRPr="009E3A15">
              <w:rPr>
                <w:rFonts w:ascii="Times New Roman" w:hAnsi="Times New Roman" w:cs="Times New Roman"/>
                <w:noProof/>
                <w:webHidden/>
                <w:sz w:val="22"/>
                <w:szCs w:val="22"/>
              </w:rPr>
              <w:fldChar w:fldCharType="end"/>
            </w:r>
          </w:hyperlink>
        </w:p>
        <w:p w14:paraId="2DA153A0" w14:textId="01BC7311"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76" w:history="1">
            <w:r w:rsidR="009E3A15" w:rsidRPr="009E3A15">
              <w:rPr>
                <w:rStyle w:val="Hyperlink"/>
                <w:rFonts w:ascii="Times New Roman" w:hAnsi="Times New Roman" w:cs="Times New Roman"/>
                <w:noProof/>
                <w:sz w:val="22"/>
                <w:szCs w:val="22"/>
                <w:highlight w:val="white"/>
                <w:lang w:eastAsia="en-GB"/>
              </w:rPr>
              <w:t>4.2 RESPONSE RATE</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_Toc108030876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22</w:t>
            </w:r>
            <w:r w:rsidR="009E3A15" w:rsidRPr="009E3A15">
              <w:rPr>
                <w:rFonts w:ascii="Times New Roman" w:hAnsi="Times New Roman" w:cs="Times New Roman"/>
                <w:noProof/>
                <w:webHidden/>
                <w:sz w:val="22"/>
                <w:szCs w:val="22"/>
              </w:rPr>
              <w:fldChar w:fldCharType="end"/>
            </w:r>
          </w:hyperlink>
        </w:p>
        <w:p w14:paraId="2111E862" w14:textId="1FB00FA4"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77" w:history="1">
            <w:r w:rsidR="009E3A15" w:rsidRPr="009E3A15">
              <w:rPr>
                <w:rStyle w:val="Hyperlink"/>
                <w:rFonts w:ascii="Times New Roman" w:eastAsia="Times New Roman" w:hAnsi="Times New Roman" w:cs="Times New Roman"/>
                <w:b/>
                <w:noProof/>
                <w:sz w:val="22"/>
                <w:szCs w:val="22"/>
                <w:highlight w:val="white"/>
                <w:lang w:eastAsia="en-GB"/>
              </w:rPr>
              <w:t>4.3 DEMOGRAPHIC ANALYSIS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_Toc108030877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23</w:t>
            </w:r>
            <w:r w:rsidR="009E3A15" w:rsidRPr="009E3A15">
              <w:rPr>
                <w:rFonts w:ascii="Times New Roman" w:hAnsi="Times New Roman" w:cs="Times New Roman"/>
                <w:noProof/>
                <w:webHidden/>
                <w:sz w:val="22"/>
                <w:szCs w:val="22"/>
              </w:rPr>
              <w:fldChar w:fldCharType="end"/>
            </w:r>
          </w:hyperlink>
        </w:p>
        <w:p w14:paraId="470CC77A" w14:textId="2D56C9EA"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78" w:history="1">
            <w:r w:rsidR="009E3A15" w:rsidRPr="009E3A15">
              <w:rPr>
                <w:rStyle w:val="Hyperlink"/>
                <w:rFonts w:ascii="Times New Roman" w:hAnsi="Times New Roman" w:cs="Times New Roman"/>
                <w:noProof/>
                <w:sz w:val="22"/>
                <w:szCs w:val="22"/>
                <w:lang w:eastAsia="en-GB"/>
              </w:rPr>
              <w:t>4.3.1. AGE DEMOGRAPHICS</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_Toc108030878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23</w:t>
            </w:r>
            <w:r w:rsidR="009E3A15" w:rsidRPr="009E3A15">
              <w:rPr>
                <w:rFonts w:ascii="Times New Roman" w:hAnsi="Times New Roman" w:cs="Times New Roman"/>
                <w:noProof/>
                <w:webHidden/>
                <w:sz w:val="22"/>
                <w:szCs w:val="22"/>
              </w:rPr>
              <w:fldChar w:fldCharType="end"/>
            </w:r>
          </w:hyperlink>
        </w:p>
        <w:p w14:paraId="504D5EEC" w14:textId="242F1C8D"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79" w:history="1">
            <w:r w:rsidR="009E3A15" w:rsidRPr="009E3A15">
              <w:rPr>
                <w:rStyle w:val="Hyperlink"/>
                <w:rFonts w:ascii="Times New Roman" w:hAnsi="Times New Roman" w:cs="Times New Roman"/>
                <w:noProof/>
                <w:sz w:val="22"/>
                <w:szCs w:val="22"/>
                <w:lang w:eastAsia="en-GB"/>
              </w:rPr>
              <w:t>4.3.2. NATIONALITY DEMOGRAPHIC</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_Toc108030879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23</w:t>
            </w:r>
            <w:r w:rsidR="009E3A15" w:rsidRPr="009E3A15">
              <w:rPr>
                <w:rFonts w:ascii="Times New Roman" w:hAnsi="Times New Roman" w:cs="Times New Roman"/>
                <w:noProof/>
                <w:webHidden/>
                <w:sz w:val="22"/>
                <w:szCs w:val="22"/>
              </w:rPr>
              <w:fldChar w:fldCharType="end"/>
            </w:r>
          </w:hyperlink>
        </w:p>
        <w:p w14:paraId="433F6823" w14:textId="1D8540CE"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80" w:history="1">
            <w:r w:rsidR="009E3A15" w:rsidRPr="009E3A15">
              <w:rPr>
                <w:rStyle w:val="Hyperlink"/>
                <w:rFonts w:cs="Times New Roman"/>
                <w:noProof/>
                <w:szCs w:val="22"/>
                <w:highlight w:val="white"/>
                <w:lang w:eastAsia="en-US"/>
              </w:rPr>
              <w:t>CHAPTER FIVE:</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_Toc108030880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26</w:t>
            </w:r>
            <w:r w:rsidR="009E3A15" w:rsidRPr="009E3A15">
              <w:rPr>
                <w:rFonts w:cs="Times New Roman"/>
                <w:noProof/>
                <w:webHidden/>
                <w:szCs w:val="22"/>
              </w:rPr>
              <w:fldChar w:fldCharType="end"/>
            </w:r>
          </w:hyperlink>
        </w:p>
        <w:p w14:paraId="728AEFD6" w14:textId="63103EB7"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81" w:history="1">
            <w:r w:rsidR="009E3A15" w:rsidRPr="009E3A15">
              <w:rPr>
                <w:rStyle w:val="Hyperlink"/>
                <w:rFonts w:cs="Times New Roman"/>
                <w:noProof/>
                <w:szCs w:val="22"/>
                <w:highlight w:val="white"/>
                <w:lang w:eastAsia="en-US"/>
              </w:rPr>
              <w:t>SUMMARY, CONCLUSION AND RECCOMENDATIONS</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_Toc108030881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26</w:t>
            </w:r>
            <w:r w:rsidR="009E3A15" w:rsidRPr="009E3A15">
              <w:rPr>
                <w:rFonts w:cs="Times New Roman"/>
                <w:noProof/>
                <w:webHidden/>
                <w:szCs w:val="22"/>
              </w:rPr>
              <w:fldChar w:fldCharType="end"/>
            </w:r>
          </w:hyperlink>
        </w:p>
        <w:p w14:paraId="571FDEE0" w14:textId="3D2BA0A7"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82" w:history="1">
            <w:r w:rsidR="009E3A15" w:rsidRPr="009E3A15">
              <w:rPr>
                <w:rStyle w:val="Hyperlink"/>
                <w:rFonts w:ascii="Times New Roman" w:hAnsi="Times New Roman" w:cs="Times New Roman"/>
                <w:noProof/>
                <w:sz w:val="22"/>
                <w:szCs w:val="22"/>
                <w:highlight w:val="white"/>
                <w:lang w:eastAsia="en-GB"/>
              </w:rPr>
              <w:t>5.1 INTRODUCTION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_Toc108030882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26</w:t>
            </w:r>
            <w:r w:rsidR="009E3A15" w:rsidRPr="009E3A15">
              <w:rPr>
                <w:rFonts w:ascii="Times New Roman" w:hAnsi="Times New Roman" w:cs="Times New Roman"/>
                <w:noProof/>
                <w:webHidden/>
                <w:sz w:val="22"/>
                <w:szCs w:val="22"/>
              </w:rPr>
              <w:fldChar w:fldCharType="end"/>
            </w:r>
          </w:hyperlink>
        </w:p>
        <w:p w14:paraId="7CB61435" w14:textId="255C5BAA"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83" w:history="1">
            <w:r w:rsidR="009E3A15" w:rsidRPr="009E3A15">
              <w:rPr>
                <w:rStyle w:val="Hyperlink"/>
                <w:rFonts w:ascii="Times New Roman" w:hAnsi="Times New Roman" w:cs="Times New Roman"/>
                <w:noProof/>
                <w:sz w:val="22"/>
                <w:szCs w:val="22"/>
                <w:highlight w:val="white"/>
                <w:lang w:eastAsia="en-GB"/>
              </w:rPr>
              <w:t>5.2 STUDY SUMMURY</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_Toc108030883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26</w:t>
            </w:r>
            <w:r w:rsidR="009E3A15" w:rsidRPr="009E3A15">
              <w:rPr>
                <w:rFonts w:ascii="Times New Roman" w:hAnsi="Times New Roman" w:cs="Times New Roman"/>
                <w:noProof/>
                <w:webHidden/>
                <w:sz w:val="22"/>
                <w:szCs w:val="22"/>
              </w:rPr>
              <w:fldChar w:fldCharType="end"/>
            </w:r>
          </w:hyperlink>
        </w:p>
        <w:p w14:paraId="7032377A" w14:textId="16F49D2D"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84" w:history="1">
            <w:r w:rsidR="009E3A15" w:rsidRPr="009E3A15">
              <w:rPr>
                <w:rStyle w:val="Hyperlink"/>
                <w:rFonts w:ascii="Times New Roman" w:hAnsi="Times New Roman" w:cs="Times New Roman"/>
                <w:noProof/>
                <w:sz w:val="22"/>
                <w:szCs w:val="22"/>
              </w:rPr>
              <w:t>5.3 CONCLUSION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_Toc108030884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27</w:t>
            </w:r>
            <w:r w:rsidR="009E3A15" w:rsidRPr="009E3A15">
              <w:rPr>
                <w:rFonts w:ascii="Times New Roman" w:hAnsi="Times New Roman" w:cs="Times New Roman"/>
                <w:noProof/>
                <w:webHidden/>
                <w:sz w:val="22"/>
                <w:szCs w:val="22"/>
              </w:rPr>
              <w:fldChar w:fldCharType="end"/>
            </w:r>
          </w:hyperlink>
        </w:p>
        <w:p w14:paraId="518737D5" w14:textId="765076B5" w:rsidR="009E3A15" w:rsidRPr="009E3A15" w:rsidRDefault="00BC4978">
          <w:pPr>
            <w:pStyle w:val="TOC2"/>
            <w:tabs>
              <w:tab w:val="right" w:leader="dot" w:pos="9350"/>
            </w:tabs>
            <w:rPr>
              <w:rFonts w:ascii="Times New Roman" w:eastAsiaTheme="minorEastAsia" w:hAnsi="Times New Roman" w:cs="Times New Roman"/>
              <w:smallCaps w:val="0"/>
              <w:noProof/>
              <w:sz w:val="22"/>
              <w:szCs w:val="22"/>
              <w:lang w:val="en-KE" w:eastAsia="en-KE"/>
            </w:rPr>
          </w:pPr>
          <w:hyperlink w:anchor="_Toc108030885" w:history="1">
            <w:r w:rsidR="009E3A15" w:rsidRPr="009E3A15">
              <w:rPr>
                <w:rStyle w:val="Hyperlink"/>
                <w:rFonts w:ascii="Times New Roman" w:hAnsi="Times New Roman" w:cs="Times New Roman"/>
                <w:noProof/>
                <w:sz w:val="22"/>
                <w:szCs w:val="22"/>
              </w:rPr>
              <w:t>5.4 RECOMMENDATION</w:t>
            </w:r>
            <w:r w:rsidR="009E3A15" w:rsidRPr="009E3A15">
              <w:rPr>
                <w:rFonts w:ascii="Times New Roman" w:hAnsi="Times New Roman" w:cs="Times New Roman"/>
                <w:noProof/>
                <w:webHidden/>
                <w:sz w:val="22"/>
                <w:szCs w:val="22"/>
              </w:rPr>
              <w:tab/>
            </w:r>
            <w:r w:rsidR="009E3A15" w:rsidRPr="009E3A15">
              <w:rPr>
                <w:rFonts w:ascii="Times New Roman" w:hAnsi="Times New Roman" w:cs="Times New Roman"/>
                <w:noProof/>
                <w:webHidden/>
                <w:sz w:val="22"/>
                <w:szCs w:val="22"/>
              </w:rPr>
              <w:fldChar w:fldCharType="begin"/>
            </w:r>
            <w:r w:rsidR="009E3A15" w:rsidRPr="009E3A15">
              <w:rPr>
                <w:rFonts w:ascii="Times New Roman" w:hAnsi="Times New Roman" w:cs="Times New Roman"/>
                <w:noProof/>
                <w:webHidden/>
                <w:sz w:val="22"/>
                <w:szCs w:val="22"/>
              </w:rPr>
              <w:instrText xml:space="preserve"> PAGEREF _Toc108030885 \h </w:instrText>
            </w:r>
            <w:r w:rsidR="009E3A15" w:rsidRPr="009E3A15">
              <w:rPr>
                <w:rFonts w:ascii="Times New Roman" w:hAnsi="Times New Roman" w:cs="Times New Roman"/>
                <w:noProof/>
                <w:webHidden/>
                <w:sz w:val="22"/>
                <w:szCs w:val="22"/>
              </w:rPr>
            </w:r>
            <w:r w:rsidR="009E3A15" w:rsidRPr="009E3A15">
              <w:rPr>
                <w:rFonts w:ascii="Times New Roman" w:hAnsi="Times New Roman" w:cs="Times New Roman"/>
                <w:noProof/>
                <w:webHidden/>
                <w:sz w:val="22"/>
                <w:szCs w:val="22"/>
              </w:rPr>
              <w:fldChar w:fldCharType="separate"/>
            </w:r>
            <w:r w:rsidR="009E3A15" w:rsidRPr="009E3A15">
              <w:rPr>
                <w:rFonts w:ascii="Times New Roman" w:hAnsi="Times New Roman" w:cs="Times New Roman"/>
                <w:noProof/>
                <w:webHidden/>
                <w:sz w:val="22"/>
                <w:szCs w:val="22"/>
              </w:rPr>
              <w:t>27</w:t>
            </w:r>
            <w:r w:rsidR="009E3A15" w:rsidRPr="009E3A15">
              <w:rPr>
                <w:rFonts w:ascii="Times New Roman" w:hAnsi="Times New Roman" w:cs="Times New Roman"/>
                <w:noProof/>
                <w:webHidden/>
                <w:sz w:val="22"/>
                <w:szCs w:val="22"/>
              </w:rPr>
              <w:fldChar w:fldCharType="end"/>
            </w:r>
          </w:hyperlink>
        </w:p>
        <w:p w14:paraId="4B75D19A" w14:textId="2C0D58FF"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86" w:history="1">
            <w:r w:rsidR="009E3A15" w:rsidRPr="009E3A15">
              <w:rPr>
                <w:rStyle w:val="Hyperlink"/>
                <w:rFonts w:cs="Times New Roman"/>
                <w:noProof/>
                <w:szCs w:val="22"/>
              </w:rPr>
              <w:t>REFERENCES</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_Toc108030886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28</w:t>
            </w:r>
            <w:r w:rsidR="009E3A15" w:rsidRPr="009E3A15">
              <w:rPr>
                <w:rFonts w:cs="Times New Roman"/>
                <w:noProof/>
                <w:webHidden/>
                <w:szCs w:val="22"/>
              </w:rPr>
              <w:fldChar w:fldCharType="end"/>
            </w:r>
          </w:hyperlink>
        </w:p>
        <w:p w14:paraId="01F6D804" w14:textId="117ED969" w:rsidR="009E3A15" w:rsidRPr="009E3A15" w:rsidRDefault="00BC4978">
          <w:pPr>
            <w:pStyle w:val="TOC1"/>
            <w:tabs>
              <w:tab w:val="right" w:leader="dot" w:pos="9350"/>
            </w:tabs>
            <w:rPr>
              <w:rFonts w:eastAsiaTheme="minorEastAsia" w:cs="Times New Roman"/>
              <w:bCs w:val="0"/>
              <w:caps w:val="0"/>
              <w:noProof/>
              <w:szCs w:val="22"/>
              <w:lang w:val="en-KE" w:eastAsia="en-KE"/>
            </w:rPr>
          </w:pPr>
          <w:hyperlink w:anchor="_Toc108030887" w:history="1">
            <w:r w:rsidR="009E3A15" w:rsidRPr="009E3A15">
              <w:rPr>
                <w:rStyle w:val="Hyperlink"/>
                <w:rFonts w:cs="Times New Roman"/>
                <w:noProof/>
                <w:szCs w:val="22"/>
                <w:lang w:val="fr-FR"/>
              </w:rPr>
              <w:t>APPENDICES : QUESTIONAIRES</w:t>
            </w:r>
            <w:r w:rsidR="009E3A15" w:rsidRPr="009E3A15">
              <w:rPr>
                <w:rFonts w:cs="Times New Roman"/>
                <w:noProof/>
                <w:webHidden/>
                <w:szCs w:val="22"/>
              </w:rPr>
              <w:tab/>
            </w:r>
            <w:r w:rsidR="009E3A15" w:rsidRPr="009E3A15">
              <w:rPr>
                <w:rFonts w:cs="Times New Roman"/>
                <w:noProof/>
                <w:webHidden/>
                <w:szCs w:val="22"/>
              </w:rPr>
              <w:fldChar w:fldCharType="begin"/>
            </w:r>
            <w:r w:rsidR="009E3A15" w:rsidRPr="009E3A15">
              <w:rPr>
                <w:rFonts w:cs="Times New Roman"/>
                <w:noProof/>
                <w:webHidden/>
                <w:szCs w:val="22"/>
              </w:rPr>
              <w:instrText xml:space="preserve"> PAGEREF _Toc108030887 \h </w:instrText>
            </w:r>
            <w:r w:rsidR="009E3A15" w:rsidRPr="009E3A15">
              <w:rPr>
                <w:rFonts w:cs="Times New Roman"/>
                <w:noProof/>
                <w:webHidden/>
                <w:szCs w:val="22"/>
              </w:rPr>
            </w:r>
            <w:r w:rsidR="009E3A15" w:rsidRPr="009E3A15">
              <w:rPr>
                <w:rFonts w:cs="Times New Roman"/>
                <w:noProof/>
                <w:webHidden/>
                <w:szCs w:val="22"/>
              </w:rPr>
              <w:fldChar w:fldCharType="separate"/>
            </w:r>
            <w:r w:rsidR="009E3A15" w:rsidRPr="009E3A15">
              <w:rPr>
                <w:rFonts w:cs="Times New Roman"/>
                <w:noProof/>
                <w:webHidden/>
                <w:szCs w:val="22"/>
              </w:rPr>
              <w:t>30</w:t>
            </w:r>
            <w:r w:rsidR="009E3A15" w:rsidRPr="009E3A15">
              <w:rPr>
                <w:rFonts w:cs="Times New Roman"/>
                <w:noProof/>
                <w:webHidden/>
                <w:szCs w:val="22"/>
              </w:rPr>
              <w:fldChar w:fldCharType="end"/>
            </w:r>
          </w:hyperlink>
        </w:p>
        <w:p w14:paraId="6F026800" w14:textId="75C9C779" w:rsidR="003E0D9F" w:rsidRPr="009E3A15" w:rsidRDefault="009E3A15" w:rsidP="00633DBD">
          <w:pPr>
            <w:spacing w:line="480" w:lineRule="auto"/>
            <w:jc w:val="both"/>
            <w:rPr>
              <w:sz w:val="22"/>
            </w:rPr>
          </w:pPr>
          <w:r w:rsidRPr="009E3A15">
            <w:rPr>
              <w:bCs/>
              <w:caps/>
              <w:sz w:val="22"/>
            </w:rPr>
            <w:fldChar w:fldCharType="end"/>
          </w:r>
        </w:p>
      </w:sdtContent>
    </w:sdt>
    <w:p w14:paraId="0613EAA2" w14:textId="77777777" w:rsidR="00D7511D" w:rsidRPr="00633DBD" w:rsidRDefault="00D7511D" w:rsidP="00633DBD">
      <w:pPr>
        <w:spacing w:line="480" w:lineRule="auto"/>
        <w:jc w:val="both"/>
        <w:rPr>
          <w:szCs w:val="24"/>
        </w:rPr>
      </w:pPr>
    </w:p>
    <w:p w14:paraId="451D0D43" w14:textId="77777777" w:rsidR="00D7511D" w:rsidRPr="00633DBD" w:rsidRDefault="00D7511D" w:rsidP="00633DBD">
      <w:pPr>
        <w:spacing w:line="480" w:lineRule="auto"/>
        <w:jc w:val="both"/>
        <w:rPr>
          <w:szCs w:val="24"/>
        </w:rPr>
      </w:pPr>
    </w:p>
    <w:p w14:paraId="433538DD" w14:textId="6C8F2B8A" w:rsidR="00346575" w:rsidRPr="004A32EA" w:rsidRDefault="00227A50" w:rsidP="004A32EA">
      <w:pPr>
        <w:tabs>
          <w:tab w:val="left" w:pos="3090"/>
        </w:tabs>
        <w:spacing w:line="480" w:lineRule="auto"/>
        <w:jc w:val="both"/>
        <w:rPr>
          <w:szCs w:val="24"/>
        </w:rPr>
        <w:sectPr w:rsidR="00346575" w:rsidRPr="004A32EA" w:rsidSect="002B2B9E">
          <w:footerReference w:type="first" r:id="rId9"/>
          <w:pgSz w:w="12240" w:h="15840"/>
          <w:pgMar w:top="1440" w:right="1440" w:bottom="1440" w:left="1440" w:header="720" w:footer="720" w:gutter="0"/>
          <w:pgNumType w:fmt="lowerRoman" w:start="1"/>
          <w:cols w:space="720"/>
          <w:titlePg/>
          <w:docGrid w:linePitch="360"/>
        </w:sectPr>
      </w:pPr>
      <w:r w:rsidRPr="00633DBD">
        <w:rPr>
          <w:szCs w:val="24"/>
        </w:rPr>
        <w:tab/>
      </w:r>
    </w:p>
    <w:p w14:paraId="036C6523" w14:textId="41412F05" w:rsidR="00551972" w:rsidRPr="00990D6A" w:rsidRDefault="00551972" w:rsidP="002429AE">
      <w:pPr>
        <w:pStyle w:val="Heading1"/>
        <w:ind w:left="0"/>
        <w:jc w:val="left"/>
      </w:pPr>
      <w:bookmarkStart w:id="5" w:name="_Toc9431395"/>
      <w:bookmarkStart w:id="6" w:name="_Toc33309264"/>
      <w:bookmarkStart w:id="7" w:name="_Toc108030840"/>
      <w:r w:rsidRPr="00990D6A">
        <w:lastRenderedPageBreak/>
        <w:t>LIST OF FIGURES</w:t>
      </w:r>
      <w:bookmarkEnd w:id="5"/>
      <w:bookmarkEnd w:id="6"/>
      <w:bookmarkEnd w:id="7"/>
    </w:p>
    <w:p w14:paraId="0DDD80D2" w14:textId="478182F9" w:rsidR="00CD4762" w:rsidRDefault="00CD4762">
      <w:pPr>
        <w:pStyle w:val="TableofFigures"/>
        <w:tabs>
          <w:tab w:val="right" w:leader="dot" w:pos="9350"/>
        </w:tabs>
        <w:rPr>
          <w:noProof/>
        </w:rPr>
      </w:pPr>
      <w:r>
        <w:rPr>
          <w:szCs w:val="24"/>
        </w:rPr>
        <w:fldChar w:fldCharType="begin"/>
      </w:r>
      <w:r>
        <w:rPr>
          <w:szCs w:val="24"/>
        </w:rPr>
        <w:instrText xml:space="preserve"> TOC \c "Figure" </w:instrText>
      </w:r>
      <w:r>
        <w:rPr>
          <w:szCs w:val="24"/>
        </w:rPr>
        <w:fldChar w:fldCharType="separate"/>
      </w:r>
      <w:r>
        <w:rPr>
          <w:noProof/>
        </w:rPr>
        <w:t>Figure 1: Conceptual Framework</w:t>
      </w:r>
      <w:r>
        <w:rPr>
          <w:noProof/>
        </w:rPr>
        <w:tab/>
      </w:r>
      <w:r>
        <w:rPr>
          <w:noProof/>
        </w:rPr>
        <w:fldChar w:fldCharType="begin"/>
      </w:r>
      <w:r>
        <w:rPr>
          <w:noProof/>
        </w:rPr>
        <w:instrText xml:space="preserve"> PAGEREF _Toc108029887 \h </w:instrText>
      </w:r>
      <w:r>
        <w:rPr>
          <w:noProof/>
        </w:rPr>
      </w:r>
      <w:r>
        <w:rPr>
          <w:noProof/>
        </w:rPr>
        <w:fldChar w:fldCharType="separate"/>
      </w:r>
      <w:r>
        <w:rPr>
          <w:noProof/>
        </w:rPr>
        <w:t>17</w:t>
      </w:r>
      <w:r>
        <w:rPr>
          <w:noProof/>
        </w:rPr>
        <w:fldChar w:fldCharType="end"/>
      </w:r>
    </w:p>
    <w:p w14:paraId="05A3BE93" w14:textId="692079F1" w:rsidR="00CD4762" w:rsidRDefault="00CD4762">
      <w:pPr>
        <w:pStyle w:val="TableofFigures"/>
        <w:tabs>
          <w:tab w:val="right" w:leader="dot" w:pos="9350"/>
        </w:tabs>
        <w:rPr>
          <w:noProof/>
        </w:rPr>
      </w:pPr>
      <w:r>
        <w:rPr>
          <w:noProof/>
        </w:rPr>
        <w:t>Figure 2: Pie Chart for Nationality of Tourists in Kilifi</w:t>
      </w:r>
      <w:r>
        <w:rPr>
          <w:noProof/>
        </w:rPr>
        <w:tab/>
      </w:r>
      <w:r>
        <w:rPr>
          <w:noProof/>
        </w:rPr>
        <w:fldChar w:fldCharType="begin"/>
      </w:r>
      <w:r>
        <w:rPr>
          <w:noProof/>
        </w:rPr>
        <w:instrText xml:space="preserve"> PAGEREF _Toc108029888 \h </w:instrText>
      </w:r>
      <w:r>
        <w:rPr>
          <w:noProof/>
        </w:rPr>
      </w:r>
      <w:r>
        <w:rPr>
          <w:noProof/>
        </w:rPr>
        <w:fldChar w:fldCharType="separate"/>
      </w:r>
      <w:r>
        <w:rPr>
          <w:noProof/>
        </w:rPr>
        <w:t>24</w:t>
      </w:r>
      <w:r>
        <w:rPr>
          <w:noProof/>
        </w:rPr>
        <w:fldChar w:fldCharType="end"/>
      </w:r>
    </w:p>
    <w:p w14:paraId="75D2CF69" w14:textId="4EAB6D50" w:rsidR="00CD4762" w:rsidRDefault="00CD4762">
      <w:pPr>
        <w:pStyle w:val="TableofFigures"/>
        <w:tabs>
          <w:tab w:val="right" w:leader="dot" w:pos="9350"/>
        </w:tabs>
        <w:rPr>
          <w:noProof/>
        </w:rPr>
      </w:pPr>
      <w:r>
        <w:rPr>
          <w:noProof/>
        </w:rPr>
        <w:t>Figure 3: Tourist Attraction preference Chart</w:t>
      </w:r>
      <w:r>
        <w:rPr>
          <w:noProof/>
        </w:rPr>
        <w:tab/>
      </w:r>
      <w:r>
        <w:rPr>
          <w:noProof/>
        </w:rPr>
        <w:fldChar w:fldCharType="begin"/>
      </w:r>
      <w:r>
        <w:rPr>
          <w:noProof/>
        </w:rPr>
        <w:instrText xml:space="preserve"> PAGEREF _Toc108029889 \h </w:instrText>
      </w:r>
      <w:r>
        <w:rPr>
          <w:noProof/>
        </w:rPr>
      </w:r>
      <w:r>
        <w:rPr>
          <w:noProof/>
        </w:rPr>
        <w:fldChar w:fldCharType="separate"/>
      </w:r>
      <w:r>
        <w:rPr>
          <w:noProof/>
        </w:rPr>
        <w:t>25</w:t>
      </w:r>
      <w:r>
        <w:rPr>
          <w:noProof/>
        </w:rPr>
        <w:fldChar w:fldCharType="end"/>
      </w:r>
    </w:p>
    <w:p w14:paraId="39CCDDF9" w14:textId="336BF052" w:rsidR="00551972" w:rsidRDefault="00CD4762">
      <w:pPr>
        <w:spacing w:after="0" w:line="240" w:lineRule="auto"/>
        <w:rPr>
          <w:b/>
          <w:bCs/>
          <w:color w:val="0D0D0D"/>
          <w:szCs w:val="24"/>
        </w:rPr>
      </w:pPr>
      <w:r>
        <w:rPr>
          <w:szCs w:val="24"/>
        </w:rPr>
        <w:fldChar w:fldCharType="end"/>
      </w:r>
      <w:r w:rsidR="00551972">
        <w:rPr>
          <w:szCs w:val="24"/>
        </w:rPr>
        <w:br w:type="page"/>
      </w:r>
    </w:p>
    <w:p w14:paraId="49ABA5C3" w14:textId="40B89F35" w:rsidR="00551972" w:rsidRPr="00990D6A" w:rsidRDefault="00551972" w:rsidP="00551972">
      <w:pPr>
        <w:pStyle w:val="Heading1"/>
        <w:jc w:val="left"/>
      </w:pPr>
      <w:bookmarkStart w:id="8" w:name="_Toc108030841"/>
      <w:r w:rsidRPr="00990D6A">
        <w:lastRenderedPageBreak/>
        <w:t xml:space="preserve">LIST OF </w:t>
      </w:r>
      <w:r>
        <w:t>TABLES</w:t>
      </w:r>
      <w:bookmarkEnd w:id="8"/>
    </w:p>
    <w:p w14:paraId="61726B40" w14:textId="1EC354C9" w:rsidR="002429AE" w:rsidRDefault="002429AE">
      <w:pPr>
        <w:pStyle w:val="TableofFigures"/>
        <w:tabs>
          <w:tab w:val="right" w:leader="dot" w:pos="9350"/>
        </w:tabs>
        <w:rPr>
          <w:rFonts w:asciiTheme="minorHAnsi" w:eastAsiaTheme="minorEastAsia" w:hAnsiTheme="minorHAnsi" w:cstheme="minorBidi"/>
          <w:noProof/>
          <w:sz w:val="22"/>
          <w:lang w:val="en-KE" w:eastAsia="en-KE"/>
        </w:rPr>
      </w:pPr>
      <w:r>
        <w:rPr>
          <w:szCs w:val="24"/>
        </w:rPr>
        <w:fldChar w:fldCharType="begin"/>
      </w:r>
      <w:r>
        <w:rPr>
          <w:szCs w:val="24"/>
        </w:rPr>
        <w:instrText xml:space="preserve"> TOC \c "Table" </w:instrText>
      </w:r>
      <w:r>
        <w:rPr>
          <w:szCs w:val="24"/>
        </w:rPr>
        <w:fldChar w:fldCharType="separate"/>
      </w:r>
      <w:r>
        <w:rPr>
          <w:noProof/>
        </w:rPr>
        <w:t>Table 1: Response rate</w:t>
      </w:r>
      <w:r>
        <w:rPr>
          <w:noProof/>
        </w:rPr>
        <w:tab/>
      </w:r>
      <w:r>
        <w:rPr>
          <w:noProof/>
        </w:rPr>
        <w:fldChar w:fldCharType="begin"/>
      </w:r>
      <w:r>
        <w:rPr>
          <w:noProof/>
        </w:rPr>
        <w:instrText xml:space="preserve"> PAGEREF _Toc108030313 \h </w:instrText>
      </w:r>
      <w:r>
        <w:rPr>
          <w:noProof/>
        </w:rPr>
      </w:r>
      <w:r>
        <w:rPr>
          <w:noProof/>
        </w:rPr>
        <w:fldChar w:fldCharType="separate"/>
      </w:r>
      <w:r>
        <w:rPr>
          <w:noProof/>
        </w:rPr>
        <w:t>22</w:t>
      </w:r>
      <w:r>
        <w:rPr>
          <w:noProof/>
        </w:rPr>
        <w:fldChar w:fldCharType="end"/>
      </w:r>
    </w:p>
    <w:p w14:paraId="7D8957A7" w14:textId="1ADF5EBB" w:rsidR="002429AE" w:rsidRDefault="002429AE">
      <w:pPr>
        <w:pStyle w:val="TableofFigures"/>
        <w:tabs>
          <w:tab w:val="right" w:leader="dot" w:pos="9350"/>
        </w:tabs>
        <w:rPr>
          <w:rFonts w:asciiTheme="minorHAnsi" w:eastAsiaTheme="minorEastAsia" w:hAnsiTheme="minorHAnsi" w:cstheme="minorBidi"/>
          <w:noProof/>
          <w:sz w:val="22"/>
          <w:lang w:val="en-KE" w:eastAsia="en-KE"/>
        </w:rPr>
      </w:pPr>
      <w:r>
        <w:rPr>
          <w:noProof/>
        </w:rPr>
        <w:t>Table 2: Age bracket of clients</w:t>
      </w:r>
      <w:r>
        <w:rPr>
          <w:noProof/>
        </w:rPr>
        <w:tab/>
      </w:r>
      <w:r>
        <w:rPr>
          <w:noProof/>
        </w:rPr>
        <w:fldChar w:fldCharType="begin"/>
      </w:r>
      <w:r>
        <w:rPr>
          <w:noProof/>
        </w:rPr>
        <w:instrText xml:space="preserve"> PAGEREF _Toc108030314 \h </w:instrText>
      </w:r>
      <w:r>
        <w:rPr>
          <w:noProof/>
        </w:rPr>
      </w:r>
      <w:r>
        <w:rPr>
          <w:noProof/>
        </w:rPr>
        <w:fldChar w:fldCharType="separate"/>
      </w:r>
      <w:r>
        <w:rPr>
          <w:noProof/>
        </w:rPr>
        <w:t>23</w:t>
      </w:r>
      <w:r>
        <w:rPr>
          <w:noProof/>
        </w:rPr>
        <w:fldChar w:fldCharType="end"/>
      </w:r>
    </w:p>
    <w:p w14:paraId="2ED20236" w14:textId="18F4A6F8" w:rsidR="00551972" w:rsidRDefault="002429AE">
      <w:pPr>
        <w:spacing w:after="0" w:line="240" w:lineRule="auto"/>
        <w:rPr>
          <w:b/>
          <w:bCs/>
          <w:color w:val="0D0D0D"/>
          <w:szCs w:val="24"/>
        </w:rPr>
      </w:pPr>
      <w:r>
        <w:rPr>
          <w:szCs w:val="24"/>
        </w:rPr>
        <w:fldChar w:fldCharType="end"/>
      </w:r>
      <w:r w:rsidR="00551972">
        <w:rPr>
          <w:szCs w:val="24"/>
        </w:rPr>
        <w:br w:type="page"/>
      </w:r>
    </w:p>
    <w:p w14:paraId="78C21B08" w14:textId="41669F95" w:rsidR="00852D12" w:rsidRPr="00633DBD" w:rsidRDefault="00D7511D" w:rsidP="007F7426">
      <w:pPr>
        <w:pStyle w:val="Heading1"/>
        <w:spacing w:line="480" w:lineRule="auto"/>
        <w:ind w:left="0"/>
        <w:rPr>
          <w:rFonts w:cs="Times New Roman"/>
          <w:szCs w:val="24"/>
        </w:rPr>
      </w:pPr>
      <w:bookmarkStart w:id="9" w:name="_Toc108030842"/>
      <w:r w:rsidRPr="00633DBD">
        <w:rPr>
          <w:rFonts w:cs="Times New Roman"/>
          <w:szCs w:val="24"/>
        </w:rPr>
        <w:lastRenderedPageBreak/>
        <w:t xml:space="preserve">CHAPTER </w:t>
      </w:r>
      <w:r w:rsidR="00852D12" w:rsidRPr="00633DBD">
        <w:rPr>
          <w:rFonts w:cs="Times New Roman"/>
          <w:szCs w:val="24"/>
        </w:rPr>
        <w:t>ONE</w:t>
      </w:r>
      <w:bookmarkEnd w:id="9"/>
    </w:p>
    <w:p w14:paraId="71EA2B10" w14:textId="3E7717AC" w:rsidR="00B733EF" w:rsidRPr="00633DBD" w:rsidRDefault="00D7511D" w:rsidP="002D340F">
      <w:pPr>
        <w:pStyle w:val="Heading2"/>
        <w:numPr>
          <w:ilvl w:val="0"/>
          <w:numId w:val="25"/>
        </w:numPr>
        <w:spacing w:line="480" w:lineRule="auto"/>
        <w:jc w:val="both"/>
        <w:rPr>
          <w:rFonts w:cs="Times New Roman"/>
          <w:szCs w:val="24"/>
        </w:rPr>
      </w:pPr>
      <w:bookmarkStart w:id="10" w:name="_Toc108030843"/>
      <w:r w:rsidRPr="00633DBD">
        <w:rPr>
          <w:rFonts w:cs="Times New Roman"/>
          <w:szCs w:val="24"/>
        </w:rPr>
        <w:t>INTRODUCTION</w:t>
      </w:r>
      <w:bookmarkEnd w:id="10"/>
    </w:p>
    <w:p w14:paraId="2D392A85" w14:textId="245085A6" w:rsidR="00B733EF" w:rsidRPr="00633DBD" w:rsidRDefault="00B733EF" w:rsidP="00633DBD">
      <w:pPr>
        <w:spacing w:line="480" w:lineRule="auto"/>
        <w:jc w:val="both"/>
        <w:rPr>
          <w:b/>
          <w:bCs/>
          <w:szCs w:val="24"/>
        </w:rPr>
      </w:pPr>
      <w:r w:rsidRPr="00633DBD">
        <w:rPr>
          <w:szCs w:val="24"/>
        </w:rPr>
        <w:t xml:space="preserve">This chapter introduces the </w:t>
      </w:r>
      <w:r w:rsidR="00DD14EE">
        <w:rPr>
          <w:szCs w:val="24"/>
        </w:rPr>
        <w:t>background information</w:t>
      </w:r>
      <w:r w:rsidRPr="00633DBD">
        <w:rPr>
          <w:szCs w:val="24"/>
        </w:rPr>
        <w:t>, the statement of the problem, objectives</w:t>
      </w:r>
      <w:r w:rsidR="007F7426">
        <w:rPr>
          <w:szCs w:val="24"/>
        </w:rPr>
        <w:t xml:space="preserve"> of the study</w:t>
      </w:r>
      <w:r w:rsidRPr="00633DBD">
        <w:rPr>
          <w:szCs w:val="24"/>
        </w:rPr>
        <w:t>, research questions, purpose of the study, scope of the study</w:t>
      </w:r>
      <w:r w:rsidR="007F7426">
        <w:rPr>
          <w:szCs w:val="24"/>
        </w:rPr>
        <w:t>,</w:t>
      </w:r>
      <w:r w:rsidRPr="00633DBD">
        <w:rPr>
          <w:szCs w:val="24"/>
        </w:rPr>
        <w:t xml:space="preserve"> limitations</w:t>
      </w:r>
      <w:r w:rsidR="007F7426">
        <w:rPr>
          <w:szCs w:val="24"/>
        </w:rPr>
        <w:t>,</w:t>
      </w:r>
      <w:r w:rsidRPr="00633DBD">
        <w:rPr>
          <w:szCs w:val="24"/>
        </w:rPr>
        <w:t xml:space="preserve"> and delimitations </w:t>
      </w:r>
      <w:r w:rsidRPr="001D1DC8">
        <w:rPr>
          <w:color w:val="000000" w:themeColor="text1"/>
          <w:szCs w:val="24"/>
        </w:rPr>
        <w:t xml:space="preserve">and finally the conceptual </w:t>
      </w:r>
      <w:r w:rsidR="007F7426" w:rsidRPr="001D1DC8">
        <w:rPr>
          <w:color w:val="000000" w:themeColor="text1"/>
          <w:szCs w:val="24"/>
        </w:rPr>
        <w:t xml:space="preserve">framework. </w:t>
      </w:r>
      <w:r w:rsidR="007F7426">
        <w:rPr>
          <w:color w:val="FF0000"/>
          <w:szCs w:val="24"/>
        </w:rPr>
        <w:t xml:space="preserve">( </w:t>
      </w:r>
      <w:proofErr w:type="gramStart"/>
      <w:r w:rsidR="007F7426">
        <w:rPr>
          <w:color w:val="FF0000"/>
          <w:szCs w:val="24"/>
        </w:rPr>
        <w:t>comes</w:t>
      </w:r>
      <w:proofErr w:type="gramEnd"/>
      <w:r w:rsidR="007F7426">
        <w:rPr>
          <w:color w:val="FF0000"/>
          <w:szCs w:val="24"/>
        </w:rPr>
        <w:t xml:space="preserve"> at the end of chapter 2)</w:t>
      </w:r>
    </w:p>
    <w:p w14:paraId="39A29132" w14:textId="2EA61073" w:rsidR="00D7511D" w:rsidRPr="00633DBD" w:rsidRDefault="004927CE" w:rsidP="00633DBD">
      <w:pPr>
        <w:pStyle w:val="Heading2"/>
        <w:spacing w:line="480" w:lineRule="auto"/>
        <w:ind w:left="0"/>
        <w:jc w:val="both"/>
        <w:rPr>
          <w:rFonts w:cs="Times New Roman"/>
          <w:szCs w:val="24"/>
        </w:rPr>
      </w:pPr>
      <w:bookmarkStart w:id="11" w:name="_Toc108030844"/>
      <w:r w:rsidRPr="00633DBD">
        <w:rPr>
          <w:rFonts w:cs="Times New Roman"/>
          <w:szCs w:val="24"/>
        </w:rPr>
        <w:t xml:space="preserve">1.1 </w:t>
      </w:r>
      <w:r w:rsidR="00D7511D" w:rsidRPr="00633DBD">
        <w:rPr>
          <w:rFonts w:cs="Times New Roman"/>
          <w:szCs w:val="24"/>
        </w:rPr>
        <w:t>BACKGROUND OF INFORMATION</w:t>
      </w:r>
      <w:bookmarkEnd w:id="11"/>
    </w:p>
    <w:p w14:paraId="0C50FA0B" w14:textId="78152A72" w:rsidR="00D7511D" w:rsidRPr="00D562A0" w:rsidRDefault="00D7511D" w:rsidP="00633DBD">
      <w:pPr>
        <w:spacing w:line="480" w:lineRule="auto"/>
        <w:jc w:val="both"/>
        <w:rPr>
          <w:szCs w:val="24"/>
        </w:rPr>
      </w:pPr>
      <w:r w:rsidRPr="00633DBD">
        <w:rPr>
          <w:szCs w:val="24"/>
        </w:rPr>
        <w:t>The concept of market segmentation is a recent marketing thinking and strategy, based on the natural variations found in a general or total market</w:t>
      </w:r>
      <w:r w:rsidR="001804DD">
        <w:rPr>
          <w:color w:val="FF0000"/>
          <w:szCs w:val="24"/>
        </w:rPr>
        <w:t xml:space="preserve"> </w:t>
      </w:r>
      <w:r w:rsidR="001804DD">
        <w:rPr>
          <w:szCs w:val="24"/>
        </w:rPr>
        <w:t>(</w:t>
      </w:r>
      <w:proofErr w:type="spellStart"/>
      <w:r w:rsidR="001804DD">
        <w:rPr>
          <w:szCs w:val="24"/>
        </w:rPr>
        <w:t>Camilllieri</w:t>
      </w:r>
      <w:proofErr w:type="spellEnd"/>
      <w:r w:rsidR="00832239">
        <w:rPr>
          <w:szCs w:val="24"/>
        </w:rPr>
        <w:t xml:space="preserve"> </w:t>
      </w:r>
      <w:r w:rsidR="001804DD">
        <w:rPr>
          <w:szCs w:val="24"/>
        </w:rPr>
        <w:t>M, 2018)</w:t>
      </w:r>
      <w:r w:rsidRPr="007F7426">
        <w:rPr>
          <w:color w:val="FF0000"/>
          <w:szCs w:val="24"/>
        </w:rPr>
        <w:t xml:space="preserve"> </w:t>
      </w:r>
      <w:r w:rsidRPr="00633DBD">
        <w:rPr>
          <w:szCs w:val="24"/>
        </w:rPr>
        <w:t xml:space="preserve">According to </w:t>
      </w:r>
      <w:r w:rsidR="00832239">
        <w:rPr>
          <w:szCs w:val="24"/>
        </w:rPr>
        <w:t>(</w:t>
      </w:r>
      <w:r w:rsidRPr="00633DBD">
        <w:rPr>
          <w:szCs w:val="24"/>
        </w:rPr>
        <w:t>Philip Kotler</w:t>
      </w:r>
      <w:r w:rsidR="00832239">
        <w:rPr>
          <w:szCs w:val="24"/>
        </w:rPr>
        <w:t xml:space="preserve">, </w:t>
      </w:r>
      <w:r w:rsidR="002B66BD">
        <w:rPr>
          <w:szCs w:val="24"/>
        </w:rPr>
        <w:t>2006)</w:t>
      </w:r>
      <w:r w:rsidRPr="007F7426">
        <w:rPr>
          <w:color w:val="FF0000"/>
          <w:szCs w:val="24"/>
        </w:rPr>
        <w:t xml:space="preserve"> </w:t>
      </w:r>
      <w:r w:rsidRPr="00633DBD">
        <w:rPr>
          <w:szCs w:val="24"/>
        </w:rPr>
        <w:t>market segmentation is the sub-diving of a market into</w:t>
      </w:r>
      <w:r w:rsidR="00432507" w:rsidRPr="00633DBD">
        <w:rPr>
          <w:szCs w:val="24"/>
        </w:rPr>
        <w:t xml:space="preserve"> </w:t>
      </w:r>
      <w:r w:rsidRPr="00633DBD">
        <w:rPr>
          <w:szCs w:val="24"/>
        </w:rPr>
        <w:t>homogeneous segments. At its core the process of dividing the total heterogeneous market for a product or service into approachable groups or segments, each being homogeneous in all significant aspects, allowing for one to learn about their prospective customers. Because people have individual needs, tastes and attributes as well as different life stages and lifestyles, no single variable can be used to segment markets and in the case of this study specific travel markets. The primary bases for segmentation include, demography, geography, behavior, lifestyle, personality motivations. While some basic characteristics (</w:t>
      </w:r>
      <w:r w:rsidR="0006516D" w:rsidRPr="00633DBD">
        <w:rPr>
          <w:szCs w:val="24"/>
        </w:rPr>
        <w:t>e.g.,</w:t>
      </w:r>
      <w:r w:rsidRPr="00633DBD">
        <w:rPr>
          <w:szCs w:val="24"/>
        </w:rPr>
        <w:t xml:space="preserve"> demographic and behavior) are sometimes criticized for their failure to adequately predict customer behavior, employing multiple variables should yield greater explanatory power than a single variable. </w:t>
      </w:r>
      <w:r w:rsidR="007F7426">
        <w:rPr>
          <w:szCs w:val="24"/>
        </w:rPr>
        <w:t>(</w:t>
      </w:r>
      <w:r w:rsidR="00384F3E">
        <w:rPr>
          <w:szCs w:val="24"/>
        </w:rPr>
        <w:t>Mwenda</w:t>
      </w:r>
      <w:r w:rsidR="00832239">
        <w:rPr>
          <w:szCs w:val="24"/>
        </w:rPr>
        <w:t xml:space="preserve">  </w:t>
      </w:r>
      <w:r w:rsidR="00384F3E">
        <w:rPr>
          <w:szCs w:val="24"/>
        </w:rPr>
        <w:t xml:space="preserve">J. </w:t>
      </w:r>
      <w:proofErr w:type="spellStart"/>
      <w:r w:rsidR="00384F3E">
        <w:rPr>
          <w:szCs w:val="24"/>
        </w:rPr>
        <w:t>Gichuru</w:t>
      </w:r>
      <w:proofErr w:type="spellEnd"/>
      <w:r w:rsidR="00384F3E">
        <w:rPr>
          <w:szCs w:val="24"/>
        </w:rPr>
        <w:t xml:space="preserve">, Market Segmentation as a Strategy of Customer Satisfaction and Retention, 2017) </w:t>
      </w:r>
    </w:p>
    <w:p w14:paraId="1995318B" w14:textId="5F0A4E70" w:rsidR="00D7511D" w:rsidRPr="007F7426" w:rsidRDefault="00D7511D" w:rsidP="00633DBD">
      <w:pPr>
        <w:spacing w:line="480" w:lineRule="auto"/>
        <w:jc w:val="both"/>
        <w:rPr>
          <w:color w:val="FF0000"/>
          <w:szCs w:val="24"/>
        </w:rPr>
      </w:pPr>
      <w:r w:rsidRPr="00633DBD">
        <w:rPr>
          <w:szCs w:val="24"/>
        </w:rPr>
        <w:t xml:space="preserve">Market segmentation is a valuable instrument in planning appropriate marketing strategies and can assist in framing management thinking. Segmentation is justified on the grounds of achieving </w:t>
      </w:r>
      <w:r w:rsidRPr="00633DBD">
        <w:rPr>
          <w:szCs w:val="24"/>
        </w:rPr>
        <w:lastRenderedPageBreak/>
        <w:t xml:space="preserve">greater efficiency in the supply of products in order to meet identified demand and increased cost of effectiveness in the marketing process and maximize financial resources (Perdue 1985). Numerous methods of tourist segmentation </w:t>
      </w:r>
      <w:r w:rsidR="0006516D" w:rsidRPr="00633DBD">
        <w:rPr>
          <w:szCs w:val="24"/>
        </w:rPr>
        <w:t>exist</w:t>
      </w:r>
      <w:r w:rsidRPr="00633DBD">
        <w:rPr>
          <w:szCs w:val="24"/>
        </w:rPr>
        <w:t>, including a posterior or factor-cluster segmentation, a priori or criterion segmentation and neutral network models (</w:t>
      </w:r>
      <w:proofErr w:type="spellStart"/>
      <w:r w:rsidRPr="00633DBD">
        <w:rPr>
          <w:szCs w:val="24"/>
        </w:rPr>
        <w:t>Mazanec</w:t>
      </w:r>
      <w:proofErr w:type="spellEnd"/>
      <w:r w:rsidR="00832239">
        <w:rPr>
          <w:szCs w:val="24"/>
        </w:rPr>
        <w:t>,</w:t>
      </w:r>
      <w:r w:rsidRPr="00633DBD">
        <w:rPr>
          <w:szCs w:val="24"/>
        </w:rPr>
        <w:t xml:space="preserve"> 1992). A priori market segmentation can be less time consuming and more effective for separating markets at lesser costs. In the tourism industry, the importance of segmentation is widely acknowledged (</w:t>
      </w:r>
      <w:proofErr w:type="spellStart"/>
      <w:r w:rsidRPr="00633DBD">
        <w:rPr>
          <w:szCs w:val="24"/>
        </w:rPr>
        <w:t>Bieger</w:t>
      </w:r>
      <w:proofErr w:type="spellEnd"/>
      <w:r w:rsidRPr="00633DBD">
        <w:rPr>
          <w:szCs w:val="24"/>
        </w:rPr>
        <w:t xml:space="preserve"> and </w:t>
      </w:r>
      <w:proofErr w:type="spellStart"/>
      <w:r w:rsidRPr="00633DBD">
        <w:rPr>
          <w:szCs w:val="24"/>
        </w:rPr>
        <w:t>Laesser</w:t>
      </w:r>
      <w:proofErr w:type="spellEnd"/>
      <w:r w:rsidRPr="00633DBD">
        <w:rPr>
          <w:szCs w:val="24"/>
        </w:rPr>
        <w:t xml:space="preserve"> 2002; Cha et al. 1995; </w:t>
      </w:r>
      <w:proofErr w:type="spellStart"/>
      <w:r w:rsidRPr="00633DBD">
        <w:rPr>
          <w:szCs w:val="24"/>
        </w:rPr>
        <w:t>Kastenholz</w:t>
      </w:r>
      <w:proofErr w:type="spellEnd"/>
      <w:r w:rsidRPr="00633DBD">
        <w:rPr>
          <w:szCs w:val="24"/>
        </w:rPr>
        <w:t xml:space="preserve"> 1999), this has been used to understand which bases can be used by tourist destinations, markets and operators to effectively segment </w:t>
      </w:r>
      <w:r w:rsidRPr="00564C21">
        <w:rPr>
          <w:szCs w:val="24"/>
        </w:rPr>
        <w:t>tourist markets which have largely centered upon building tourist profiles for various destinations</w:t>
      </w:r>
      <w:r w:rsidRPr="007F7426">
        <w:rPr>
          <w:color w:val="FF0000"/>
          <w:szCs w:val="24"/>
        </w:rPr>
        <w:t xml:space="preserve">.       </w:t>
      </w:r>
    </w:p>
    <w:p w14:paraId="0B9A6828" w14:textId="64527A5D" w:rsidR="00D7511D" w:rsidRPr="007F7426" w:rsidRDefault="00D7511D" w:rsidP="00633DBD">
      <w:pPr>
        <w:spacing w:line="480" w:lineRule="auto"/>
        <w:jc w:val="both"/>
        <w:rPr>
          <w:color w:val="FF0000"/>
          <w:szCs w:val="24"/>
        </w:rPr>
      </w:pPr>
      <w:r w:rsidRPr="007F7426">
        <w:rPr>
          <w:color w:val="FF0000"/>
          <w:szCs w:val="24"/>
        </w:rPr>
        <w:t>By understanding your market and recognizing segmentation bases closely associated with travel motivation one can leverage this, targeting in products, sales, and formulating marketing strategies and market segmentation approaches. Market segments can also improve your product development cycles by informing how to create product offering for different segments such as high-income earners vs low-income earners. This can be a key marketing strategy within the tourism industry, as tourism takes place in a complex, dynamic and constantly changing environment, that must be monitored and adapted to.</w:t>
      </w:r>
    </w:p>
    <w:p w14:paraId="3A4FFAA0" w14:textId="6A101546" w:rsidR="003821F2" w:rsidRDefault="00A71936" w:rsidP="00127755">
      <w:pPr>
        <w:pStyle w:val="Heading2"/>
        <w:spacing w:line="480" w:lineRule="auto"/>
        <w:ind w:left="0"/>
        <w:jc w:val="both"/>
        <w:rPr>
          <w:rFonts w:cs="Times New Roman"/>
          <w:szCs w:val="24"/>
        </w:rPr>
      </w:pPr>
      <w:bookmarkStart w:id="12" w:name="_Toc108030845"/>
      <w:r w:rsidRPr="00633DBD">
        <w:rPr>
          <w:rFonts w:cs="Times New Roman"/>
          <w:szCs w:val="24"/>
        </w:rPr>
        <w:t xml:space="preserve">1.2 </w:t>
      </w:r>
      <w:r w:rsidR="00D7511D" w:rsidRPr="00633DBD">
        <w:rPr>
          <w:rFonts w:cs="Times New Roman"/>
          <w:szCs w:val="24"/>
        </w:rPr>
        <w:t>STATEMENT OF THE PROBLEM</w:t>
      </w:r>
      <w:bookmarkEnd w:id="12"/>
      <w:r w:rsidR="003821F2">
        <w:rPr>
          <w:rFonts w:cs="Times New Roman"/>
          <w:szCs w:val="24"/>
        </w:rPr>
        <w:t xml:space="preserve">     </w:t>
      </w:r>
    </w:p>
    <w:p w14:paraId="5CD3C119" w14:textId="5CF4D68A" w:rsidR="003C3DFC" w:rsidRPr="003821F2" w:rsidRDefault="00D7511D" w:rsidP="003821F2">
      <w:pPr>
        <w:spacing w:line="360" w:lineRule="auto"/>
        <w:rPr>
          <w:b/>
          <w:bCs/>
          <w:szCs w:val="24"/>
        </w:rPr>
      </w:pPr>
      <w:r w:rsidRPr="003821F2">
        <w:rPr>
          <w:szCs w:val="24"/>
        </w:rPr>
        <w:t xml:space="preserve">Market segmentation concept can be used to identify the needs and wants, helping in the formation of tourist products. </w:t>
      </w:r>
      <w:r w:rsidR="005C2CBC" w:rsidRPr="003821F2">
        <w:rPr>
          <w:szCs w:val="24"/>
        </w:rPr>
        <w:t>However</w:t>
      </w:r>
      <w:r w:rsidR="0006516D" w:rsidRPr="003821F2">
        <w:rPr>
          <w:szCs w:val="24"/>
        </w:rPr>
        <w:t>,</w:t>
      </w:r>
      <w:r w:rsidR="005C2CBC" w:rsidRPr="003821F2">
        <w:rPr>
          <w:szCs w:val="24"/>
        </w:rPr>
        <w:t xml:space="preserve"> there is a gap as research</w:t>
      </w:r>
      <w:r w:rsidR="002B66BD" w:rsidRPr="003821F2">
        <w:rPr>
          <w:szCs w:val="24"/>
        </w:rPr>
        <w:t xml:space="preserve"> as most of the research that has been done </w:t>
      </w:r>
      <w:r w:rsidR="00BA6230" w:rsidRPr="003821F2">
        <w:rPr>
          <w:szCs w:val="24"/>
        </w:rPr>
        <w:t>on the relationship between customer satisfaction and market segmentation have been focused on different industries for example</w:t>
      </w:r>
      <w:r w:rsidR="00DC46F9" w:rsidRPr="003821F2">
        <w:rPr>
          <w:szCs w:val="24"/>
        </w:rPr>
        <w:t xml:space="preserve"> </w:t>
      </w:r>
      <w:r w:rsidR="00791543" w:rsidRPr="003821F2">
        <w:rPr>
          <w:szCs w:val="24"/>
        </w:rPr>
        <w:t>E</w:t>
      </w:r>
      <w:r w:rsidR="00DC46F9" w:rsidRPr="003821F2">
        <w:rPr>
          <w:szCs w:val="24"/>
        </w:rPr>
        <w:t xml:space="preserve">ffect of on market segmentation on customer satisfaction </w:t>
      </w:r>
      <w:bookmarkStart w:id="13" w:name="_Hlk99629645"/>
      <w:r w:rsidR="00791543" w:rsidRPr="003821F2">
        <w:rPr>
          <w:szCs w:val="24"/>
        </w:rPr>
        <w:t>(</w:t>
      </w:r>
      <w:r w:rsidR="00DC46F9" w:rsidRPr="003821F2">
        <w:rPr>
          <w:szCs w:val="24"/>
        </w:rPr>
        <w:t xml:space="preserve">by </w:t>
      </w:r>
      <w:hyperlink r:id="rId10">
        <w:r w:rsidR="00CC1ED2" w:rsidRPr="003821F2">
          <w:rPr>
            <w:rFonts w:eastAsia="Calibri"/>
            <w:szCs w:val="24"/>
          </w:rPr>
          <w:t xml:space="preserve">Professor Olalekan </w:t>
        </w:r>
        <w:proofErr w:type="spellStart"/>
        <w:r w:rsidR="00CC1ED2" w:rsidRPr="003821F2">
          <w:rPr>
            <w:rFonts w:eastAsia="Calibri"/>
            <w:szCs w:val="24"/>
          </w:rPr>
          <w:t>Asikhia</w:t>
        </w:r>
        <w:proofErr w:type="spellEnd"/>
      </w:hyperlink>
      <w:r w:rsidR="00CC1ED2" w:rsidRPr="003821F2">
        <w:rPr>
          <w:rFonts w:eastAsia="Calibri"/>
          <w:szCs w:val="24"/>
        </w:rPr>
        <w:t>, 2016</w:t>
      </w:r>
      <w:r w:rsidR="00791543" w:rsidRPr="003821F2">
        <w:rPr>
          <w:rFonts w:eastAsia="Calibri"/>
          <w:szCs w:val="24"/>
        </w:rPr>
        <w:t>)</w:t>
      </w:r>
      <w:r w:rsidR="00CC1ED2" w:rsidRPr="003821F2">
        <w:rPr>
          <w:rFonts w:eastAsia="Calibri"/>
          <w:szCs w:val="24"/>
        </w:rPr>
        <w:t xml:space="preserve">, Customer analysis on banks: The role of market segmentation by Francis </w:t>
      </w:r>
      <w:proofErr w:type="spellStart"/>
      <w:r w:rsidR="00CC1ED2" w:rsidRPr="003821F2">
        <w:rPr>
          <w:rFonts w:eastAsia="Calibri"/>
          <w:szCs w:val="24"/>
        </w:rPr>
        <w:t>etal</w:t>
      </w:r>
      <w:proofErr w:type="spellEnd"/>
      <w:r w:rsidR="00791543" w:rsidRPr="003821F2">
        <w:rPr>
          <w:rFonts w:eastAsia="Calibri"/>
          <w:szCs w:val="24"/>
        </w:rPr>
        <w:t>, 2021</w:t>
      </w:r>
      <w:r w:rsidR="00F858F0" w:rsidRPr="003821F2">
        <w:rPr>
          <w:rFonts w:eastAsia="Calibri"/>
          <w:szCs w:val="24"/>
        </w:rPr>
        <w:t>)</w:t>
      </w:r>
      <w:r w:rsidR="00791543" w:rsidRPr="003821F2">
        <w:rPr>
          <w:szCs w:val="24"/>
        </w:rPr>
        <w:t>, Market Segmentation and its Impact on Customer Satisfaction With Especial Reference to Com</w:t>
      </w:r>
      <w:r w:rsidR="003821F2">
        <w:rPr>
          <w:szCs w:val="24"/>
        </w:rPr>
        <w:t>m</w:t>
      </w:r>
      <w:r w:rsidR="00791543" w:rsidRPr="003821F2">
        <w:rPr>
          <w:szCs w:val="24"/>
        </w:rPr>
        <w:t xml:space="preserve">ercial Bank of Ceylon PLC </w:t>
      </w:r>
      <w:r w:rsidR="00F858F0" w:rsidRPr="003821F2">
        <w:rPr>
          <w:szCs w:val="24"/>
        </w:rPr>
        <w:t>(</w:t>
      </w:r>
      <w:r w:rsidR="00791543" w:rsidRPr="003821F2">
        <w:rPr>
          <w:szCs w:val="24"/>
        </w:rPr>
        <w:t xml:space="preserve">by </w:t>
      </w:r>
      <w:proofErr w:type="spellStart"/>
      <w:r w:rsidR="00791543" w:rsidRPr="003821F2">
        <w:rPr>
          <w:szCs w:val="24"/>
        </w:rPr>
        <w:t>Puwanenthiren</w:t>
      </w:r>
      <w:proofErr w:type="spellEnd"/>
      <w:r w:rsidR="00791543" w:rsidRPr="003821F2">
        <w:rPr>
          <w:szCs w:val="24"/>
        </w:rPr>
        <w:t xml:space="preserve"> </w:t>
      </w:r>
      <w:r w:rsidR="00791543" w:rsidRPr="003821F2">
        <w:rPr>
          <w:szCs w:val="24"/>
        </w:rPr>
        <w:lastRenderedPageBreak/>
        <w:t>Pratheepkanth</w:t>
      </w:r>
      <w:r w:rsidR="00F858F0" w:rsidRPr="003821F2">
        <w:rPr>
          <w:szCs w:val="24"/>
        </w:rPr>
        <w:t>,2015)</w:t>
      </w:r>
      <w:r w:rsidR="007B007B" w:rsidRPr="003821F2">
        <w:rPr>
          <w:szCs w:val="24"/>
        </w:rPr>
        <w:t xml:space="preserve">. </w:t>
      </w:r>
      <w:r w:rsidR="00791543" w:rsidRPr="003821F2">
        <w:rPr>
          <w:szCs w:val="24"/>
          <w:vertAlign w:val="superscript"/>
        </w:rPr>
        <w:t xml:space="preserve"> </w:t>
      </w:r>
      <w:r w:rsidR="00791543" w:rsidRPr="003821F2">
        <w:rPr>
          <w:rFonts w:eastAsia="Calibri"/>
          <w:szCs w:val="24"/>
        </w:rPr>
        <w:t xml:space="preserve">Looking at this data we can indicate that most of the research on the topic has been done on banks </w:t>
      </w:r>
      <w:r w:rsidR="003C3DFC" w:rsidRPr="003821F2">
        <w:rPr>
          <w:rFonts w:eastAsia="Calibri"/>
          <w:szCs w:val="24"/>
        </w:rPr>
        <w:t>therefore</w:t>
      </w:r>
      <w:r w:rsidR="00F858F0" w:rsidRPr="003821F2">
        <w:rPr>
          <w:rFonts w:eastAsia="Calibri"/>
          <w:szCs w:val="24"/>
        </w:rPr>
        <w:t xml:space="preserve"> the relevance of this study on the tourism industry</w:t>
      </w:r>
      <w:r w:rsidR="003C3DFC" w:rsidRPr="003821F2">
        <w:rPr>
          <w:rFonts w:eastAsia="Calibri"/>
          <w:szCs w:val="24"/>
        </w:rPr>
        <w:t xml:space="preserve"> </w:t>
      </w:r>
      <w:r w:rsidR="003C3DFC" w:rsidRPr="003821F2">
        <w:rPr>
          <w:szCs w:val="24"/>
        </w:rPr>
        <w:t>and can be used within the local tourism enterprise and help with customer satisfaction.</w:t>
      </w:r>
    </w:p>
    <w:p w14:paraId="626B26DE" w14:textId="41960618" w:rsidR="00A2586E" w:rsidRPr="00A2586E" w:rsidRDefault="00A2586E" w:rsidP="00A2586E">
      <w:pPr>
        <w:pStyle w:val="Heading2"/>
        <w:spacing w:line="480" w:lineRule="auto"/>
        <w:ind w:left="0"/>
        <w:jc w:val="both"/>
        <w:rPr>
          <w:rFonts w:cs="Times New Roman"/>
          <w:color w:val="000000" w:themeColor="text1"/>
          <w:szCs w:val="24"/>
        </w:rPr>
      </w:pPr>
      <w:bookmarkStart w:id="14" w:name="_Toc108030846"/>
      <w:bookmarkEnd w:id="13"/>
      <w:r>
        <w:rPr>
          <w:rFonts w:cs="Times New Roman"/>
          <w:szCs w:val="24"/>
        </w:rPr>
        <w:t xml:space="preserve">1.3 </w:t>
      </w:r>
      <w:r w:rsidRPr="00A2586E">
        <w:rPr>
          <w:rFonts w:cs="Times New Roman"/>
          <w:color w:val="000000" w:themeColor="text1"/>
          <w:szCs w:val="24"/>
        </w:rPr>
        <w:t>PURPOSE OF THE STUDY</w:t>
      </w:r>
      <w:bookmarkEnd w:id="14"/>
    </w:p>
    <w:p w14:paraId="2E1F683A" w14:textId="1304D80A" w:rsidR="00A2586E" w:rsidRPr="00633DBD" w:rsidRDefault="00A2586E" w:rsidP="00832239">
      <w:pPr>
        <w:spacing w:line="360" w:lineRule="auto"/>
      </w:pPr>
      <w:r w:rsidRPr="00A2586E">
        <w:t>This study is aimed at providing information on the means to which market segmentation</w:t>
      </w:r>
      <w:r w:rsidR="00832239">
        <w:t xml:space="preserve"> </w:t>
      </w:r>
      <w:r w:rsidRPr="00A2586E">
        <w:t>concept</w:t>
      </w:r>
      <w:r w:rsidR="00832239">
        <w:t xml:space="preserve"> </w:t>
      </w:r>
      <w:r w:rsidRPr="00A2586E">
        <w:t xml:space="preserve">influences customer satisfaction. It points out the relevance of market segmentation within the tourism industry and means of conducting it. </w:t>
      </w:r>
    </w:p>
    <w:p w14:paraId="2D02D473" w14:textId="1E6C643F" w:rsidR="00D7511D" w:rsidRPr="00633DBD" w:rsidRDefault="00D7511D" w:rsidP="00A2586E">
      <w:pPr>
        <w:pStyle w:val="Heading2"/>
        <w:spacing w:line="480" w:lineRule="auto"/>
        <w:ind w:left="0"/>
        <w:jc w:val="both"/>
        <w:rPr>
          <w:rFonts w:cs="Times New Roman"/>
          <w:szCs w:val="24"/>
        </w:rPr>
      </w:pPr>
      <w:bookmarkStart w:id="15" w:name="_Toc108030847"/>
      <w:r w:rsidRPr="00633DBD">
        <w:rPr>
          <w:rFonts w:cs="Times New Roman"/>
          <w:szCs w:val="24"/>
        </w:rPr>
        <w:t>1.</w:t>
      </w:r>
      <w:r w:rsidR="00A2586E">
        <w:rPr>
          <w:rFonts w:cs="Times New Roman"/>
          <w:szCs w:val="24"/>
        </w:rPr>
        <w:t xml:space="preserve">4 </w:t>
      </w:r>
      <w:r w:rsidRPr="00633DBD">
        <w:rPr>
          <w:rFonts w:cs="Times New Roman"/>
          <w:szCs w:val="24"/>
        </w:rPr>
        <w:t>OBJECTIVES OF THE STUDY</w:t>
      </w:r>
      <w:bookmarkEnd w:id="15"/>
    </w:p>
    <w:p w14:paraId="609D09F4" w14:textId="73387E7A" w:rsidR="00D7511D" w:rsidRPr="00027A47" w:rsidRDefault="00D7511D" w:rsidP="00832239">
      <w:pPr>
        <w:spacing w:line="360" w:lineRule="auto"/>
        <w:jc w:val="both"/>
        <w:rPr>
          <w:color w:val="000000" w:themeColor="text1"/>
          <w:szCs w:val="24"/>
        </w:rPr>
      </w:pPr>
      <w:r w:rsidRPr="00027A47">
        <w:rPr>
          <w:color w:val="000000" w:themeColor="text1"/>
          <w:szCs w:val="24"/>
        </w:rPr>
        <w:t xml:space="preserve">The general objective of the study is to </w:t>
      </w:r>
      <w:r w:rsidR="003D5CF5" w:rsidRPr="00027A47">
        <w:rPr>
          <w:color w:val="000000" w:themeColor="text1"/>
          <w:szCs w:val="24"/>
        </w:rPr>
        <w:t>establish the influence of</w:t>
      </w:r>
      <w:r w:rsidR="00FC4BE1">
        <w:rPr>
          <w:color w:val="000000" w:themeColor="text1"/>
          <w:szCs w:val="24"/>
        </w:rPr>
        <w:t xml:space="preserve"> market</w:t>
      </w:r>
      <w:r w:rsidR="003D5CF5" w:rsidRPr="00027A47">
        <w:rPr>
          <w:color w:val="000000" w:themeColor="text1"/>
          <w:szCs w:val="24"/>
        </w:rPr>
        <w:t xml:space="preserve"> </w:t>
      </w:r>
      <w:r w:rsidRPr="00027A47">
        <w:rPr>
          <w:color w:val="000000" w:themeColor="text1"/>
          <w:szCs w:val="24"/>
        </w:rPr>
        <w:t xml:space="preserve">segmentation </w:t>
      </w:r>
      <w:r w:rsidR="003D5CF5" w:rsidRPr="00027A47">
        <w:rPr>
          <w:color w:val="000000" w:themeColor="text1"/>
          <w:szCs w:val="24"/>
        </w:rPr>
        <w:t xml:space="preserve">on </w:t>
      </w:r>
      <w:r w:rsidRPr="00027A47">
        <w:rPr>
          <w:color w:val="000000" w:themeColor="text1"/>
          <w:szCs w:val="24"/>
        </w:rPr>
        <w:t xml:space="preserve"> customer satisfaction</w:t>
      </w:r>
      <w:r w:rsidR="00FC4BE1">
        <w:rPr>
          <w:color w:val="000000" w:themeColor="text1"/>
          <w:szCs w:val="24"/>
        </w:rPr>
        <w:t xml:space="preserve"> with specific reference to Kilifi county, Kenya </w:t>
      </w:r>
    </w:p>
    <w:p w14:paraId="0393CF1A" w14:textId="20B30536" w:rsidR="00D7511D" w:rsidRPr="00633DBD" w:rsidRDefault="00D7511D" w:rsidP="00832239">
      <w:pPr>
        <w:pStyle w:val="Heading3"/>
        <w:spacing w:line="360" w:lineRule="auto"/>
        <w:jc w:val="both"/>
        <w:rPr>
          <w:rFonts w:cs="Times New Roman"/>
        </w:rPr>
      </w:pPr>
      <w:bookmarkStart w:id="16" w:name="_Toc108030848"/>
      <w:r w:rsidRPr="00633DBD">
        <w:rPr>
          <w:rFonts w:cs="Times New Roman"/>
        </w:rPr>
        <w:t>1.</w:t>
      </w:r>
      <w:r w:rsidR="00A2586E">
        <w:rPr>
          <w:rFonts w:cs="Times New Roman"/>
        </w:rPr>
        <w:t>4.</w:t>
      </w:r>
      <w:r w:rsidRPr="00633DBD">
        <w:rPr>
          <w:rFonts w:cs="Times New Roman"/>
        </w:rPr>
        <w:t>1 SPECIFIC OBJECTIVES</w:t>
      </w:r>
      <w:bookmarkEnd w:id="16"/>
    </w:p>
    <w:p w14:paraId="587CDCC7" w14:textId="73445863" w:rsidR="00D7511D" w:rsidRPr="00027A47" w:rsidRDefault="00D7511D" w:rsidP="00832239">
      <w:pPr>
        <w:pStyle w:val="ListParagraph"/>
        <w:numPr>
          <w:ilvl w:val="0"/>
          <w:numId w:val="22"/>
        </w:numPr>
        <w:spacing w:after="160" w:line="360" w:lineRule="auto"/>
        <w:jc w:val="both"/>
        <w:rPr>
          <w:color w:val="000000" w:themeColor="text1"/>
          <w:szCs w:val="24"/>
        </w:rPr>
      </w:pPr>
      <w:r w:rsidRPr="00027A47">
        <w:rPr>
          <w:color w:val="000000" w:themeColor="text1"/>
          <w:szCs w:val="24"/>
        </w:rPr>
        <w:t xml:space="preserve">To </w:t>
      </w:r>
      <w:r w:rsidR="003D5CF5" w:rsidRPr="00027A47">
        <w:rPr>
          <w:color w:val="000000" w:themeColor="text1"/>
          <w:szCs w:val="24"/>
        </w:rPr>
        <w:t xml:space="preserve">identify </w:t>
      </w:r>
      <w:r w:rsidR="00027A47">
        <w:rPr>
          <w:color w:val="000000" w:themeColor="text1"/>
          <w:szCs w:val="24"/>
        </w:rPr>
        <w:t>how tourism enterprises within Kilifi county segment their market</w:t>
      </w:r>
    </w:p>
    <w:p w14:paraId="136DFD99" w14:textId="621229B6" w:rsidR="00C916BB" w:rsidRPr="00027A47" w:rsidRDefault="00D7511D" w:rsidP="00832239">
      <w:pPr>
        <w:pStyle w:val="ListParagraph"/>
        <w:numPr>
          <w:ilvl w:val="0"/>
          <w:numId w:val="22"/>
        </w:numPr>
        <w:spacing w:after="160" w:line="360" w:lineRule="auto"/>
        <w:jc w:val="both"/>
        <w:rPr>
          <w:color w:val="000000" w:themeColor="text1"/>
          <w:szCs w:val="24"/>
        </w:rPr>
      </w:pPr>
      <w:r w:rsidRPr="00027A47">
        <w:rPr>
          <w:color w:val="000000" w:themeColor="text1"/>
          <w:szCs w:val="24"/>
        </w:rPr>
        <w:t xml:space="preserve">To </w:t>
      </w:r>
      <w:r w:rsidR="00830427" w:rsidRPr="00027A47">
        <w:rPr>
          <w:color w:val="000000" w:themeColor="text1"/>
          <w:szCs w:val="24"/>
        </w:rPr>
        <w:t>identify the importanc</w:t>
      </w:r>
      <w:r w:rsidR="00CB6326" w:rsidRPr="00027A47">
        <w:rPr>
          <w:color w:val="000000" w:themeColor="text1"/>
          <w:szCs w:val="24"/>
        </w:rPr>
        <w:t>e</w:t>
      </w:r>
      <w:r w:rsidR="00830427" w:rsidRPr="00027A47">
        <w:rPr>
          <w:color w:val="000000" w:themeColor="text1"/>
          <w:szCs w:val="24"/>
        </w:rPr>
        <w:t xml:space="preserve"> of </w:t>
      </w:r>
      <w:r w:rsidR="00027A47">
        <w:rPr>
          <w:color w:val="000000" w:themeColor="text1"/>
          <w:szCs w:val="24"/>
        </w:rPr>
        <w:t xml:space="preserve">market </w:t>
      </w:r>
      <w:r w:rsidR="00830427" w:rsidRPr="00027A47">
        <w:rPr>
          <w:color w:val="000000" w:themeColor="text1"/>
          <w:szCs w:val="24"/>
        </w:rPr>
        <w:t xml:space="preserve">segmentation </w:t>
      </w:r>
      <w:r w:rsidR="00682E3C">
        <w:rPr>
          <w:color w:val="000000" w:themeColor="text1"/>
          <w:szCs w:val="24"/>
        </w:rPr>
        <w:t>by</w:t>
      </w:r>
      <w:r w:rsidR="00027A47">
        <w:rPr>
          <w:color w:val="000000" w:themeColor="text1"/>
          <w:szCs w:val="24"/>
        </w:rPr>
        <w:t xml:space="preserve"> tourism enterprises within Kilifi county</w:t>
      </w:r>
    </w:p>
    <w:p w14:paraId="6B94A84F" w14:textId="16B6BAA3" w:rsidR="00CB6326" w:rsidRPr="00027A47" w:rsidRDefault="00D7511D" w:rsidP="00832239">
      <w:pPr>
        <w:pStyle w:val="ListParagraph"/>
        <w:numPr>
          <w:ilvl w:val="0"/>
          <w:numId w:val="22"/>
        </w:numPr>
        <w:spacing w:after="160" w:line="360" w:lineRule="auto"/>
        <w:jc w:val="both"/>
        <w:rPr>
          <w:color w:val="000000" w:themeColor="text1"/>
          <w:szCs w:val="24"/>
        </w:rPr>
      </w:pPr>
      <w:r w:rsidRPr="00027A47">
        <w:rPr>
          <w:color w:val="000000" w:themeColor="text1"/>
          <w:szCs w:val="24"/>
        </w:rPr>
        <w:t xml:space="preserve">To establish the challenges </w:t>
      </w:r>
      <w:r w:rsidR="00830427" w:rsidRPr="00027A47">
        <w:rPr>
          <w:color w:val="000000" w:themeColor="text1"/>
          <w:szCs w:val="24"/>
        </w:rPr>
        <w:t xml:space="preserve">faced by the </w:t>
      </w:r>
      <w:r w:rsidR="00027A47">
        <w:rPr>
          <w:color w:val="000000" w:themeColor="text1"/>
          <w:szCs w:val="24"/>
        </w:rPr>
        <w:t>t</w:t>
      </w:r>
      <w:r w:rsidR="00830427" w:rsidRPr="00027A47">
        <w:rPr>
          <w:color w:val="000000" w:themeColor="text1"/>
          <w:szCs w:val="24"/>
        </w:rPr>
        <w:t>ourism enterprise</w:t>
      </w:r>
      <w:r w:rsidR="00682E3C">
        <w:rPr>
          <w:color w:val="000000" w:themeColor="text1"/>
          <w:szCs w:val="24"/>
        </w:rPr>
        <w:t xml:space="preserve"> within Kilifi county</w:t>
      </w:r>
      <w:r w:rsidR="00830427" w:rsidRPr="00027A47">
        <w:rPr>
          <w:color w:val="000000" w:themeColor="text1"/>
          <w:szCs w:val="24"/>
        </w:rPr>
        <w:t xml:space="preserve"> segmenting</w:t>
      </w:r>
      <w:r w:rsidR="00682E3C">
        <w:rPr>
          <w:color w:val="000000" w:themeColor="text1"/>
          <w:szCs w:val="24"/>
        </w:rPr>
        <w:t xml:space="preserve"> while segmenting their</w:t>
      </w:r>
      <w:r w:rsidR="00830427" w:rsidRPr="00027A47">
        <w:rPr>
          <w:color w:val="000000" w:themeColor="text1"/>
          <w:szCs w:val="24"/>
        </w:rPr>
        <w:t xml:space="preserve"> markets </w:t>
      </w:r>
    </w:p>
    <w:p w14:paraId="16EEDC71" w14:textId="0441AF07" w:rsidR="00D7511D" w:rsidRPr="00633DBD" w:rsidRDefault="00D7511D" w:rsidP="00832239">
      <w:pPr>
        <w:pStyle w:val="Heading2"/>
        <w:spacing w:line="360" w:lineRule="auto"/>
        <w:ind w:left="0"/>
        <w:jc w:val="both"/>
        <w:rPr>
          <w:rFonts w:cs="Times New Roman"/>
          <w:szCs w:val="24"/>
        </w:rPr>
      </w:pPr>
      <w:bookmarkStart w:id="17" w:name="_Toc108030849"/>
      <w:r w:rsidRPr="00633DBD">
        <w:rPr>
          <w:rFonts w:cs="Times New Roman"/>
          <w:szCs w:val="24"/>
        </w:rPr>
        <w:t>1.</w:t>
      </w:r>
      <w:r w:rsidR="00A2586E">
        <w:rPr>
          <w:rFonts w:cs="Times New Roman"/>
          <w:szCs w:val="24"/>
        </w:rPr>
        <w:t xml:space="preserve">5 </w:t>
      </w:r>
      <w:r w:rsidRPr="00633DBD">
        <w:rPr>
          <w:rFonts w:cs="Times New Roman"/>
          <w:szCs w:val="24"/>
        </w:rPr>
        <w:t>REASERCH QUESTIONS</w:t>
      </w:r>
      <w:bookmarkEnd w:id="17"/>
    </w:p>
    <w:p w14:paraId="648B951E" w14:textId="77777777" w:rsidR="00D7511D" w:rsidRPr="00A2586E" w:rsidRDefault="00D7511D" w:rsidP="00832239">
      <w:pPr>
        <w:spacing w:line="360" w:lineRule="auto"/>
        <w:jc w:val="both"/>
        <w:rPr>
          <w:color w:val="000000" w:themeColor="text1"/>
          <w:szCs w:val="24"/>
        </w:rPr>
      </w:pPr>
      <w:r w:rsidRPr="00A2586E">
        <w:rPr>
          <w:b/>
          <w:bCs/>
          <w:color w:val="000000" w:themeColor="text1"/>
          <w:szCs w:val="24"/>
        </w:rPr>
        <w:t xml:space="preserve">   </w:t>
      </w:r>
      <w:r w:rsidRPr="00A2586E">
        <w:rPr>
          <w:color w:val="000000" w:themeColor="text1"/>
          <w:szCs w:val="24"/>
        </w:rPr>
        <w:t>They include</w:t>
      </w:r>
    </w:p>
    <w:p w14:paraId="318E8640" w14:textId="433BAE01" w:rsidR="00D7511D" w:rsidRPr="004D0615" w:rsidRDefault="00D7511D" w:rsidP="00832239">
      <w:pPr>
        <w:pStyle w:val="ListParagraph"/>
        <w:numPr>
          <w:ilvl w:val="0"/>
          <w:numId w:val="23"/>
        </w:numPr>
        <w:spacing w:after="160" w:line="360" w:lineRule="auto"/>
        <w:jc w:val="both"/>
        <w:rPr>
          <w:color w:val="000000" w:themeColor="text1"/>
          <w:szCs w:val="24"/>
        </w:rPr>
      </w:pPr>
      <w:r w:rsidRPr="004D0615">
        <w:rPr>
          <w:color w:val="000000" w:themeColor="text1"/>
          <w:szCs w:val="24"/>
        </w:rPr>
        <w:t xml:space="preserve">What are the </w:t>
      </w:r>
      <w:r w:rsidR="00830427" w:rsidRPr="004D0615">
        <w:rPr>
          <w:color w:val="000000" w:themeColor="text1"/>
          <w:szCs w:val="24"/>
        </w:rPr>
        <w:t xml:space="preserve">means or methods </w:t>
      </w:r>
      <w:r w:rsidR="004D0615">
        <w:rPr>
          <w:color w:val="000000" w:themeColor="text1"/>
          <w:szCs w:val="24"/>
        </w:rPr>
        <w:t>used by tourism enterprises in Kilifi in segmenting markets?</w:t>
      </w:r>
    </w:p>
    <w:p w14:paraId="60460462" w14:textId="3CDD2F68" w:rsidR="00D7511D" w:rsidRPr="00A2586E" w:rsidRDefault="00D7511D" w:rsidP="00832239">
      <w:pPr>
        <w:pStyle w:val="ListParagraph"/>
        <w:numPr>
          <w:ilvl w:val="0"/>
          <w:numId w:val="23"/>
        </w:numPr>
        <w:spacing w:after="160" w:line="360" w:lineRule="auto"/>
        <w:jc w:val="both"/>
        <w:rPr>
          <w:color w:val="000000" w:themeColor="text1"/>
          <w:szCs w:val="24"/>
        </w:rPr>
      </w:pPr>
      <w:r w:rsidRPr="00A2586E">
        <w:rPr>
          <w:color w:val="000000" w:themeColor="text1"/>
          <w:szCs w:val="24"/>
        </w:rPr>
        <w:t xml:space="preserve">What is the importance </w:t>
      </w:r>
      <w:r w:rsidR="00A2586E">
        <w:rPr>
          <w:color w:val="000000" w:themeColor="text1"/>
          <w:szCs w:val="24"/>
        </w:rPr>
        <w:t xml:space="preserve">of market segmentation by tourism enterprises within Kilifi </w:t>
      </w:r>
      <w:r w:rsidR="004D0615">
        <w:rPr>
          <w:color w:val="000000" w:themeColor="text1"/>
          <w:szCs w:val="24"/>
        </w:rPr>
        <w:t xml:space="preserve">county? </w:t>
      </w:r>
    </w:p>
    <w:p w14:paraId="79230BC0" w14:textId="0F646BEA" w:rsidR="00D7511D" w:rsidRDefault="00D7511D" w:rsidP="00832239">
      <w:pPr>
        <w:pStyle w:val="ListParagraph"/>
        <w:numPr>
          <w:ilvl w:val="0"/>
          <w:numId w:val="23"/>
        </w:numPr>
        <w:spacing w:after="160" w:line="360" w:lineRule="auto"/>
        <w:jc w:val="both"/>
        <w:rPr>
          <w:color w:val="000000" w:themeColor="text1"/>
          <w:szCs w:val="24"/>
        </w:rPr>
      </w:pPr>
      <w:r w:rsidRPr="00A2586E">
        <w:rPr>
          <w:color w:val="000000" w:themeColor="text1"/>
          <w:szCs w:val="24"/>
        </w:rPr>
        <w:t xml:space="preserve">What challenges </w:t>
      </w:r>
      <w:r w:rsidR="00CB6326" w:rsidRPr="00A2586E">
        <w:rPr>
          <w:color w:val="000000" w:themeColor="text1"/>
          <w:szCs w:val="24"/>
        </w:rPr>
        <w:t xml:space="preserve">do </w:t>
      </w:r>
      <w:r w:rsidR="00A2586E" w:rsidRPr="00A2586E">
        <w:rPr>
          <w:color w:val="000000" w:themeColor="text1"/>
          <w:szCs w:val="24"/>
        </w:rPr>
        <w:t>t</w:t>
      </w:r>
      <w:r w:rsidR="00CB6326" w:rsidRPr="00A2586E">
        <w:rPr>
          <w:color w:val="000000" w:themeColor="text1"/>
          <w:szCs w:val="24"/>
        </w:rPr>
        <w:t xml:space="preserve">ourism enterprise in Kilifi county face while trying to segment the </w:t>
      </w:r>
      <w:r w:rsidR="0006516D" w:rsidRPr="00A2586E">
        <w:rPr>
          <w:color w:val="000000" w:themeColor="text1"/>
          <w:szCs w:val="24"/>
        </w:rPr>
        <w:t>market</w:t>
      </w:r>
      <w:r w:rsidR="00A2586E">
        <w:rPr>
          <w:color w:val="000000" w:themeColor="text1"/>
          <w:szCs w:val="24"/>
        </w:rPr>
        <w:t xml:space="preserve"> and how do they </w:t>
      </w:r>
      <w:r w:rsidR="004D0615">
        <w:rPr>
          <w:color w:val="000000" w:themeColor="text1"/>
          <w:szCs w:val="24"/>
        </w:rPr>
        <w:t>overcome</w:t>
      </w:r>
      <w:r w:rsidR="00A2586E">
        <w:rPr>
          <w:color w:val="000000" w:themeColor="text1"/>
          <w:szCs w:val="24"/>
        </w:rPr>
        <w:t xml:space="preserve"> it</w:t>
      </w:r>
      <w:r w:rsidR="004D0615">
        <w:rPr>
          <w:color w:val="000000" w:themeColor="text1"/>
          <w:szCs w:val="24"/>
        </w:rPr>
        <w:t>?</w:t>
      </w:r>
    </w:p>
    <w:p w14:paraId="1A8CABA7" w14:textId="14DF0BAD" w:rsidR="004D0615" w:rsidRDefault="004D0615" w:rsidP="004D0615">
      <w:pPr>
        <w:pStyle w:val="Heading2"/>
        <w:ind w:left="0"/>
      </w:pPr>
      <w:bookmarkStart w:id="18" w:name="_Toc108030850"/>
      <w:r w:rsidRPr="004D0615">
        <w:lastRenderedPageBreak/>
        <w:t>1.6 JUSTIFICATION</w:t>
      </w:r>
      <w:bookmarkEnd w:id="18"/>
    </w:p>
    <w:p w14:paraId="03B3526B" w14:textId="77777777" w:rsidR="004D0615" w:rsidRPr="004D0615" w:rsidRDefault="004D0615" w:rsidP="004D0615"/>
    <w:p w14:paraId="72F3D42D" w14:textId="1B04FAEC" w:rsidR="005063C6" w:rsidRPr="00633DBD" w:rsidRDefault="005063C6" w:rsidP="00633DBD">
      <w:pPr>
        <w:pStyle w:val="Heading2"/>
        <w:spacing w:line="480" w:lineRule="auto"/>
        <w:ind w:left="0"/>
        <w:jc w:val="both"/>
        <w:rPr>
          <w:rFonts w:cs="Times New Roman"/>
          <w:szCs w:val="24"/>
        </w:rPr>
      </w:pPr>
      <w:bookmarkStart w:id="19" w:name="_Toc108030851"/>
      <w:r w:rsidRPr="00633DBD">
        <w:rPr>
          <w:rFonts w:cs="Times New Roman"/>
          <w:szCs w:val="24"/>
        </w:rPr>
        <w:t>1.</w:t>
      </w:r>
      <w:r w:rsidR="004D0615">
        <w:rPr>
          <w:rFonts w:cs="Times New Roman"/>
          <w:szCs w:val="24"/>
        </w:rPr>
        <w:t>7</w:t>
      </w:r>
      <w:r w:rsidRPr="00633DBD">
        <w:rPr>
          <w:rFonts w:cs="Times New Roman"/>
          <w:szCs w:val="24"/>
        </w:rPr>
        <w:t xml:space="preserve"> SCOPE OF THE STUDY</w:t>
      </w:r>
      <w:bookmarkEnd w:id="19"/>
    </w:p>
    <w:p w14:paraId="0F1FAE06" w14:textId="7674C777" w:rsidR="005063C6" w:rsidRPr="00633DBD" w:rsidRDefault="005063C6" w:rsidP="00633DBD">
      <w:pPr>
        <w:spacing w:line="480" w:lineRule="auto"/>
        <w:jc w:val="both"/>
        <w:rPr>
          <w:szCs w:val="24"/>
        </w:rPr>
      </w:pPr>
      <w:r w:rsidRPr="00633DBD">
        <w:rPr>
          <w:szCs w:val="24"/>
        </w:rPr>
        <w:t xml:space="preserve">The study is aimed at assessing the </w:t>
      </w:r>
      <w:r w:rsidR="00B92FAB">
        <w:rPr>
          <w:szCs w:val="24"/>
        </w:rPr>
        <w:t>influence</w:t>
      </w:r>
      <w:r w:rsidRPr="00633DBD">
        <w:rPr>
          <w:szCs w:val="24"/>
        </w:rPr>
        <w:t xml:space="preserve"> market segmentation</w:t>
      </w:r>
      <w:r w:rsidR="00B92FAB">
        <w:rPr>
          <w:szCs w:val="24"/>
        </w:rPr>
        <w:t xml:space="preserve"> has on</w:t>
      </w:r>
      <w:r w:rsidRPr="00633DBD">
        <w:rPr>
          <w:szCs w:val="24"/>
        </w:rPr>
        <w:t xml:space="preserve"> customer satisfaction. The study therefore focuses on analyzing importance of</w:t>
      </w:r>
      <w:r w:rsidR="00B92FAB">
        <w:rPr>
          <w:szCs w:val="24"/>
        </w:rPr>
        <w:t xml:space="preserve"> market segmentation in </w:t>
      </w:r>
      <w:r w:rsidR="00B03CB1">
        <w:rPr>
          <w:szCs w:val="24"/>
        </w:rPr>
        <w:t xml:space="preserve">influencing </w:t>
      </w:r>
      <w:r w:rsidR="00B03CB1" w:rsidRPr="00633DBD">
        <w:rPr>
          <w:szCs w:val="24"/>
        </w:rPr>
        <w:t>customer</w:t>
      </w:r>
      <w:r w:rsidRPr="00633DBD">
        <w:rPr>
          <w:szCs w:val="24"/>
        </w:rPr>
        <w:t xml:space="preserve"> satisfaction within the tourism industry while focusing on Kilifi count</w:t>
      </w:r>
      <w:r w:rsidR="00922B61" w:rsidRPr="00633DBD">
        <w:rPr>
          <w:szCs w:val="24"/>
        </w:rPr>
        <w:t>y</w:t>
      </w:r>
      <w:r w:rsidR="00A262E2">
        <w:rPr>
          <w:szCs w:val="24"/>
        </w:rPr>
        <w:t>, Kenya</w:t>
      </w:r>
      <w:r w:rsidR="00B03CB1">
        <w:rPr>
          <w:szCs w:val="24"/>
        </w:rPr>
        <w:t>.</w:t>
      </w:r>
      <w:r w:rsidRPr="00633DBD">
        <w:rPr>
          <w:szCs w:val="24"/>
        </w:rPr>
        <w:t xml:space="preserve"> The study </w:t>
      </w:r>
      <w:r w:rsidR="00A262E2">
        <w:rPr>
          <w:szCs w:val="24"/>
        </w:rPr>
        <w:t xml:space="preserve">will focus on assessing the objectives (as given in </w:t>
      </w:r>
      <w:r w:rsidR="00A262E2">
        <w:rPr>
          <w:b/>
          <w:bCs/>
          <w:szCs w:val="24"/>
        </w:rPr>
        <w:t>1.</w:t>
      </w:r>
      <w:r w:rsidR="00A262E2" w:rsidRPr="00A262E2">
        <w:rPr>
          <w:b/>
          <w:bCs/>
          <w:szCs w:val="24"/>
        </w:rPr>
        <w:t>4</w:t>
      </w:r>
      <w:r w:rsidR="00A262E2">
        <w:rPr>
          <w:b/>
          <w:bCs/>
          <w:szCs w:val="24"/>
        </w:rPr>
        <w:t>)</w:t>
      </w:r>
      <w:r w:rsidRPr="00633DBD">
        <w:rPr>
          <w:szCs w:val="24"/>
        </w:rPr>
        <w:t xml:space="preserve"> </w:t>
      </w:r>
      <w:r w:rsidR="00A262E2">
        <w:rPr>
          <w:szCs w:val="24"/>
        </w:rPr>
        <w:t xml:space="preserve">and will be carried out </w:t>
      </w:r>
      <w:r w:rsidR="00F11962">
        <w:rPr>
          <w:szCs w:val="24"/>
        </w:rPr>
        <w:t xml:space="preserve">between the months of April to July months. </w:t>
      </w:r>
    </w:p>
    <w:p w14:paraId="3045CDF4" w14:textId="61C23C39" w:rsidR="00D7511D" w:rsidRPr="004E1F43" w:rsidRDefault="00D7511D" w:rsidP="00633DBD">
      <w:pPr>
        <w:pStyle w:val="Heading2"/>
        <w:spacing w:line="480" w:lineRule="auto"/>
        <w:ind w:left="0"/>
        <w:jc w:val="both"/>
        <w:rPr>
          <w:rFonts w:cs="Times New Roman"/>
          <w:color w:val="000000" w:themeColor="text1"/>
          <w:szCs w:val="24"/>
        </w:rPr>
      </w:pPr>
      <w:bookmarkStart w:id="20" w:name="_Toc108030852"/>
      <w:r w:rsidRPr="004E1F43">
        <w:rPr>
          <w:rFonts w:cs="Times New Roman"/>
          <w:color w:val="000000" w:themeColor="text1"/>
          <w:szCs w:val="24"/>
        </w:rPr>
        <w:t>1.7 LIMITATIONS OF THE STUDY</w:t>
      </w:r>
      <w:bookmarkEnd w:id="20"/>
      <w:r w:rsidRPr="004E1F43">
        <w:rPr>
          <w:rFonts w:cs="Times New Roman"/>
          <w:color w:val="000000" w:themeColor="text1"/>
          <w:szCs w:val="24"/>
        </w:rPr>
        <w:t xml:space="preserve"> </w:t>
      </w:r>
    </w:p>
    <w:p w14:paraId="784D20E1" w14:textId="215A30C2" w:rsidR="00BE533A" w:rsidRPr="004E1F43" w:rsidRDefault="001542BD" w:rsidP="00633DBD">
      <w:pPr>
        <w:spacing w:line="480" w:lineRule="auto"/>
        <w:jc w:val="both"/>
        <w:rPr>
          <w:color w:val="000000" w:themeColor="text1"/>
          <w:szCs w:val="24"/>
        </w:rPr>
      </w:pPr>
      <w:r w:rsidRPr="004E1F43">
        <w:rPr>
          <w:color w:val="000000" w:themeColor="text1"/>
          <w:szCs w:val="24"/>
        </w:rPr>
        <w:t xml:space="preserve">The research </w:t>
      </w:r>
      <w:r w:rsidR="00D7511D" w:rsidRPr="004E1F43">
        <w:rPr>
          <w:color w:val="000000" w:themeColor="text1"/>
          <w:szCs w:val="24"/>
        </w:rPr>
        <w:t>focuses mainly at the local level mainly Kilifi</w:t>
      </w:r>
      <w:r w:rsidR="00127755" w:rsidRPr="004E1F43">
        <w:rPr>
          <w:color w:val="000000" w:themeColor="text1"/>
          <w:szCs w:val="24"/>
        </w:rPr>
        <w:t xml:space="preserve"> </w:t>
      </w:r>
      <w:r w:rsidR="00D7511D" w:rsidRPr="004E1F43">
        <w:rPr>
          <w:color w:val="000000" w:themeColor="text1"/>
          <w:szCs w:val="24"/>
        </w:rPr>
        <w:t>coun</w:t>
      </w:r>
      <w:r w:rsidRPr="004E1F43">
        <w:rPr>
          <w:color w:val="000000" w:themeColor="text1"/>
          <w:szCs w:val="24"/>
        </w:rPr>
        <w:t>ty</w:t>
      </w:r>
      <w:r w:rsidR="00D7511D" w:rsidRPr="004E1F43">
        <w:rPr>
          <w:color w:val="000000" w:themeColor="text1"/>
          <w:szCs w:val="24"/>
        </w:rPr>
        <w:t xml:space="preserve"> and not nationally or even regionally</w:t>
      </w:r>
      <w:r w:rsidR="004E1F43" w:rsidRPr="004E1F43">
        <w:rPr>
          <w:color w:val="000000" w:themeColor="text1"/>
          <w:szCs w:val="24"/>
        </w:rPr>
        <w:t>.</w:t>
      </w:r>
      <w:r w:rsidR="00D7511D" w:rsidRPr="004E1F43">
        <w:rPr>
          <w:color w:val="000000" w:themeColor="text1"/>
          <w:szCs w:val="24"/>
        </w:rPr>
        <w:t xml:space="preserve"> </w:t>
      </w:r>
      <w:r w:rsidRPr="004E1F43">
        <w:rPr>
          <w:color w:val="000000" w:themeColor="text1"/>
          <w:szCs w:val="24"/>
        </w:rPr>
        <w:t xml:space="preserve"> Furthermore, information acquired is limited to the tourism enterprises as t</w:t>
      </w:r>
      <w:r w:rsidR="00D7511D" w:rsidRPr="004E1F43">
        <w:rPr>
          <w:color w:val="000000" w:themeColor="text1"/>
          <w:szCs w:val="24"/>
        </w:rPr>
        <w:t xml:space="preserve">he data is collected from </w:t>
      </w:r>
      <w:r w:rsidR="004E1F43" w:rsidRPr="004E1F43">
        <w:rPr>
          <w:color w:val="000000" w:themeColor="text1"/>
          <w:szCs w:val="24"/>
        </w:rPr>
        <w:t>h</w:t>
      </w:r>
      <w:r w:rsidR="004E1F43">
        <w:rPr>
          <w:color w:val="000000" w:themeColor="text1"/>
          <w:szCs w:val="24"/>
        </w:rPr>
        <w:t>oteliers.</w:t>
      </w:r>
    </w:p>
    <w:p w14:paraId="09BFA908" w14:textId="1FE0E076" w:rsidR="00BE533A" w:rsidRPr="00633DBD" w:rsidRDefault="00D7511D" w:rsidP="00633DBD">
      <w:pPr>
        <w:pStyle w:val="Heading2"/>
        <w:spacing w:line="480" w:lineRule="auto"/>
        <w:jc w:val="both"/>
        <w:rPr>
          <w:rFonts w:cs="Times New Roman"/>
          <w:szCs w:val="24"/>
        </w:rPr>
      </w:pPr>
      <w:bookmarkStart w:id="21" w:name="_Toc108030853"/>
      <w:r w:rsidRPr="00633DBD">
        <w:rPr>
          <w:rFonts w:cs="Times New Roman"/>
          <w:szCs w:val="24"/>
        </w:rPr>
        <w:t>1.8 DELIMITATION OF THE STUDY</w:t>
      </w:r>
      <w:bookmarkEnd w:id="21"/>
    </w:p>
    <w:p w14:paraId="006EA9D1" w14:textId="1893FECB" w:rsidR="001542BD" w:rsidRDefault="00BE533A" w:rsidP="00633DBD">
      <w:pPr>
        <w:spacing w:line="480" w:lineRule="auto"/>
        <w:jc w:val="both"/>
        <w:rPr>
          <w:szCs w:val="24"/>
        </w:rPr>
      </w:pPr>
      <w:r w:rsidRPr="00633DBD">
        <w:rPr>
          <w:szCs w:val="24"/>
        </w:rPr>
        <w:t xml:space="preserve">The research is delimited in terms of accessibility as Kilifi is a </w:t>
      </w:r>
      <w:r w:rsidR="00805A5E">
        <w:rPr>
          <w:szCs w:val="24"/>
        </w:rPr>
        <w:t>large in size in term of km2 (it is 12,246km2)</w:t>
      </w:r>
      <w:r w:rsidRPr="00633DBD">
        <w:rPr>
          <w:szCs w:val="24"/>
        </w:rPr>
        <w:t xml:space="preserve"> and it is thus hard to be able to reach all the respondents necessary for the study. However, I will tackle this by using a sample size group made up of relatively </w:t>
      </w:r>
      <w:r w:rsidR="003157FE">
        <w:rPr>
          <w:szCs w:val="24"/>
        </w:rPr>
        <w:t>100</w:t>
      </w:r>
      <w:r w:rsidRPr="00633DBD">
        <w:rPr>
          <w:szCs w:val="24"/>
        </w:rPr>
        <w:t xml:space="preserve"> respondents. Making it easier to acquire information. </w:t>
      </w:r>
      <w:r w:rsidR="003706AC" w:rsidRPr="00633DBD">
        <w:rPr>
          <w:szCs w:val="24"/>
        </w:rPr>
        <w:t xml:space="preserve">Language barrier is also another delimitation when it comes to the study as tourists may be of a foreign speaking language that I will not be able to understand hence I will be require to use language interpreters. Enterprises may also be reluctant in providing of information on the means of segmentation as it is their organizations marketing </w:t>
      </w:r>
      <w:r w:rsidR="003706AC" w:rsidRPr="00633DBD">
        <w:rPr>
          <w:szCs w:val="24"/>
        </w:rPr>
        <w:lastRenderedPageBreak/>
        <w:t>strategy, informing them that the research is mai</w:t>
      </w:r>
      <w:r w:rsidR="00A91F76" w:rsidRPr="00633DBD">
        <w:rPr>
          <w:szCs w:val="24"/>
        </w:rPr>
        <w:t>n</w:t>
      </w:r>
      <w:r w:rsidR="003706AC" w:rsidRPr="00633DBD">
        <w:rPr>
          <w:szCs w:val="24"/>
        </w:rPr>
        <w:t xml:space="preserve">ly to aid in educational purposes and will </w:t>
      </w:r>
      <w:r w:rsidR="00A91F76" w:rsidRPr="00633DBD">
        <w:rPr>
          <w:szCs w:val="24"/>
        </w:rPr>
        <w:t>not be used for marketing purposes.</w:t>
      </w:r>
    </w:p>
    <w:p w14:paraId="7F7549A2" w14:textId="6BABD177" w:rsidR="0006526F" w:rsidRDefault="0006526F" w:rsidP="00633DBD">
      <w:pPr>
        <w:spacing w:line="480" w:lineRule="auto"/>
        <w:jc w:val="both"/>
        <w:rPr>
          <w:szCs w:val="24"/>
        </w:rPr>
      </w:pPr>
    </w:p>
    <w:p w14:paraId="398FA835" w14:textId="5734DB55" w:rsidR="0006526F" w:rsidRDefault="0006526F" w:rsidP="00633DBD">
      <w:pPr>
        <w:spacing w:line="480" w:lineRule="auto"/>
        <w:jc w:val="both"/>
        <w:rPr>
          <w:szCs w:val="24"/>
        </w:rPr>
      </w:pPr>
    </w:p>
    <w:p w14:paraId="21CF432B" w14:textId="1B7FD7E2" w:rsidR="0006526F" w:rsidRDefault="0006526F" w:rsidP="00633DBD">
      <w:pPr>
        <w:spacing w:line="480" w:lineRule="auto"/>
        <w:jc w:val="both"/>
        <w:rPr>
          <w:szCs w:val="24"/>
        </w:rPr>
      </w:pPr>
    </w:p>
    <w:p w14:paraId="1289C1EF" w14:textId="1BA28448" w:rsidR="0006526F" w:rsidRDefault="0006526F" w:rsidP="00633DBD">
      <w:pPr>
        <w:spacing w:line="480" w:lineRule="auto"/>
        <w:jc w:val="both"/>
        <w:rPr>
          <w:szCs w:val="24"/>
        </w:rPr>
      </w:pPr>
    </w:p>
    <w:p w14:paraId="44B983C4" w14:textId="77777777" w:rsidR="0006526F" w:rsidRPr="00633DBD" w:rsidRDefault="0006526F" w:rsidP="00633DBD">
      <w:pPr>
        <w:spacing w:line="480" w:lineRule="auto"/>
        <w:jc w:val="both"/>
        <w:rPr>
          <w:b/>
          <w:bCs/>
          <w:szCs w:val="24"/>
        </w:rPr>
      </w:pPr>
    </w:p>
    <w:p w14:paraId="3A0ED191" w14:textId="7754B6A1" w:rsidR="00D7511D" w:rsidRDefault="00D7511D" w:rsidP="00633DBD">
      <w:pPr>
        <w:spacing w:line="480" w:lineRule="auto"/>
        <w:jc w:val="both"/>
        <w:rPr>
          <w:szCs w:val="24"/>
        </w:rPr>
      </w:pPr>
    </w:p>
    <w:p w14:paraId="07EF3614" w14:textId="636EB5E3" w:rsidR="00832239" w:rsidRDefault="00832239" w:rsidP="00633DBD">
      <w:pPr>
        <w:spacing w:line="480" w:lineRule="auto"/>
        <w:jc w:val="both"/>
        <w:rPr>
          <w:szCs w:val="24"/>
        </w:rPr>
      </w:pPr>
    </w:p>
    <w:p w14:paraId="2944B483" w14:textId="4BCDC068" w:rsidR="00832239" w:rsidRDefault="00832239" w:rsidP="00633DBD">
      <w:pPr>
        <w:spacing w:line="480" w:lineRule="auto"/>
        <w:jc w:val="both"/>
        <w:rPr>
          <w:szCs w:val="24"/>
        </w:rPr>
      </w:pPr>
    </w:p>
    <w:p w14:paraId="2F5B462D" w14:textId="77777777" w:rsidR="00832239" w:rsidRDefault="00832239" w:rsidP="00633DBD">
      <w:pPr>
        <w:spacing w:line="480" w:lineRule="auto"/>
        <w:jc w:val="both"/>
        <w:rPr>
          <w:szCs w:val="24"/>
        </w:rPr>
      </w:pPr>
    </w:p>
    <w:p w14:paraId="7FEB626A" w14:textId="042B7452" w:rsidR="00682E3C" w:rsidRDefault="00682E3C" w:rsidP="00633DBD">
      <w:pPr>
        <w:spacing w:line="480" w:lineRule="auto"/>
        <w:jc w:val="both"/>
        <w:rPr>
          <w:szCs w:val="24"/>
        </w:rPr>
      </w:pPr>
    </w:p>
    <w:p w14:paraId="121A325A" w14:textId="120A61E4" w:rsidR="00682E3C" w:rsidRDefault="00682E3C" w:rsidP="00633DBD">
      <w:pPr>
        <w:spacing w:line="480" w:lineRule="auto"/>
        <w:jc w:val="both"/>
        <w:rPr>
          <w:szCs w:val="24"/>
        </w:rPr>
      </w:pPr>
    </w:p>
    <w:p w14:paraId="335A2E56" w14:textId="25B07029" w:rsidR="00682E3C" w:rsidRDefault="00682E3C" w:rsidP="00633DBD">
      <w:pPr>
        <w:spacing w:line="480" w:lineRule="auto"/>
        <w:jc w:val="both"/>
        <w:rPr>
          <w:szCs w:val="24"/>
        </w:rPr>
      </w:pPr>
    </w:p>
    <w:p w14:paraId="36F18FA0" w14:textId="0B2E5682" w:rsidR="00A71936" w:rsidRPr="00EC198A" w:rsidRDefault="00D45425" w:rsidP="00832239">
      <w:pPr>
        <w:pStyle w:val="Heading1"/>
        <w:ind w:left="0"/>
        <w:jc w:val="left"/>
      </w:pPr>
      <w:bookmarkStart w:id="22" w:name="_Toc108030854"/>
      <w:r w:rsidRPr="00EC198A">
        <w:lastRenderedPageBreak/>
        <w:t>CHAPTER TWO</w:t>
      </w:r>
      <w:bookmarkEnd w:id="22"/>
      <w:r w:rsidR="00A71936" w:rsidRPr="00EC198A">
        <w:t xml:space="preserve"> </w:t>
      </w:r>
    </w:p>
    <w:p w14:paraId="68E2BE97" w14:textId="1CD11D5A" w:rsidR="00F70C87" w:rsidRPr="00633DBD" w:rsidRDefault="008A622D" w:rsidP="00E32271">
      <w:pPr>
        <w:pStyle w:val="Heading2"/>
        <w:spacing w:line="480" w:lineRule="auto"/>
        <w:ind w:left="0"/>
        <w:jc w:val="both"/>
        <w:rPr>
          <w:rFonts w:cs="Times New Roman"/>
          <w:szCs w:val="24"/>
        </w:rPr>
      </w:pPr>
      <w:bookmarkStart w:id="23" w:name="_Toc108030855"/>
      <w:r w:rsidRPr="00633DBD">
        <w:rPr>
          <w:rFonts w:cs="Times New Roman"/>
          <w:szCs w:val="24"/>
        </w:rPr>
        <w:t xml:space="preserve">2.0 </w:t>
      </w:r>
      <w:r w:rsidR="00D45425" w:rsidRPr="00633DBD">
        <w:rPr>
          <w:rFonts w:cs="Times New Roman"/>
          <w:szCs w:val="24"/>
        </w:rPr>
        <w:t>LITERATURE REVIEW</w:t>
      </w:r>
      <w:bookmarkEnd w:id="23"/>
    </w:p>
    <w:p w14:paraId="5DB69599" w14:textId="32AFC45E" w:rsidR="00F70C87" w:rsidRPr="00633DBD" w:rsidRDefault="00D45425" w:rsidP="00633DBD">
      <w:pPr>
        <w:spacing w:line="480" w:lineRule="auto"/>
        <w:jc w:val="both"/>
        <w:rPr>
          <w:szCs w:val="24"/>
        </w:rPr>
      </w:pPr>
      <w:r w:rsidRPr="00633DBD">
        <w:rPr>
          <w:szCs w:val="24"/>
        </w:rPr>
        <w:t xml:space="preserve">As established in the previous chapter this study aims at showcasing the influence of segmentation on customer satisfaction. This chapter aims at going into key details on </w:t>
      </w:r>
      <w:r w:rsidR="003157FE">
        <w:rPr>
          <w:szCs w:val="24"/>
        </w:rPr>
        <w:t>market</w:t>
      </w:r>
      <w:r w:rsidRPr="00633DBD">
        <w:rPr>
          <w:szCs w:val="24"/>
        </w:rPr>
        <w:t xml:space="preserve"> segmentation and </w:t>
      </w:r>
      <w:r w:rsidR="003157FE">
        <w:rPr>
          <w:szCs w:val="24"/>
        </w:rPr>
        <w:t xml:space="preserve">focuses on </w:t>
      </w:r>
      <w:r w:rsidR="00F17DCA">
        <w:rPr>
          <w:szCs w:val="24"/>
        </w:rPr>
        <w:t>the objectives of the study.</w:t>
      </w:r>
    </w:p>
    <w:p w14:paraId="4095FA41" w14:textId="59D4551B" w:rsidR="00F70C87" w:rsidRPr="00633DBD" w:rsidRDefault="00D45425" w:rsidP="001804DD">
      <w:pPr>
        <w:pStyle w:val="Heading2"/>
        <w:spacing w:line="480" w:lineRule="auto"/>
        <w:ind w:left="0"/>
        <w:jc w:val="both"/>
        <w:rPr>
          <w:rFonts w:cs="Times New Roman"/>
          <w:szCs w:val="24"/>
        </w:rPr>
      </w:pPr>
      <w:bookmarkStart w:id="24" w:name="_Toc108030856"/>
      <w:r w:rsidRPr="00633DBD">
        <w:rPr>
          <w:rFonts w:cs="Times New Roman"/>
          <w:szCs w:val="24"/>
        </w:rPr>
        <w:t>2.1 MARKET SEGMENTATION</w:t>
      </w:r>
      <w:bookmarkEnd w:id="24"/>
    </w:p>
    <w:p w14:paraId="2BB9BDB0" w14:textId="2E73C7CA" w:rsidR="00564664" w:rsidRPr="00633DBD" w:rsidRDefault="00D45425" w:rsidP="00FC7597">
      <w:pPr>
        <w:spacing w:line="480" w:lineRule="auto"/>
        <w:jc w:val="both"/>
        <w:rPr>
          <w:color w:val="000000"/>
          <w:szCs w:val="24"/>
        </w:rPr>
      </w:pPr>
      <w:r w:rsidRPr="00633DBD">
        <w:rPr>
          <w:color w:val="000000"/>
          <w:szCs w:val="24"/>
        </w:rPr>
        <w:t xml:space="preserve">According to </w:t>
      </w:r>
      <w:r w:rsidR="00DC5B89">
        <w:rPr>
          <w:color w:val="000000"/>
          <w:szCs w:val="24"/>
        </w:rPr>
        <w:t>(</w:t>
      </w:r>
      <w:r w:rsidRPr="00633DBD">
        <w:rPr>
          <w:color w:val="000000"/>
          <w:szCs w:val="24"/>
        </w:rPr>
        <w:t>Victor T C Middleton</w:t>
      </w:r>
      <w:r w:rsidR="007456AE">
        <w:rPr>
          <w:color w:val="000000"/>
          <w:szCs w:val="24"/>
        </w:rPr>
        <w:t>, 2009</w:t>
      </w:r>
      <w:r w:rsidR="00DC5B89">
        <w:rPr>
          <w:color w:val="000000"/>
          <w:szCs w:val="24"/>
        </w:rPr>
        <w:t>)</w:t>
      </w:r>
      <w:r w:rsidRPr="00633DBD">
        <w:rPr>
          <w:color w:val="000000"/>
          <w:szCs w:val="24"/>
        </w:rPr>
        <w:t xml:space="preserve"> "Market segmentation is the process whereby producers organize their knowledge of customer groups and select for particular attention, those whose needs and wants they are best able to supply with their products" Hence, Market segmentation involves a division of the prospective market into identifiable groups. In simple words it can be defined as the division of a market into groups of segments having similar </w:t>
      </w:r>
      <w:r w:rsidR="00CD137F" w:rsidRPr="00633DBD">
        <w:rPr>
          <w:color w:val="000000"/>
          <w:szCs w:val="24"/>
        </w:rPr>
        <w:t>wants</w:t>
      </w:r>
      <w:r w:rsidR="00CD137F">
        <w:rPr>
          <w:color w:val="000000"/>
          <w:szCs w:val="24"/>
        </w:rPr>
        <w:t xml:space="preserve"> (</w:t>
      </w:r>
      <w:r w:rsidR="007456AE">
        <w:rPr>
          <w:color w:val="000000"/>
          <w:szCs w:val="24"/>
        </w:rPr>
        <w:t>Hoek et al , 1996)</w:t>
      </w:r>
      <w:r w:rsidRPr="00633DBD">
        <w:rPr>
          <w:color w:val="000000"/>
          <w:szCs w:val="24"/>
        </w:rPr>
        <w:t xml:space="preserve"> It is based on a realization of the fact that a product can be sold more effectively if efforts are concentrated towards those groups which are most potential. </w:t>
      </w:r>
    </w:p>
    <w:p w14:paraId="61CEF98B" w14:textId="5B186C00" w:rsidR="0013593C" w:rsidRPr="00A709DE" w:rsidRDefault="00D45425" w:rsidP="00A709DE">
      <w:pPr>
        <w:tabs>
          <w:tab w:val="left" w:pos="6860"/>
        </w:tabs>
        <w:spacing w:line="480" w:lineRule="auto"/>
        <w:jc w:val="both"/>
        <w:rPr>
          <w:color w:val="000000"/>
          <w:szCs w:val="24"/>
        </w:rPr>
      </w:pPr>
      <w:r w:rsidRPr="00633DBD">
        <w:rPr>
          <w:color w:val="000000"/>
          <w:szCs w:val="24"/>
        </w:rPr>
        <w:t xml:space="preserve">For marketers to effectively understand means and how to segment the market they need to ask a series of various questions such as what, how, where, who and why. However, this list of questions </w:t>
      </w:r>
      <w:proofErr w:type="gramStart"/>
      <w:r w:rsidRPr="00633DBD">
        <w:rPr>
          <w:color w:val="000000"/>
          <w:szCs w:val="24"/>
        </w:rPr>
        <w:t>are</w:t>
      </w:r>
      <w:proofErr w:type="gramEnd"/>
      <w:r w:rsidRPr="00633DBD">
        <w:rPr>
          <w:color w:val="000000"/>
          <w:szCs w:val="24"/>
        </w:rPr>
        <w:t xml:space="preserve"> only suggestive and the nature of questions often will depend on the nature of your product and certain specific </w:t>
      </w:r>
      <w:r w:rsidR="00CD137F" w:rsidRPr="00633DBD">
        <w:rPr>
          <w:color w:val="000000"/>
          <w:szCs w:val="24"/>
        </w:rPr>
        <w:t>situations.</w:t>
      </w:r>
      <w:r w:rsidR="00CD137F">
        <w:rPr>
          <w:color w:val="000000"/>
          <w:szCs w:val="24"/>
        </w:rPr>
        <w:t xml:space="preserve"> (</w:t>
      </w:r>
      <w:r w:rsidR="00FC7597">
        <w:rPr>
          <w:color w:val="000000"/>
          <w:szCs w:val="24"/>
        </w:rPr>
        <w:t>Kolter 1997)</w:t>
      </w:r>
      <w:r w:rsidR="00A709DE">
        <w:rPr>
          <w:color w:val="000000"/>
          <w:szCs w:val="24"/>
        </w:rPr>
        <w:t xml:space="preserve">. </w:t>
      </w:r>
      <w:r w:rsidRPr="00633DBD">
        <w:rPr>
          <w:color w:val="000000"/>
          <w:szCs w:val="24"/>
        </w:rPr>
        <w:t>Examples of these questions may include</w:t>
      </w:r>
    </w:p>
    <w:p w14:paraId="57937473" w14:textId="2C23505E" w:rsidR="00F70C87" w:rsidRPr="00633DBD" w:rsidRDefault="00D45425" w:rsidP="00633DBD">
      <w:pPr>
        <w:spacing w:line="480" w:lineRule="auto"/>
        <w:jc w:val="both"/>
        <w:rPr>
          <w:b/>
          <w:bCs/>
          <w:color w:val="000000"/>
          <w:szCs w:val="24"/>
        </w:rPr>
      </w:pPr>
      <w:r w:rsidRPr="00633DBD">
        <w:rPr>
          <w:b/>
          <w:bCs/>
          <w:color w:val="000000"/>
          <w:szCs w:val="24"/>
        </w:rPr>
        <w:t>What</w:t>
      </w:r>
    </w:p>
    <w:p w14:paraId="16949FD7" w14:textId="77777777" w:rsidR="00F70C87" w:rsidRPr="00633DBD" w:rsidRDefault="00D45425" w:rsidP="002D340F">
      <w:pPr>
        <w:pStyle w:val="ListParagraph"/>
        <w:numPr>
          <w:ilvl w:val="0"/>
          <w:numId w:val="4"/>
        </w:numPr>
        <w:spacing w:line="480" w:lineRule="auto"/>
        <w:jc w:val="both"/>
        <w:rPr>
          <w:color w:val="000000"/>
          <w:szCs w:val="24"/>
        </w:rPr>
      </w:pPr>
      <w:r w:rsidRPr="00633DBD">
        <w:rPr>
          <w:color w:val="000000"/>
          <w:szCs w:val="24"/>
        </w:rPr>
        <w:t xml:space="preserve">services do the customer expect? </w:t>
      </w:r>
    </w:p>
    <w:p w14:paraId="5EC4CBE0" w14:textId="77777777" w:rsidR="00F70C87" w:rsidRPr="00633DBD" w:rsidRDefault="00D45425" w:rsidP="002D340F">
      <w:pPr>
        <w:pStyle w:val="ListParagraph"/>
        <w:numPr>
          <w:ilvl w:val="0"/>
          <w:numId w:val="4"/>
        </w:numPr>
        <w:spacing w:line="480" w:lineRule="auto"/>
        <w:jc w:val="both"/>
        <w:rPr>
          <w:color w:val="000000"/>
          <w:szCs w:val="24"/>
        </w:rPr>
      </w:pPr>
      <w:r w:rsidRPr="00633DBD">
        <w:rPr>
          <w:color w:val="000000"/>
          <w:szCs w:val="24"/>
        </w:rPr>
        <w:t xml:space="preserve">is the basis of the customer comparing your product with other products? </w:t>
      </w:r>
    </w:p>
    <w:p w14:paraId="3ECE493C" w14:textId="77777777" w:rsidR="00F70C87" w:rsidRPr="00633DBD" w:rsidRDefault="00D45425" w:rsidP="002D340F">
      <w:pPr>
        <w:pStyle w:val="ListParagraph"/>
        <w:numPr>
          <w:ilvl w:val="0"/>
          <w:numId w:val="5"/>
        </w:numPr>
        <w:spacing w:line="480" w:lineRule="auto"/>
        <w:jc w:val="both"/>
        <w:rPr>
          <w:color w:val="000000"/>
          <w:szCs w:val="24"/>
        </w:rPr>
      </w:pPr>
      <w:r w:rsidRPr="00633DBD">
        <w:rPr>
          <w:color w:val="000000"/>
          <w:szCs w:val="24"/>
        </w:rPr>
        <w:t xml:space="preserve">benefits do the customer seek? </w:t>
      </w:r>
    </w:p>
    <w:p w14:paraId="0ADC5C1D" w14:textId="77777777" w:rsidR="00F70C87" w:rsidRPr="00633DBD" w:rsidRDefault="00D45425" w:rsidP="002D340F">
      <w:pPr>
        <w:pStyle w:val="ListParagraph"/>
        <w:numPr>
          <w:ilvl w:val="0"/>
          <w:numId w:val="6"/>
        </w:numPr>
        <w:spacing w:line="480" w:lineRule="auto"/>
        <w:jc w:val="both"/>
        <w:rPr>
          <w:color w:val="000000"/>
          <w:szCs w:val="24"/>
        </w:rPr>
      </w:pPr>
      <w:r w:rsidRPr="00633DBD">
        <w:rPr>
          <w:color w:val="000000"/>
          <w:szCs w:val="24"/>
        </w:rPr>
        <w:lastRenderedPageBreak/>
        <w:t xml:space="preserve">risks do the customer perceive? </w:t>
      </w:r>
    </w:p>
    <w:p w14:paraId="42C68BCB" w14:textId="77777777" w:rsidR="00F70C87" w:rsidRPr="00633DBD" w:rsidRDefault="00D45425" w:rsidP="002D340F">
      <w:pPr>
        <w:pStyle w:val="ListParagraph"/>
        <w:numPr>
          <w:ilvl w:val="0"/>
          <w:numId w:val="7"/>
        </w:numPr>
        <w:spacing w:line="480" w:lineRule="auto"/>
        <w:jc w:val="both"/>
        <w:rPr>
          <w:b/>
          <w:bCs/>
          <w:color w:val="000000"/>
          <w:szCs w:val="24"/>
        </w:rPr>
      </w:pPr>
      <w:r w:rsidRPr="00633DBD">
        <w:rPr>
          <w:color w:val="000000"/>
          <w:szCs w:val="24"/>
        </w:rPr>
        <w:t xml:space="preserve">are the tastes of the customer? </w:t>
      </w:r>
    </w:p>
    <w:p w14:paraId="55EDBA9E" w14:textId="77777777" w:rsidR="00F70C87" w:rsidRPr="00633DBD" w:rsidRDefault="00D45425" w:rsidP="00633DBD">
      <w:pPr>
        <w:spacing w:line="480" w:lineRule="auto"/>
        <w:jc w:val="both"/>
        <w:rPr>
          <w:color w:val="000000"/>
          <w:szCs w:val="24"/>
        </w:rPr>
      </w:pPr>
      <w:r w:rsidRPr="00633DBD">
        <w:rPr>
          <w:b/>
          <w:bCs/>
          <w:color w:val="000000"/>
          <w:szCs w:val="24"/>
        </w:rPr>
        <w:t xml:space="preserve">How : </w:t>
      </w:r>
    </w:p>
    <w:p w14:paraId="1C1D315E" w14:textId="77777777" w:rsidR="00F70C87" w:rsidRPr="00633DBD" w:rsidRDefault="00D45425" w:rsidP="002D340F">
      <w:pPr>
        <w:pStyle w:val="ListParagraph"/>
        <w:numPr>
          <w:ilvl w:val="0"/>
          <w:numId w:val="8"/>
        </w:numPr>
        <w:spacing w:line="480" w:lineRule="auto"/>
        <w:jc w:val="both"/>
        <w:rPr>
          <w:color w:val="000000"/>
          <w:szCs w:val="24"/>
        </w:rPr>
      </w:pPr>
      <w:r w:rsidRPr="00633DBD">
        <w:rPr>
          <w:color w:val="000000"/>
          <w:szCs w:val="24"/>
        </w:rPr>
        <w:t xml:space="preserve">does customer buy? </w:t>
      </w:r>
    </w:p>
    <w:p w14:paraId="26FBA131" w14:textId="77777777" w:rsidR="00F70C87" w:rsidRPr="00633DBD" w:rsidRDefault="00D45425" w:rsidP="002D340F">
      <w:pPr>
        <w:pStyle w:val="ListParagraph"/>
        <w:numPr>
          <w:ilvl w:val="0"/>
          <w:numId w:val="1"/>
        </w:numPr>
        <w:spacing w:line="480" w:lineRule="auto"/>
        <w:jc w:val="both"/>
        <w:rPr>
          <w:color w:val="000000"/>
          <w:szCs w:val="24"/>
        </w:rPr>
      </w:pPr>
      <w:r w:rsidRPr="00633DBD">
        <w:rPr>
          <w:color w:val="000000"/>
          <w:szCs w:val="24"/>
        </w:rPr>
        <w:t xml:space="preserve">much are the customers willing to spend? </w:t>
      </w:r>
    </w:p>
    <w:p w14:paraId="1E639790" w14:textId="77777777" w:rsidR="00F70C87" w:rsidRPr="00633DBD" w:rsidRDefault="00D45425" w:rsidP="002D340F">
      <w:pPr>
        <w:pStyle w:val="ListParagraph"/>
        <w:numPr>
          <w:ilvl w:val="0"/>
          <w:numId w:val="2"/>
        </w:numPr>
        <w:spacing w:line="480" w:lineRule="auto"/>
        <w:jc w:val="both"/>
        <w:rPr>
          <w:color w:val="000000"/>
          <w:szCs w:val="24"/>
        </w:rPr>
      </w:pPr>
      <w:r w:rsidRPr="00633DBD">
        <w:rPr>
          <w:color w:val="000000"/>
          <w:szCs w:val="24"/>
        </w:rPr>
        <w:t>frequent do the customer purchase the product?</w:t>
      </w:r>
    </w:p>
    <w:p w14:paraId="6DBA4314" w14:textId="77777777" w:rsidR="00F70C87" w:rsidRPr="00633DBD" w:rsidRDefault="00D45425" w:rsidP="002D340F">
      <w:pPr>
        <w:pStyle w:val="ListParagraph"/>
        <w:numPr>
          <w:ilvl w:val="0"/>
          <w:numId w:val="3"/>
        </w:numPr>
        <w:spacing w:line="480" w:lineRule="auto"/>
        <w:jc w:val="both"/>
        <w:rPr>
          <w:color w:val="000000"/>
          <w:szCs w:val="24"/>
        </w:rPr>
      </w:pPr>
      <w:r w:rsidRPr="00633DBD">
        <w:rPr>
          <w:color w:val="000000"/>
          <w:szCs w:val="24"/>
        </w:rPr>
        <w:t xml:space="preserve">does promotion and advertising effect the customers demand? </w:t>
      </w:r>
    </w:p>
    <w:p w14:paraId="1DAC5951" w14:textId="77777777" w:rsidR="00F70C87" w:rsidRPr="00633DBD" w:rsidRDefault="00D45425" w:rsidP="002D340F">
      <w:pPr>
        <w:pStyle w:val="ListParagraph"/>
        <w:numPr>
          <w:ilvl w:val="0"/>
          <w:numId w:val="9"/>
        </w:numPr>
        <w:spacing w:line="480" w:lineRule="auto"/>
        <w:jc w:val="both"/>
        <w:rPr>
          <w:color w:val="000000"/>
          <w:szCs w:val="24"/>
        </w:rPr>
      </w:pPr>
      <w:r w:rsidRPr="00633DBD">
        <w:rPr>
          <w:color w:val="000000"/>
          <w:szCs w:val="24"/>
        </w:rPr>
        <w:t xml:space="preserve">does the product fit into the life styles of tourists? </w:t>
      </w:r>
    </w:p>
    <w:p w14:paraId="77EB466C" w14:textId="0166EAFD" w:rsidR="00F70C87" w:rsidRPr="00633DBD" w:rsidRDefault="00D45425" w:rsidP="00633DBD">
      <w:pPr>
        <w:spacing w:line="480" w:lineRule="auto"/>
        <w:jc w:val="both"/>
        <w:rPr>
          <w:color w:val="000000"/>
          <w:szCs w:val="24"/>
        </w:rPr>
      </w:pPr>
      <w:r w:rsidRPr="00633DBD">
        <w:rPr>
          <w:b/>
          <w:bCs/>
          <w:color w:val="000000"/>
          <w:szCs w:val="24"/>
        </w:rPr>
        <w:t>When:</w:t>
      </w:r>
    </w:p>
    <w:p w14:paraId="17F9A0D0" w14:textId="6022CD26" w:rsidR="00F70C87" w:rsidRPr="00633DBD" w:rsidRDefault="00D45425" w:rsidP="002D340F">
      <w:pPr>
        <w:pStyle w:val="ListParagraph"/>
        <w:numPr>
          <w:ilvl w:val="0"/>
          <w:numId w:val="10"/>
        </w:numPr>
        <w:spacing w:line="480" w:lineRule="auto"/>
        <w:jc w:val="both"/>
        <w:rPr>
          <w:color w:val="000000"/>
          <w:szCs w:val="24"/>
        </w:rPr>
      </w:pPr>
      <w:proofErr w:type="gramStart"/>
      <w:r w:rsidRPr="00633DBD">
        <w:rPr>
          <w:color w:val="000000"/>
          <w:szCs w:val="24"/>
        </w:rPr>
        <w:t>do</w:t>
      </w:r>
      <w:proofErr w:type="gramEnd"/>
      <w:r w:rsidRPr="00633DBD">
        <w:rPr>
          <w:color w:val="000000"/>
          <w:szCs w:val="24"/>
        </w:rPr>
        <w:t xml:space="preserve"> the </w:t>
      </w:r>
      <w:r w:rsidR="00A709DE">
        <w:rPr>
          <w:color w:val="000000"/>
          <w:szCs w:val="24"/>
        </w:rPr>
        <w:t xml:space="preserve">customer </w:t>
      </w:r>
      <w:r w:rsidRPr="00633DBD">
        <w:rPr>
          <w:color w:val="000000"/>
          <w:szCs w:val="24"/>
        </w:rPr>
        <w:t xml:space="preserve">make a decision to buy the product? </w:t>
      </w:r>
    </w:p>
    <w:p w14:paraId="5E9AFD8A" w14:textId="77777777" w:rsidR="00F70C87" w:rsidRPr="00633DBD" w:rsidRDefault="00D45425" w:rsidP="002D340F">
      <w:pPr>
        <w:pStyle w:val="ListParagraph"/>
        <w:numPr>
          <w:ilvl w:val="0"/>
          <w:numId w:val="11"/>
        </w:numPr>
        <w:spacing w:line="480" w:lineRule="auto"/>
        <w:jc w:val="both"/>
        <w:rPr>
          <w:b/>
          <w:bCs/>
          <w:color w:val="000000"/>
          <w:szCs w:val="24"/>
        </w:rPr>
      </w:pPr>
      <w:r w:rsidRPr="00633DBD">
        <w:rPr>
          <w:color w:val="000000"/>
          <w:szCs w:val="24"/>
        </w:rPr>
        <w:t xml:space="preserve">is the product repurchased? </w:t>
      </w:r>
    </w:p>
    <w:p w14:paraId="7AFD76E3" w14:textId="77777777" w:rsidR="00F70C87" w:rsidRPr="00633DBD" w:rsidRDefault="00D45425" w:rsidP="00633DBD">
      <w:pPr>
        <w:spacing w:line="480" w:lineRule="auto"/>
        <w:jc w:val="both"/>
        <w:rPr>
          <w:color w:val="000000"/>
          <w:szCs w:val="24"/>
        </w:rPr>
      </w:pPr>
      <w:r w:rsidRPr="00633DBD">
        <w:rPr>
          <w:b/>
          <w:bCs/>
          <w:color w:val="000000"/>
          <w:szCs w:val="24"/>
        </w:rPr>
        <w:t xml:space="preserve">Why : </w:t>
      </w:r>
    </w:p>
    <w:p w14:paraId="68C6E7E9" w14:textId="77777777" w:rsidR="00F70C87" w:rsidRPr="00633DBD" w:rsidRDefault="00D45425" w:rsidP="002D340F">
      <w:pPr>
        <w:pStyle w:val="ListParagraph"/>
        <w:numPr>
          <w:ilvl w:val="0"/>
          <w:numId w:val="12"/>
        </w:numPr>
        <w:spacing w:line="480" w:lineRule="auto"/>
        <w:jc w:val="both"/>
        <w:rPr>
          <w:color w:val="000000"/>
          <w:szCs w:val="24"/>
        </w:rPr>
      </w:pPr>
      <w:proofErr w:type="gramStart"/>
      <w:r w:rsidRPr="00633DBD">
        <w:rPr>
          <w:color w:val="000000"/>
          <w:szCs w:val="24"/>
        </w:rPr>
        <w:t>do</w:t>
      </w:r>
      <w:proofErr w:type="gramEnd"/>
      <w:r w:rsidRPr="00633DBD">
        <w:rPr>
          <w:color w:val="000000"/>
          <w:szCs w:val="24"/>
        </w:rPr>
        <w:t xml:space="preserve"> the customer buy your product? </w:t>
      </w:r>
    </w:p>
    <w:p w14:paraId="31BBC2D1" w14:textId="77777777" w:rsidR="00F70C87" w:rsidRPr="00633DBD" w:rsidRDefault="00D45425" w:rsidP="002D340F">
      <w:pPr>
        <w:pStyle w:val="ListParagraph"/>
        <w:numPr>
          <w:ilvl w:val="0"/>
          <w:numId w:val="13"/>
        </w:numPr>
        <w:spacing w:line="480" w:lineRule="auto"/>
        <w:jc w:val="both"/>
        <w:rPr>
          <w:color w:val="000000"/>
          <w:szCs w:val="24"/>
        </w:rPr>
      </w:pPr>
      <w:proofErr w:type="gramStart"/>
      <w:r w:rsidRPr="00633DBD">
        <w:rPr>
          <w:color w:val="000000"/>
          <w:szCs w:val="24"/>
        </w:rPr>
        <w:t>do</w:t>
      </w:r>
      <w:proofErr w:type="gramEnd"/>
      <w:r w:rsidRPr="00633DBD">
        <w:rPr>
          <w:color w:val="000000"/>
          <w:szCs w:val="24"/>
        </w:rPr>
        <w:t xml:space="preserve"> the customer choose one product over the other? </w:t>
      </w:r>
    </w:p>
    <w:p w14:paraId="0B2D985B" w14:textId="73ADEAE5" w:rsidR="00F70C87" w:rsidRPr="00633DBD" w:rsidRDefault="00D45425" w:rsidP="002D340F">
      <w:pPr>
        <w:pStyle w:val="ListParagraph"/>
        <w:numPr>
          <w:ilvl w:val="0"/>
          <w:numId w:val="14"/>
        </w:numPr>
        <w:spacing w:line="480" w:lineRule="auto"/>
        <w:jc w:val="both"/>
        <w:rPr>
          <w:color w:val="000000"/>
          <w:szCs w:val="24"/>
        </w:rPr>
      </w:pPr>
      <w:r w:rsidRPr="00633DBD">
        <w:rPr>
          <w:color w:val="000000"/>
          <w:szCs w:val="24"/>
        </w:rPr>
        <w:t xml:space="preserve">does the customer prefer one type of service and not the other? </w:t>
      </w:r>
    </w:p>
    <w:p w14:paraId="6F3A9906" w14:textId="77777777" w:rsidR="00F70C87" w:rsidRPr="00633DBD" w:rsidRDefault="00D45425" w:rsidP="00633DBD">
      <w:pPr>
        <w:spacing w:line="480" w:lineRule="auto"/>
        <w:jc w:val="both"/>
        <w:rPr>
          <w:color w:val="000000"/>
          <w:szCs w:val="24"/>
        </w:rPr>
      </w:pPr>
      <w:r w:rsidRPr="00633DBD">
        <w:rPr>
          <w:b/>
          <w:bCs/>
          <w:color w:val="000000"/>
          <w:szCs w:val="24"/>
        </w:rPr>
        <w:t xml:space="preserve"> Who  </w:t>
      </w:r>
    </w:p>
    <w:p w14:paraId="360D5D56" w14:textId="77777777" w:rsidR="00F70C87" w:rsidRPr="00633DBD" w:rsidRDefault="00D45425" w:rsidP="002D340F">
      <w:pPr>
        <w:pStyle w:val="ListParagraph"/>
        <w:numPr>
          <w:ilvl w:val="0"/>
          <w:numId w:val="15"/>
        </w:numPr>
        <w:spacing w:line="480" w:lineRule="auto"/>
        <w:jc w:val="both"/>
        <w:rPr>
          <w:color w:val="000000"/>
          <w:szCs w:val="24"/>
        </w:rPr>
      </w:pPr>
      <w:r w:rsidRPr="00633DBD">
        <w:rPr>
          <w:color w:val="000000"/>
          <w:szCs w:val="24"/>
        </w:rPr>
        <w:t xml:space="preserve">buys your product? </w:t>
      </w:r>
    </w:p>
    <w:p w14:paraId="39C28449" w14:textId="77777777" w:rsidR="00F70C87" w:rsidRPr="00633DBD" w:rsidRDefault="00D45425" w:rsidP="002D340F">
      <w:pPr>
        <w:pStyle w:val="ListParagraph"/>
        <w:numPr>
          <w:ilvl w:val="0"/>
          <w:numId w:val="16"/>
        </w:numPr>
        <w:spacing w:line="480" w:lineRule="auto"/>
        <w:jc w:val="both"/>
        <w:rPr>
          <w:color w:val="000000"/>
          <w:szCs w:val="24"/>
        </w:rPr>
      </w:pPr>
      <w:r w:rsidRPr="00633DBD">
        <w:rPr>
          <w:color w:val="000000"/>
          <w:szCs w:val="24"/>
        </w:rPr>
        <w:t xml:space="preserve">buys your competitor's products? </w:t>
      </w:r>
    </w:p>
    <w:p w14:paraId="7659A867" w14:textId="77777777" w:rsidR="00F70C87" w:rsidRPr="00633DBD" w:rsidRDefault="00D45425" w:rsidP="002D340F">
      <w:pPr>
        <w:pStyle w:val="ListParagraph"/>
        <w:numPr>
          <w:ilvl w:val="0"/>
          <w:numId w:val="17"/>
        </w:numPr>
        <w:spacing w:line="480" w:lineRule="auto"/>
        <w:jc w:val="both"/>
        <w:rPr>
          <w:color w:val="000000"/>
          <w:szCs w:val="24"/>
        </w:rPr>
      </w:pPr>
      <w:r w:rsidRPr="00633DBD">
        <w:rPr>
          <w:color w:val="000000"/>
          <w:szCs w:val="24"/>
        </w:rPr>
        <w:t xml:space="preserve">are likely to buy your product? </w:t>
      </w:r>
    </w:p>
    <w:p w14:paraId="689E66FC" w14:textId="77777777" w:rsidR="00F70C87" w:rsidRPr="00633DBD" w:rsidRDefault="00D45425" w:rsidP="002D340F">
      <w:pPr>
        <w:pStyle w:val="ListParagraph"/>
        <w:numPr>
          <w:ilvl w:val="0"/>
          <w:numId w:val="18"/>
        </w:numPr>
        <w:spacing w:line="480" w:lineRule="auto"/>
        <w:jc w:val="both"/>
        <w:rPr>
          <w:color w:val="000000"/>
          <w:szCs w:val="24"/>
        </w:rPr>
      </w:pPr>
      <w:r w:rsidRPr="00633DBD">
        <w:rPr>
          <w:color w:val="000000"/>
          <w:szCs w:val="24"/>
        </w:rPr>
        <w:t xml:space="preserve">may not be interested in your product? </w:t>
      </w:r>
    </w:p>
    <w:p w14:paraId="1FE1BD39" w14:textId="5CCFEE2F" w:rsidR="00F70C87" w:rsidRPr="00633DBD" w:rsidRDefault="00D45425" w:rsidP="00633DBD">
      <w:pPr>
        <w:spacing w:line="480" w:lineRule="auto"/>
        <w:jc w:val="both"/>
        <w:rPr>
          <w:color w:val="000000"/>
          <w:szCs w:val="24"/>
        </w:rPr>
      </w:pPr>
      <w:r w:rsidRPr="00633DBD">
        <w:rPr>
          <w:color w:val="000000"/>
          <w:szCs w:val="24"/>
        </w:rPr>
        <w:lastRenderedPageBreak/>
        <w:t>In order for practical, effective and actionable segmentation marketers are required to profile both past and prospective clients or customers. This is done to properly match and determine the actual size of each high potential segment. According to Kotler and, in order to make any segment actionable for marketing, each segment must be:</w:t>
      </w:r>
      <w:r w:rsidR="00E23CFF">
        <w:rPr>
          <w:color w:val="000000"/>
          <w:szCs w:val="24"/>
        </w:rPr>
        <w:t xml:space="preserve"> </w:t>
      </w:r>
      <w:r w:rsidRPr="00633DBD">
        <w:rPr>
          <w:color w:val="000000"/>
          <w:szCs w:val="24"/>
        </w:rPr>
        <w:t xml:space="preserve"> </w:t>
      </w:r>
      <w:r w:rsidRPr="00633DBD">
        <w:rPr>
          <w:color w:val="000000"/>
          <w:szCs w:val="24"/>
        </w:rPr>
        <w:cr/>
        <w:t>1) Discrete, i.e</w:t>
      </w:r>
      <w:r w:rsidR="0006516D" w:rsidRPr="00633DBD">
        <w:rPr>
          <w:color w:val="000000"/>
          <w:szCs w:val="24"/>
        </w:rPr>
        <w:t>.,</w:t>
      </w:r>
      <w:r w:rsidRPr="00633DBD">
        <w:rPr>
          <w:color w:val="000000"/>
          <w:szCs w:val="24"/>
        </w:rPr>
        <w:t xml:space="preserve"> the separate identity of the sub-group must be established by using any criteria like income, purpose, interest, etc. </w:t>
      </w:r>
      <w:r w:rsidRPr="00633DBD">
        <w:rPr>
          <w:color w:val="000000"/>
          <w:szCs w:val="24"/>
        </w:rPr>
        <w:cr/>
        <w:t>2) Measurable, i.e.</w:t>
      </w:r>
      <w:r w:rsidR="0006516D" w:rsidRPr="00633DBD">
        <w:rPr>
          <w:color w:val="000000"/>
          <w:szCs w:val="24"/>
        </w:rPr>
        <w:t>,</w:t>
      </w:r>
      <w:r w:rsidRPr="00633DBD">
        <w:rPr>
          <w:color w:val="000000"/>
          <w:szCs w:val="24"/>
        </w:rPr>
        <w:t xml:space="preserve"> the characteristics that distinguish the sub-groups should be measurable through the available data. </w:t>
      </w:r>
      <w:r w:rsidRPr="00633DBD">
        <w:rPr>
          <w:color w:val="000000"/>
          <w:szCs w:val="24"/>
        </w:rPr>
        <w:cr/>
        <w:t>3) Viable, i.e.</w:t>
      </w:r>
      <w:r w:rsidR="0006516D" w:rsidRPr="00633DBD">
        <w:rPr>
          <w:color w:val="000000"/>
          <w:szCs w:val="24"/>
        </w:rPr>
        <w:t>,</w:t>
      </w:r>
      <w:r w:rsidRPr="00633DBD">
        <w:rPr>
          <w:color w:val="000000"/>
          <w:szCs w:val="24"/>
        </w:rPr>
        <w:t xml:space="preserve"> the projected earnings to be achieved should be more than the costs of designing the market mix</w:t>
      </w:r>
      <w:r w:rsidRPr="00633DBD">
        <w:rPr>
          <w:color w:val="000000"/>
          <w:szCs w:val="24"/>
        </w:rPr>
        <w:cr/>
        <w:t>4) Appropriate, i.e.</w:t>
      </w:r>
      <w:r w:rsidR="0006516D" w:rsidRPr="00633DBD">
        <w:rPr>
          <w:color w:val="000000"/>
          <w:szCs w:val="24"/>
        </w:rPr>
        <w:t>,</w:t>
      </w:r>
      <w:r w:rsidRPr="00633DBD">
        <w:rPr>
          <w:color w:val="000000"/>
          <w:szCs w:val="24"/>
        </w:rPr>
        <w:t xml:space="preserve"> showing the inseparability of the various product which should contribute to the overall image in the market.</w:t>
      </w:r>
    </w:p>
    <w:p w14:paraId="3224E7DC" w14:textId="2C5F6103" w:rsidR="00F70C87" w:rsidRPr="00633DBD" w:rsidRDefault="00D45425" w:rsidP="00633DBD">
      <w:pPr>
        <w:pStyle w:val="Heading3"/>
        <w:spacing w:line="480" w:lineRule="auto"/>
        <w:ind w:left="0"/>
        <w:jc w:val="both"/>
        <w:rPr>
          <w:rFonts w:cs="Times New Roman"/>
        </w:rPr>
      </w:pPr>
      <w:bookmarkStart w:id="25" w:name="_Toc108030857"/>
      <w:r w:rsidRPr="00633DBD">
        <w:rPr>
          <w:rFonts w:cs="Times New Roman"/>
        </w:rPr>
        <w:t>2.</w:t>
      </w:r>
      <w:r w:rsidR="006037EE" w:rsidRPr="00633DBD">
        <w:rPr>
          <w:rFonts w:cs="Times New Roman"/>
        </w:rPr>
        <w:t>1.</w:t>
      </w:r>
      <w:r w:rsidR="003945AD" w:rsidRPr="00633DBD">
        <w:rPr>
          <w:rFonts w:cs="Times New Roman"/>
        </w:rPr>
        <w:t>1</w:t>
      </w:r>
      <w:r w:rsidR="006037EE" w:rsidRPr="00633DBD">
        <w:rPr>
          <w:rFonts w:cs="Times New Roman"/>
        </w:rPr>
        <w:t xml:space="preserve"> </w:t>
      </w:r>
      <w:r w:rsidRPr="00633DBD">
        <w:rPr>
          <w:rFonts w:cs="Times New Roman"/>
        </w:rPr>
        <w:t xml:space="preserve">MARKET SEGMENTATION </w:t>
      </w:r>
      <w:r w:rsidR="00F25B76">
        <w:rPr>
          <w:rFonts w:cs="Times New Roman"/>
        </w:rPr>
        <w:t>BASES</w:t>
      </w:r>
      <w:bookmarkEnd w:id="25"/>
    </w:p>
    <w:p w14:paraId="35316A46" w14:textId="2AC44FEC" w:rsidR="00C10C2A" w:rsidRDefault="00D45425" w:rsidP="00747734">
      <w:pPr>
        <w:spacing w:line="360" w:lineRule="auto"/>
        <w:jc w:val="both"/>
        <w:rPr>
          <w:color w:val="000000"/>
          <w:szCs w:val="24"/>
        </w:rPr>
      </w:pPr>
      <w:r w:rsidRPr="00633DBD">
        <w:rPr>
          <w:color w:val="000000"/>
          <w:szCs w:val="24"/>
        </w:rPr>
        <w:t xml:space="preserve">According to Kotler, there is "no single way to segment a market. A marketer has to try different segmentation variables, singly and in combination, hoping to find an insightful way to view the market structure". </w:t>
      </w:r>
      <w:r w:rsidRPr="00633DBD">
        <w:rPr>
          <w:color w:val="000000"/>
          <w:szCs w:val="24"/>
        </w:rPr>
        <w:cr/>
      </w:r>
      <w:bookmarkStart w:id="26" w:name="_Hlk99640987"/>
      <w:r w:rsidR="006E77AC">
        <w:rPr>
          <w:color w:val="000000"/>
          <w:szCs w:val="24"/>
        </w:rPr>
        <w:t xml:space="preserve"> </w:t>
      </w:r>
      <w:bookmarkEnd w:id="26"/>
      <w:r w:rsidRPr="00633DBD">
        <w:rPr>
          <w:color w:val="000000"/>
          <w:szCs w:val="24"/>
        </w:rPr>
        <w:t>The major variables used for segmenting the market for tourism products and services are</w:t>
      </w:r>
      <w:r w:rsidR="006E77AC">
        <w:rPr>
          <w:color w:val="000000"/>
          <w:szCs w:val="24"/>
        </w:rPr>
        <w:t xml:space="preserve"> (The international journal of economics, by </w:t>
      </w:r>
      <w:r w:rsidR="008E66AF">
        <w:rPr>
          <w:color w:val="000000"/>
          <w:szCs w:val="24"/>
        </w:rPr>
        <w:t>(</w:t>
      </w:r>
      <w:proofErr w:type="spellStart"/>
      <w:r w:rsidR="006E77AC">
        <w:rPr>
          <w:color w:val="000000"/>
          <w:szCs w:val="24"/>
        </w:rPr>
        <w:t>Mwendia.J.Gichuru</w:t>
      </w:r>
      <w:proofErr w:type="spellEnd"/>
      <w:r w:rsidR="00DC5B89">
        <w:rPr>
          <w:color w:val="000000"/>
          <w:szCs w:val="24"/>
        </w:rPr>
        <w:t>,</w:t>
      </w:r>
      <w:r w:rsidR="006E77AC">
        <w:rPr>
          <w:color w:val="000000"/>
          <w:szCs w:val="24"/>
        </w:rPr>
        <w:t xml:space="preserve"> 2017)</w:t>
      </w:r>
    </w:p>
    <w:p w14:paraId="13C933A4" w14:textId="77777777" w:rsidR="00C10C2A" w:rsidRDefault="00C10C2A" w:rsidP="00747734">
      <w:pPr>
        <w:pStyle w:val="ListParagraph"/>
        <w:numPr>
          <w:ilvl w:val="0"/>
          <w:numId w:val="33"/>
        </w:numPr>
        <w:spacing w:line="480" w:lineRule="auto"/>
      </w:pPr>
      <w:r w:rsidRPr="00C10C2A">
        <w:t>Geographic Segmentation</w:t>
      </w:r>
      <w:r w:rsidR="00D45425" w:rsidRPr="00633DBD">
        <w:t>.</w:t>
      </w:r>
    </w:p>
    <w:p w14:paraId="581EC001" w14:textId="62D0C0A2" w:rsidR="00C10C2A" w:rsidRDefault="00D45425" w:rsidP="00747734">
      <w:pPr>
        <w:pStyle w:val="ListParagraph"/>
        <w:numPr>
          <w:ilvl w:val="0"/>
          <w:numId w:val="33"/>
        </w:numPr>
        <w:spacing w:line="480" w:lineRule="auto"/>
      </w:pPr>
      <w:r w:rsidRPr="00633DBD">
        <w:t>Demographic Segmentation.</w:t>
      </w:r>
    </w:p>
    <w:p w14:paraId="38B464DA" w14:textId="0075B777" w:rsidR="00747734" w:rsidRDefault="00D45425" w:rsidP="00747734">
      <w:pPr>
        <w:pStyle w:val="ListParagraph"/>
        <w:numPr>
          <w:ilvl w:val="0"/>
          <w:numId w:val="33"/>
        </w:numPr>
        <w:spacing w:line="480" w:lineRule="auto"/>
      </w:pPr>
      <w:r w:rsidRPr="00C10C2A">
        <w:t>Psychographic Segmentation.</w:t>
      </w:r>
    </w:p>
    <w:p w14:paraId="6F7DDCDA" w14:textId="77777777" w:rsidR="00747734" w:rsidRDefault="00D45425" w:rsidP="00747734">
      <w:pPr>
        <w:pStyle w:val="ListParagraph"/>
        <w:numPr>
          <w:ilvl w:val="0"/>
          <w:numId w:val="33"/>
        </w:numPr>
        <w:spacing w:line="480" w:lineRule="auto"/>
      </w:pPr>
      <w:r w:rsidRPr="00633DBD">
        <w:t>Behavioral Segmentation.</w:t>
      </w:r>
    </w:p>
    <w:p w14:paraId="0A808765" w14:textId="5B5BE570" w:rsidR="00F70C87" w:rsidRPr="00633DBD" w:rsidRDefault="00D45425" w:rsidP="00747734">
      <w:pPr>
        <w:pStyle w:val="ListParagraph"/>
        <w:numPr>
          <w:ilvl w:val="0"/>
          <w:numId w:val="33"/>
        </w:numPr>
        <w:spacing w:line="480" w:lineRule="auto"/>
      </w:pPr>
      <w:r w:rsidRPr="00633DBD">
        <w:t>Price Segmentation.</w:t>
      </w:r>
    </w:p>
    <w:p w14:paraId="00352ACE" w14:textId="1296DAB8" w:rsidR="000E1342" w:rsidRDefault="00D45425" w:rsidP="00633DBD">
      <w:pPr>
        <w:spacing w:line="480" w:lineRule="auto"/>
        <w:jc w:val="both"/>
        <w:rPr>
          <w:color w:val="000000"/>
          <w:szCs w:val="24"/>
          <w:u w:val="single"/>
        </w:rPr>
      </w:pPr>
      <w:r w:rsidRPr="00633DBD">
        <w:rPr>
          <w:b/>
          <w:bCs/>
          <w:color w:val="000000"/>
          <w:szCs w:val="24"/>
          <w:u w:val="single"/>
        </w:rPr>
        <w:lastRenderedPageBreak/>
        <w:t>2.2.1</w:t>
      </w:r>
      <w:r w:rsidR="003945AD" w:rsidRPr="00633DBD">
        <w:rPr>
          <w:b/>
          <w:bCs/>
          <w:color w:val="000000"/>
          <w:szCs w:val="24"/>
          <w:u w:val="single"/>
        </w:rPr>
        <w:t>.1</w:t>
      </w:r>
      <w:r w:rsidR="0006516D" w:rsidRPr="00633DBD">
        <w:rPr>
          <w:b/>
          <w:bCs/>
          <w:color w:val="000000"/>
          <w:szCs w:val="24"/>
          <w:u w:val="single"/>
        </w:rPr>
        <w:t xml:space="preserve"> </w:t>
      </w:r>
      <w:r w:rsidRPr="00633DBD">
        <w:rPr>
          <w:b/>
          <w:bCs/>
          <w:color w:val="000000"/>
          <w:szCs w:val="24"/>
          <w:u w:val="single"/>
        </w:rPr>
        <w:t xml:space="preserve">Geographic Segmentation </w:t>
      </w:r>
      <w:r w:rsidRPr="00633DBD">
        <w:rPr>
          <w:color w:val="000000"/>
          <w:szCs w:val="24"/>
          <w:u w:val="single"/>
        </w:rPr>
        <w:cr/>
      </w:r>
      <w:r w:rsidR="00780F91" w:rsidRPr="00780F91">
        <w:rPr>
          <w:szCs w:val="24"/>
        </w:rPr>
        <w:t>Dividing a market into geographic segments is one of the oldest ways to perform market segmentation. The underlying assumption is that people have different needs and wants based on where they live. Commonly, a geographical segmentation</w:t>
      </w:r>
      <w:r w:rsidR="00A62B88">
        <w:rPr>
          <w:szCs w:val="24"/>
        </w:rPr>
        <w:t xml:space="preserve"> </w:t>
      </w:r>
      <w:r w:rsidR="00780F91" w:rsidRPr="00780F91">
        <w:rPr>
          <w:szCs w:val="24"/>
        </w:rPr>
        <w:t xml:space="preserve">divides a market into units such as nations, states, regions, counties, cities or neighborhoods. </w:t>
      </w:r>
      <w:proofErr w:type="gramStart"/>
      <w:r w:rsidR="00780F91" w:rsidRPr="00780F91">
        <w:rPr>
          <w:szCs w:val="24"/>
        </w:rPr>
        <w:t>A</w:t>
      </w:r>
      <w:proofErr w:type="gramEnd"/>
      <w:r w:rsidR="00780F91" w:rsidRPr="00780F91">
        <w:rPr>
          <w:szCs w:val="24"/>
        </w:rPr>
        <w:t xml:space="preserve"> </w:t>
      </w:r>
      <w:r w:rsidR="00780F91">
        <w:rPr>
          <w:szCs w:val="24"/>
        </w:rPr>
        <w:t xml:space="preserve">organization </w:t>
      </w:r>
      <w:r w:rsidR="00780F91" w:rsidRPr="00780F91">
        <w:rPr>
          <w:szCs w:val="24"/>
        </w:rPr>
        <w:t>can decide to operate in only a few of the segments, or in all of them but customize their offering according to the geographical differences in needs and wants said by Kotler &amp; Armstrong (2003).</w:t>
      </w:r>
      <w:r w:rsidR="000E1342" w:rsidRPr="000E1342">
        <w:rPr>
          <w:szCs w:val="24"/>
        </w:rPr>
        <w:t xml:space="preserve"> </w:t>
      </w:r>
      <w:r w:rsidR="000E1342" w:rsidRPr="00F72A06">
        <w:rPr>
          <w:szCs w:val="24"/>
        </w:rPr>
        <w:t xml:space="preserve">Marla </w:t>
      </w:r>
      <w:proofErr w:type="spellStart"/>
      <w:r w:rsidR="000E1342" w:rsidRPr="00F72A06">
        <w:rPr>
          <w:szCs w:val="24"/>
        </w:rPr>
        <w:t>Royne</w:t>
      </w:r>
      <w:proofErr w:type="spellEnd"/>
      <w:r w:rsidR="000E1342" w:rsidRPr="00F72A06">
        <w:rPr>
          <w:szCs w:val="24"/>
        </w:rPr>
        <w:t xml:space="preserve"> Stafford (1996) stated that demographics continue to be one of the most popular and well-accepted bases for segmenting markets and customers. Even if others </w:t>
      </w:r>
      <w:proofErr w:type="gramStart"/>
      <w:r w:rsidR="000E1342" w:rsidRPr="00F72A06">
        <w:rPr>
          <w:szCs w:val="24"/>
        </w:rPr>
        <w:t>types</w:t>
      </w:r>
      <w:proofErr w:type="gramEnd"/>
      <w:r w:rsidR="000E1342" w:rsidRPr="00F72A06">
        <w:rPr>
          <w:szCs w:val="24"/>
        </w:rPr>
        <w:t xml:space="preserve"> of segmentation variables are used a marketer must know and understand demographics to assess the size, reach and efficiency of the market.</w:t>
      </w:r>
    </w:p>
    <w:p w14:paraId="2DCE8141" w14:textId="5E9A16F3" w:rsidR="00CD137F" w:rsidRPr="001804DD" w:rsidRDefault="00D45425" w:rsidP="00633DBD">
      <w:pPr>
        <w:spacing w:line="480" w:lineRule="auto"/>
        <w:jc w:val="both"/>
        <w:rPr>
          <w:color w:val="000000"/>
          <w:szCs w:val="24"/>
          <w:u w:val="single"/>
        </w:rPr>
      </w:pPr>
      <w:r w:rsidRPr="00633DBD">
        <w:rPr>
          <w:color w:val="000000"/>
          <w:szCs w:val="24"/>
        </w:rPr>
        <w:t>An organization can decide to operate in one or a few geographic areas or operate in all but pay attention to local variations in geographic needs and preferences. The market is hence segmented in various geographic</w:t>
      </w:r>
      <w:r w:rsidR="00B26148" w:rsidRPr="00633DBD">
        <w:rPr>
          <w:color w:val="000000"/>
          <w:szCs w:val="24"/>
        </w:rPr>
        <w:t xml:space="preserve"> variables</w:t>
      </w:r>
      <w:r w:rsidRPr="00633DBD">
        <w:rPr>
          <w:color w:val="000000"/>
          <w:szCs w:val="24"/>
        </w:rPr>
        <w:t xml:space="preserve"> such as </w:t>
      </w:r>
      <w:r w:rsidR="00B26148" w:rsidRPr="00633DBD">
        <w:rPr>
          <w:color w:val="000000"/>
          <w:szCs w:val="24"/>
        </w:rPr>
        <w:t>region, size of the metropolitan area, population density and climate</w:t>
      </w:r>
      <w:r w:rsidRPr="00633DBD">
        <w:rPr>
          <w:color w:val="000000"/>
          <w:szCs w:val="24"/>
        </w:rPr>
        <w:t xml:space="preserve">. This segmentation is based on the idea that customer needs differ according to </w:t>
      </w:r>
      <w:r w:rsidR="00B26148" w:rsidRPr="00633DBD">
        <w:rPr>
          <w:color w:val="000000"/>
          <w:szCs w:val="24"/>
        </w:rPr>
        <w:t xml:space="preserve">various </w:t>
      </w:r>
      <w:r w:rsidRPr="00633DBD">
        <w:rPr>
          <w:color w:val="000000"/>
          <w:szCs w:val="24"/>
        </w:rPr>
        <w:t xml:space="preserve">geographic </w:t>
      </w:r>
      <w:r w:rsidR="00B26148" w:rsidRPr="00633DBD">
        <w:rPr>
          <w:color w:val="000000"/>
          <w:szCs w:val="24"/>
        </w:rPr>
        <w:t>variables.</w:t>
      </w:r>
      <w:r w:rsidRPr="00633DBD">
        <w:rPr>
          <w:color w:val="000000"/>
          <w:szCs w:val="24"/>
        </w:rPr>
        <w:t xml:space="preserve"> </w:t>
      </w:r>
    </w:p>
    <w:p w14:paraId="5351245B" w14:textId="5A2A8F76" w:rsidR="00D72523" w:rsidRDefault="00D45425" w:rsidP="00633DBD">
      <w:pPr>
        <w:spacing w:line="480" w:lineRule="auto"/>
        <w:jc w:val="both"/>
        <w:rPr>
          <w:b/>
          <w:bCs/>
          <w:color w:val="000000"/>
          <w:szCs w:val="24"/>
          <w:u w:val="single"/>
        </w:rPr>
      </w:pPr>
      <w:r w:rsidRPr="00633DBD">
        <w:rPr>
          <w:b/>
          <w:bCs/>
          <w:color w:val="000000"/>
          <w:szCs w:val="24"/>
          <w:u w:val="single"/>
        </w:rPr>
        <w:t>2.2.</w:t>
      </w:r>
      <w:r w:rsidR="003945AD" w:rsidRPr="00633DBD">
        <w:rPr>
          <w:b/>
          <w:bCs/>
          <w:color w:val="000000"/>
          <w:szCs w:val="24"/>
          <w:u w:val="single"/>
        </w:rPr>
        <w:t>1.</w:t>
      </w:r>
      <w:r w:rsidRPr="00633DBD">
        <w:rPr>
          <w:b/>
          <w:bCs/>
          <w:color w:val="000000"/>
          <w:szCs w:val="24"/>
          <w:u w:val="single"/>
        </w:rPr>
        <w:t xml:space="preserve">2 Demographic Segmentation </w:t>
      </w:r>
    </w:p>
    <w:p w14:paraId="59A2EA70" w14:textId="77777777" w:rsidR="00DB51C5" w:rsidRDefault="000B71D0" w:rsidP="00633DBD">
      <w:pPr>
        <w:spacing w:line="480" w:lineRule="auto"/>
        <w:jc w:val="both"/>
        <w:rPr>
          <w:szCs w:val="24"/>
        </w:rPr>
      </w:pPr>
      <w:r>
        <w:rPr>
          <w:szCs w:val="24"/>
        </w:rPr>
        <w:t>This is</w:t>
      </w:r>
      <w:r w:rsidRPr="00E17333">
        <w:rPr>
          <w:szCs w:val="24"/>
        </w:rPr>
        <w:t xml:space="preserve"> the division of a market into groups based on demographic variables such as age, gender, family size, family life cycle, income, occupation, education, religion, race, generation and nationality by Kotler &amp;Armstrong (2003). Demographics have gained much popularity because they are easily measured and often vary closely with consumer needs and usage rates. The complexity and costs of the scheme also stay relatively low.</w:t>
      </w:r>
      <w:r w:rsidRPr="00E92E8C">
        <w:rPr>
          <w:szCs w:val="24"/>
        </w:rPr>
        <w:t xml:space="preserve"> </w:t>
      </w:r>
    </w:p>
    <w:p w14:paraId="7522E5A0" w14:textId="07581284" w:rsidR="00CC4271" w:rsidRDefault="00DB51C5" w:rsidP="00633DBD">
      <w:pPr>
        <w:spacing w:line="480" w:lineRule="auto"/>
        <w:jc w:val="both"/>
        <w:rPr>
          <w:color w:val="000000"/>
          <w:szCs w:val="24"/>
        </w:rPr>
      </w:pPr>
      <w:r w:rsidRPr="00E92E8C">
        <w:rPr>
          <w:szCs w:val="24"/>
        </w:rPr>
        <w:lastRenderedPageBreak/>
        <w:t xml:space="preserve">Demographic variables must, however, be handled carefully. Critique from Cahill (2006) points out that although there generally are behavioral differences between </w:t>
      </w:r>
      <w:proofErr w:type="gramStart"/>
      <w:r w:rsidRPr="00E92E8C">
        <w:rPr>
          <w:szCs w:val="24"/>
        </w:rPr>
        <w:t>e.g.</w:t>
      </w:r>
      <w:proofErr w:type="gramEnd"/>
      <w:r w:rsidRPr="00E92E8C">
        <w:rPr>
          <w:szCs w:val="24"/>
        </w:rPr>
        <w:t xml:space="preserve"> men and women or teenagers and elders, they are at best displayed by only a large majority of the group. </w:t>
      </w:r>
      <w:r w:rsidRPr="00E17333">
        <w:rPr>
          <w:szCs w:val="24"/>
        </w:rPr>
        <w:t xml:space="preserve">Consequently, the remaining </w:t>
      </w:r>
      <w:r>
        <w:rPr>
          <w:szCs w:val="24"/>
        </w:rPr>
        <w:t xml:space="preserve">individuals </w:t>
      </w:r>
      <w:r w:rsidRPr="00E17333">
        <w:rPr>
          <w:szCs w:val="24"/>
        </w:rPr>
        <w:t>whose behavior does not</w:t>
      </w:r>
      <w:r>
        <w:rPr>
          <w:szCs w:val="24"/>
        </w:rPr>
        <w:t xml:space="preserve"> fit</w:t>
      </w:r>
      <w:r w:rsidRPr="00E17333">
        <w:rPr>
          <w:szCs w:val="24"/>
        </w:rPr>
        <w:t xml:space="preserve"> into the framework of the demographic group (</w:t>
      </w:r>
      <w:r>
        <w:rPr>
          <w:szCs w:val="24"/>
        </w:rPr>
        <w:t>older people who behave younger or chase youthfulness</w:t>
      </w:r>
      <w:r w:rsidRPr="00E17333">
        <w:rPr>
          <w:szCs w:val="24"/>
        </w:rPr>
        <w:t xml:space="preserve">) might not </w:t>
      </w:r>
      <w:r>
        <w:rPr>
          <w:szCs w:val="24"/>
        </w:rPr>
        <w:t>fit into the designated age demographic</w:t>
      </w:r>
      <w:r w:rsidR="00D45425" w:rsidRPr="00633DBD">
        <w:rPr>
          <w:color w:val="000000"/>
          <w:szCs w:val="24"/>
        </w:rPr>
        <w:t xml:space="preserve">. </w:t>
      </w:r>
      <w:proofErr w:type="gramStart"/>
      <w:r w:rsidR="002649AD">
        <w:rPr>
          <w:color w:val="000000"/>
          <w:szCs w:val="24"/>
        </w:rPr>
        <w:t>However</w:t>
      </w:r>
      <w:proofErr w:type="gramEnd"/>
      <w:r w:rsidR="00037A67">
        <w:rPr>
          <w:color w:val="000000"/>
          <w:szCs w:val="24"/>
        </w:rPr>
        <w:t xml:space="preserve"> it is</w:t>
      </w:r>
      <w:r w:rsidR="002649AD">
        <w:rPr>
          <w:color w:val="000000"/>
          <w:szCs w:val="24"/>
        </w:rPr>
        <w:t xml:space="preserve"> also argue</w:t>
      </w:r>
      <w:r w:rsidR="00037A67">
        <w:rPr>
          <w:color w:val="000000"/>
          <w:szCs w:val="24"/>
        </w:rPr>
        <w:t>d</w:t>
      </w:r>
      <w:r w:rsidR="002649AD">
        <w:rPr>
          <w:color w:val="000000"/>
          <w:szCs w:val="24"/>
        </w:rPr>
        <w:t xml:space="preserve"> that t</w:t>
      </w:r>
      <w:r w:rsidR="00D45425" w:rsidRPr="00633DBD">
        <w:rPr>
          <w:color w:val="000000"/>
          <w:szCs w:val="24"/>
        </w:rPr>
        <w:t xml:space="preserve">he demographic segmentation is probably the one most frequently used method of market segmentation </w:t>
      </w:r>
      <w:r w:rsidR="00F25B76">
        <w:rPr>
          <w:color w:val="000000"/>
          <w:szCs w:val="24"/>
        </w:rPr>
        <w:t>since</w:t>
      </w:r>
      <w:r w:rsidR="00CC4271">
        <w:rPr>
          <w:color w:val="000000"/>
          <w:szCs w:val="24"/>
        </w:rPr>
        <w:t>,</w:t>
      </w:r>
    </w:p>
    <w:p w14:paraId="7069A437" w14:textId="0EC9F75A" w:rsidR="00F70C87" w:rsidRPr="00633DBD" w:rsidRDefault="00D45425" w:rsidP="00633DBD">
      <w:pPr>
        <w:spacing w:line="480" w:lineRule="auto"/>
        <w:jc w:val="both"/>
        <w:rPr>
          <w:color w:val="000000"/>
          <w:szCs w:val="24"/>
        </w:rPr>
      </w:pPr>
      <w:proofErr w:type="spellStart"/>
      <w:r w:rsidRPr="00633DBD">
        <w:rPr>
          <w:color w:val="000000"/>
          <w:szCs w:val="24"/>
        </w:rPr>
        <w:t>i</w:t>
      </w:r>
      <w:proofErr w:type="spellEnd"/>
      <w:r w:rsidRPr="00633DBD">
        <w:rPr>
          <w:color w:val="000000"/>
          <w:szCs w:val="24"/>
        </w:rPr>
        <w:t xml:space="preserve">) Consumer wants, preferences, and usage rates are associated with demographic variables. </w:t>
      </w:r>
    </w:p>
    <w:p w14:paraId="4BB7E038" w14:textId="77777777" w:rsidR="00131D2A" w:rsidRDefault="00D45425" w:rsidP="00131D2A">
      <w:pPr>
        <w:spacing w:line="480" w:lineRule="auto"/>
        <w:jc w:val="both"/>
        <w:rPr>
          <w:color w:val="000000"/>
          <w:szCs w:val="24"/>
        </w:rPr>
      </w:pPr>
      <w:r w:rsidRPr="00633DBD">
        <w:rPr>
          <w:color w:val="000000"/>
          <w:szCs w:val="24"/>
        </w:rPr>
        <w:t>ii) This method is easy in measurement and interpretation of the data</w:t>
      </w:r>
      <w:r w:rsidR="00C23190">
        <w:rPr>
          <w:color w:val="000000"/>
          <w:szCs w:val="24"/>
        </w:rPr>
        <w:t xml:space="preserve">, as information </w:t>
      </w:r>
      <w:r w:rsidR="00444DDA">
        <w:rPr>
          <w:color w:val="000000"/>
          <w:szCs w:val="24"/>
        </w:rPr>
        <w:t xml:space="preserve">as consumers are placed int definite scales </w:t>
      </w:r>
      <w:r w:rsidR="00037A67">
        <w:rPr>
          <w:color w:val="000000"/>
          <w:szCs w:val="24"/>
        </w:rPr>
        <w:t xml:space="preserve">of measurement </w:t>
      </w:r>
      <w:r w:rsidR="00CC4271">
        <w:rPr>
          <w:color w:val="000000"/>
          <w:szCs w:val="24"/>
        </w:rPr>
        <w:t xml:space="preserve">(T.P. Beane, D.M. </w:t>
      </w:r>
      <w:proofErr w:type="spellStart"/>
      <w:r w:rsidR="00CC4271">
        <w:rPr>
          <w:color w:val="000000"/>
          <w:szCs w:val="24"/>
        </w:rPr>
        <w:t>Eniss</w:t>
      </w:r>
      <w:proofErr w:type="spellEnd"/>
      <w:r w:rsidR="00CC4271">
        <w:rPr>
          <w:color w:val="000000"/>
          <w:szCs w:val="24"/>
        </w:rPr>
        <w:t>, 1987 “Market Segmentation: A Review”, European Journal of Marketing)</w:t>
      </w:r>
      <w:r w:rsidR="00CC4271" w:rsidRPr="00633DBD">
        <w:rPr>
          <w:color w:val="000000"/>
          <w:szCs w:val="24"/>
        </w:rPr>
        <w:t xml:space="preserve"> </w:t>
      </w:r>
    </w:p>
    <w:p w14:paraId="07199491" w14:textId="5B7DE663" w:rsidR="00131D2A" w:rsidRPr="00131D2A" w:rsidRDefault="00D45425" w:rsidP="00633DBD">
      <w:pPr>
        <w:spacing w:line="480" w:lineRule="auto"/>
        <w:jc w:val="both"/>
        <w:rPr>
          <w:color w:val="000000"/>
          <w:szCs w:val="24"/>
        </w:rPr>
      </w:pPr>
      <w:r w:rsidRPr="00131D2A">
        <w:rPr>
          <w:b/>
          <w:bCs/>
          <w:szCs w:val="24"/>
          <w:u w:val="single"/>
        </w:rPr>
        <w:t>2.2.</w:t>
      </w:r>
      <w:r w:rsidR="003945AD" w:rsidRPr="00131D2A">
        <w:rPr>
          <w:b/>
          <w:bCs/>
          <w:szCs w:val="24"/>
          <w:u w:val="single"/>
        </w:rPr>
        <w:t>1.</w:t>
      </w:r>
      <w:r w:rsidRPr="00131D2A">
        <w:rPr>
          <w:b/>
          <w:bCs/>
          <w:szCs w:val="24"/>
          <w:u w:val="single"/>
        </w:rPr>
        <w:t>3 Psychographic Segmentation</w:t>
      </w:r>
      <w:r w:rsidRPr="00131D2A">
        <w:rPr>
          <w:b/>
          <w:bCs/>
          <w:szCs w:val="24"/>
        </w:rPr>
        <w:t xml:space="preserve"> </w:t>
      </w:r>
      <w:r w:rsidRPr="00131D2A">
        <w:rPr>
          <w:szCs w:val="24"/>
        </w:rPr>
        <w:cr/>
      </w:r>
      <w:r w:rsidR="001B206D" w:rsidRPr="00131D2A">
        <w:rPr>
          <w:szCs w:val="24"/>
        </w:rPr>
        <w:t xml:space="preserve">Under this category psychographic segmentation mainly refers to dividing the market into different groups based on various psychological characteristics of the buyers, such as social class, lifestyle or personality. Marketers have understood that to attract or motivate a particular group of consumers, it is necessary to know how they think and what their values and attitudes are, as well as who they are in terms of the traditional demographic variables Ziff (1971). The power of psychographics is that it identifies basic beliefs and attitudes that influence consumer behavior in various situations. Ziff's study (1971) suggests that by finding a core of attitudes and values that affects the buying behavior for a class of products, one can gain general understanding that can be applied to other related products or even completely different classes of products. Because the changes in person, family and occupation throughout life affect buying </w:t>
      </w:r>
      <w:proofErr w:type="spellStart"/>
      <w:r w:rsidR="001B206D" w:rsidRPr="00131D2A">
        <w:rPr>
          <w:szCs w:val="24"/>
        </w:rPr>
        <w:t>behaviour</w:t>
      </w:r>
      <w:proofErr w:type="spellEnd"/>
      <w:r w:rsidR="001B206D" w:rsidRPr="00131D2A">
        <w:rPr>
          <w:szCs w:val="24"/>
        </w:rPr>
        <w:t xml:space="preserve">, psychographic </w:t>
      </w:r>
      <w:r w:rsidR="001B206D" w:rsidRPr="00131D2A">
        <w:rPr>
          <w:szCs w:val="24"/>
        </w:rPr>
        <w:lastRenderedPageBreak/>
        <w:t xml:space="preserve">and demographic segmentation bases are often used in combination to better identify market segments. Behavioral variables, </w:t>
      </w:r>
      <w:proofErr w:type="gramStart"/>
      <w:r w:rsidR="001B206D" w:rsidRPr="00131D2A">
        <w:rPr>
          <w:szCs w:val="24"/>
        </w:rPr>
        <w:t>e.g.</w:t>
      </w:r>
      <w:proofErr w:type="gramEnd"/>
      <w:r w:rsidR="001B206D" w:rsidRPr="00131D2A">
        <w:rPr>
          <w:szCs w:val="24"/>
        </w:rPr>
        <w:t xml:space="preserve"> usage rates, can also be used to complement a psychographic segmentation scheme. </w:t>
      </w:r>
      <w:r w:rsidRPr="00633DBD">
        <w:rPr>
          <w:color w:val="000000"/>
          <w:szCs w:val="24"/>
        </w:rPr>
        <w:cr/>
      </w:r>
      <w:r w:rsidRPr="00633DBD">
        <w:rPr>
          <w:b/>
          <w:bCs/>
          <w:color w:val="000000"/>
          <w:szCs w:val="24"/>
          <w:u w:val="single"/>
        </w:rPr>
        <w:t>2.2.</w:t>
      </w:r>
      <w:r w:rsidR="003945AD" w:rsidRPr="00633DBD">
        <w:rPr>
          <w:b/>
          <w:bCs/>
          <w:color w:val="000000"/>
          <w:szCs w:val="24"/>
          <w:u w:val="single"/>
        </w:rPr>
        <w:t>1.</w:t>
      </w:r>
      <w:r w:rsidRPr="00633DBD">
        <w:rPr>
          <w:b/>
          <w:bCs/>
          <w:color w:val="000000"/>
          <w:szCs w:val="24"/>
          <w:u w:val="single"/>
        </w:rPr>
        <w:t xml:space="preserve">4 Behavioral Segmentation </w:t>
      </w:r>
    </w:p>
    <w:p w14:paraId="3694E05B" w14:textId="44508007" w:rsidR="00F70C87" w:rsidRPr="001804DD" w:rsidRDefault="00D45425" w:rsidP="00633DBD">
      <w:pPr>
        <w:spacing w:line="480" w:lineRule="auto"/>
        <w:jc w:val="both"/>
        <w:rPr>
          <w:color w:val="000000"/>
          <w:szCs w:val="24"/>
        </w:rPr>
      </w:pPr>
      <w:r w:rsidRPr="00633DBD">
        <w:rPr>
          <w:color w:val="000000"/>
          <w:szCs w:val="24"/>
        </w:rPr>
        <w:t xml:space="preserve">In this type of segmentation, prospective buyers of products are segmented on the basis of their knowledge, attitude, use, or response to the product. A number of behavioristic variables are used for market segmentation: </w:t>
      </w:r>
      <w:r w:rsidRPr="00633DBD">
        <w:rPr>
          <w:color w:val="000000"/>
          <w:szCs w:val="24"/>
        </w:rPr>
        <w:cr/>
      </w:r>
      <w:proofErr w:type="spellStart"/>
      <w:r w:rsidRPr="00633DBD">
        <w:rPr>
          <w:color w:val="000000"/>
          <w:szCs w:val="24"/>
        </w:rPr>
        <w:t>i</w:t>
      </w:r>
      <w:proofErr w:type="spellEnd"/>
      <w:r w:rsidRPr="00633DBD">
        <w:rPr>
          <w:color w:val="000000"/>
          <w:szCs w:val="24"/>
        </w:rPr>
        <w:t xml:space="preserve">) Occasions: Buyers may be divided according to occasions for which they may need a product. For example, a person usually travels on an occasion concerning business, vacation or family. </w:t>
      </w:r>
    </w:p>
    <w:p w14:paraId="4552228C" w14:textId="664156DB" w:rsidR="00F70C87" w:rsidRPr="00633DBD" w:rsidRDefault="00D45425" w:rsidP="00633DBD">
      <w:pPr>
        <w:spacing w:line="480" w:lineRule="auto"/>
        <w:jc w:val="both"/>
        <w:rPr>
          <w:color w:val="000000"/>
          <w:szCs w:val="24"/>
        </w:rPr>
      </w:pPr>
      <w:r w:rsidRPr="00633DBD">
        <w:rPr>
          <w:color w:val="000000"/>
          <w:szCs w:val="24"/>
        </w:rPr>
        <w:t xml:space="preserve">Sometimes the </w:t>
      </w:r>
      <w:r w:rsidR="00B63365" w:rsidRPr="00633DBD">
        <w:rPr>
          <w:color w:val="000000"/>
          <w:szCs w:val="24"/>
        </w:rPr>
        <w:t xml:space="preserve">customers </w:t>
      </w:r>
      <w:r w:rsidRPr="00633DBD">
        <w:rPr>
          <w:color w:val="000000"/>
          <w:szCs w:val="24"/>
        </w:rPr>
        <w:t xml:space="preserve">are classified on the basis of critical events which mark life's passages such as marriage, separation, divorce, acquisition of home, injury, illness, change in career, retirement, etc. Imaginative tour operators have, therefore, created packages like honeymoon tours for those who have recently been married; natural therapy or Ayurvedic treatment tours for those who are looking for improvement of health after illness or stressful life; or spiritual tours to Ashrams, etc. for those who look for spiritual </w:t>
      </w:r>
      <w:r w:rsidR="00B63365" w:rsidRPr="00633DBD">
        <w:rPr>
          <w:color w:val="000000"/>
          <w:szCs w:val="24"/>
        </w:rPr>
        <w:t>enlightenment.</w:t>
      </w:r>
      <w:r w:rsidRPr="00633DBD">
        <w:rPr>
          <w:color w:val="000000"/>
          <w:szCs w:val="24"/>
        </w:rPr>
        <w:cr/>
        <w:t xml:space="preserve">ii) Benefits: Benefit segmentation identifies the: </w:t>
      </w:r>
    </w:p>
    <w:p w14:paraId="7B0430B8" w14:textId="77777777" w:rsidR="00F70C87" w:rsidRPr="00633DBD" w:rsidRDefault="00D45425" w:rsidP="002D340F">
      <w:pPr>
        <w:pStyle w:val="ListParagraph"/>
        <w:numPr>
          <w:ilvl w:val="0"/>
          <w:numId w:val="19"/>
        </w:numPr>
        <w:spacing w:line="480" w:lineRule="auto"/>
        <w:jc w:val="both"/>
        <w:rPr>
          <w:color w:val="000000"/>
          <w:szCs w:val="24"/>
        </w:rPr>
      </w:pPr>
      <w:r w:rsidRPr="00633DBD">
        <w:rPr>
          <w:color w:val="000000"/>
          <w:szCs w:val="24"/>
        </w:rPr>
        <w:t xml:space="preserve">major benefits that the consumers look for in the product, </w:t>
      </w:r>
    </w:p>
    <w:p w14:paraId="6ACDF735" w14:textId="77777777" w:rsidR="00F70C87" w:rsidRPr="00633DBD" w:rsidRDefault="00D45425" w:rsidP="002D340F">
      <w:pPr>
        <w:pStyle w:val="ListParagraph"/>
        <w:numPr>
          <w:ilvl w:val="0"/>
          <w:numId w:val="20"/>
        </w:numPr>
        <w:spacing w:line="480" w:lineRule="auto"/>
        <w:jc w:val="both"/>
        <w:rPr>
          <w:color w:val="000000"/>
          <w:szCs w:val="24"/>
        </w:rPr>
      </w:pPr>
      <w:r w:rsidRPr="00633DBD">
        <w:rPr>
          <w:color w:val="000000"/>
          <w:szCs w:val="24"/>
        </w:rPr>
        <w:t xml:space="preserve">kinds of people who look for each benefit, and </w:t>
      </w:r>
    </w:p>
    <w:p w14:paraId="7A918989" w14:textId="77777777" w:rsidR="00F70C87" w:rsidRPr="00633DBD" w:rsidRDefault="00D45425" w:rsidP="002D340F">
      <w:pPr>
        <w:pStyle w:val="ListParagraph"/>
        <w:numPr>
          <w:ilvl w:val="0"/>
          <w:numId w:val="21"/>
        </w:numPr>
        <w:spacing w:line="480" w:lineRule="auto"/>
        <w:jc w:val="both"/>
        <w:rPr>
          <w:color w:val="000000"/>
          <w:szCs w:val="24"/>
        </w:rPr>
      </w:pPr>
      <w:r w:rsidRPr="00633DBD">
        <w:rPr>
          <w:color w:val="000000"/>
          <w:szCs w:val="24"/>
        </w:rPr>
        <w:t xml:space="preserve">major brands that deliver each benefit. </w:t>
      </w:r>
    </w:p>
    <w:p w14:paraId="3C565284" w14:textId="5D2EBC18" w:rsidR="00F70C87" w:rsidRPr="00633DBD" w:rsidRDefault="00D45425" w:rsidP="00633DBD">
      <w:pPr>
        <w:spacing w:line="480" w:lineRule="auto"/>
        <w:jc w:val="both"/>
        <w:rPr>
          <w:color w:val="000000"/>
          <w:szCs w:val="24"/>
        </w:rPr>
      </w:pPr>
      <w:r w:rsidRPr="00633DBD">
        <w:rPr>
          <w:color w:val="000000"/>
          <w:szCs w:val="24"/>
        </w:rPr>
        <w:t xml:space="preserve">According to Kotler many products are made up of three "core benefit segments": </w:t>
      </w:r>
      <w:r w:rsidRPr="00633DBD">
        <w:rPr>
          <w:color w:val="000000"/>
          <w:szCs w:val="24"/>
        </w:rPr>
        <w:cr/>
      </w:r>
      <w:proofErr w:type="spellStart"/>
      <w:r w:rsidRPr="00633DBD">
        <w:rPr>
          <w:color w:val="000000"/>
          <w:szCs w:val="24"/>
        </w:rPr>
        <w:t>i</w:t>
      </w:r>
      <w:proofErr w:type="spellEnd"/>
      <w:r w:rsidRPr="00633DBD">
        <w:rPr>
          <w:color w:val="000000"/>
          <w:szCs w:val="24"/>
        </w:rPr>
        <w:t xml:space="preserve">) quality buyers, </w:t>
      </w:r>
      <w:r w:rsidRPr="00633DBD">
        <w:rPr>
          <w:color w:val="000000"/>
          <w:szCs w:val="24"/>
        </w:rPr>
        <w:cr/>
        <w:t xml:space="preserve">ii) service buyers, and </w:t>
      </w:r>
      <w:r w:rsidRPr="00633DBD">
        <w:rPr>
          <w:color w:val="000000"/>
          <w:szCs w:val="24"/>
        </w:rPr>
        <w:cr/>
      </w:r>
      <w:r w:rsidRPr="00633DBD">
        <w:rPr>
          <w:color w:val="000000"/>
          <w:szCs w:val="24"/>
        </w:rPr>
        <w:lastRenderedPageBreak/>
        <w:t xml:space="preserve">iii) economy buyers. </w:t>
      </w:r>
      <w:r w:rsidRPr="00633DBD">
        <w:rPr>
          <w:color w:val="000000"/>
          <w:szCs w:val="24"/>
        </w:rPr>
        <w:cr/>
        <w:t>A quality buyer is more concerned by the product image and not the cost</w:t>
      </w:r>
      <w:r w:rsidR="00B63365" w:rsidRPr="00633DBD">
        <w:rPr>
          <w:color w:val="000000"/>
          <w:szCs w:val="24"/>
        </w:rPr>
        <w:t xml:space="preserve"> whereas, a</w:t>
      </w:r>
      <w:r w:rsidRPr="00633DBD">
        <w:rPr>
          <w:color w:val="000000"/>
          <w:szCs w:val="24"/>
        </w:rPr>
        <w:t xml:space="preserve"> service buyer would choose a product that provides a good service. In other words, they look for the best value for their money and accordingly want a service that matches the product. Lastly an economy buyer would like to keep the costs down. </w:t>
      </w:r>
      <w:r w:rsidRPr="00633DBD">
        <w:rPr>
          <w:color w:val="000000"/>
          <w:szCs w:val="24"/>
        </w:rPr>
        <w:cr/>
        <w:t xml:space="preserve">Besides the benefits sought by the </w:t>
      </w:r>
      <w:r w:rsidR="00F041CA" w:rsidRPr="00633DBD">
        <w:rPr>
          <w:color w:val="000000"/>
          <w:szCs w:val="24"/>
        </w:rPr>
        <w:t>customers</w:t>
      </w:r>
      <w:r w:rsidRPr="00633DBD">
        <w:rPr>
          <w:color w:val="000000"/>
          <w:szCs w:val="24"/>
        </w:rPr>
        <w:t xml:space="preserve"> certain other associated characteristics also help in devising the marketing strategies. These </w:t>
      </w:r>
      <w:r w:rsidR="00F041CA" w:rsidRPr="00633DBD">
        <w:rPr>
          <w:color w:val="000000"/>
          <w:szCs w:val="24"/>
        </w:rPr>
        <w:t>include:</w:t>
      </w:r>
      <w:r w:rsidRPr="00633DBD">
        <w:rPr>
          <w:color w:val="000000"/>
          <w:szCs w:val="24"/>
        </w:rPr>
        <w:t xml:space="preserve"> </w:t>
      </w:r>
      <w:r w:rsidRPr="00633DBD">
        <w:rPr>
          <w:color w:val="000000"/>
          <w:szCs w:val="24"/>
        </w:rPr>
        <w:cr/>
        <w:t xml:space="preserve">1) User </w:t>
      </w:r>
      <w:r w:rsidR="00F041CA" w:rsidRPr="00633DBD">
        <w:rPr>
          <w:color w:val="000000"/>
          <w:szCs w:val="24"/>
        </w:rPr>
        <w:t>Status:</w:t>
      </w:r>
      <w:r w:rsidRPr="00633DBD">
        <w:rPr>
          <w:color w:val="000000"/>
          <w:szCs w:val="24"/>
        </w:rPr>
        <w:t xml:space="preserve"> Customers may be segmented as Fist time or repeat customers, ex- customers or potential customers etc. on the basis of user status. </w:t>
      </w:r>
      <w:r w:rsidRPr="00633DBD">
        <w:rPr>
          <w:color w:val="000000"/>
          <w:szCs w:val="24"/>
        </w:rPr>
        <w:cr/>
        <w:t xml:space="preserve">2) Usage </w:t>
      </w:r>
      <w:r w:rsidR="00F041CA" w:rsidRPr="00633DBD">
        <w:rPr>
          <w:color w:val="000000"/>
          <w:szCs w:val="24"/>
        </w:rPr>
        <w:t>Rate:</w:t>
      </w:r>
      <w:r w:rsidRPr="00633DBD">
        <w:rPr>
          <w:color w:val="000000"/>
          <w:szCs w:val="24"/>
        </w:rPr>
        <w:t xml:space="preserve"> Th</w:t>
      </w:r>
      <w:r w:rsidR="00F041CA" w:rsidRPr="00633DBD">
        <w:rPr>
          <w:color w:val="000000"/>
          <w:szCs w:val="24"/>
        </w:rPr>
        <w:t>is is the segmentation on the frequency or degree to which a customer’s uses a product or service</w:t>
      </w:r>
      <w:r w:rsidRPr="00633DBD">
        <w:rPr>
          <w:color w:val="000000"/>
          <w:szCs w:val="24"/>
        </w:rPr>
        <w:t>. For example, Airlines and hotels classify their clients as Frequent Travelers or less frequent traveler’s or one</w:t>
      </w:r>
      <w:r w:rsidR="0006516D" w:rsidRPr="00633DBD">
        <w:rPr>
          <w:color w:val="000000"/>
          <w:szCs w:val="24"/>
        </w:rPr>
        <w:t>-</w:t>
      </w:r>
      <w:r w:rsidRPr="00633DBD">
        <w:rPr>
          <w:color w:val="000000"/>
          <w:szCs w:val="24"/>
        </w:rPr>
        <w:t xml:space="preserve">time travelers. </w:t>
      </w:r>
    </w:p>
    <w:p w14:paraId="56A874A2" w14:textId="64F2BFC1" w:rsidR="00F70C87" w:rsidRPr="00633DBD" w:rsidRDefault="00D45425" w:rsidP="00633DBD">
      <w:pPr>
        <w:spacing w:line="480" w:lineRule="auto"/>
        <w:jc w:val="both"/>
        <w:rPr>
          <w:color w:val="000000"/>
          <w:szCs w:val="24"/>
        </w:rPr>
      </w:pPr>
      <w:r w:rsidRPr="00633DBD">
        <w:rPr>
          <w:color w:val="000000"/>
          <w:szCs w:val="24"/>
        </w:rPr>
        <w:t xml:space="preserve">3) Loyalty </w:t>
      </w:r>
      <w:r w:rsidR="00F041CA" w:rsidRPr="00633DBD">
        <w:rPr>
          <w:color w:val="000000"/>
          <w:szCs w:val="24"/>
        </w:rPr>
        <w:t>status:</w:t>
      </w:r>
      <w:r w:rsidRPr="00633DBD">
        <w:rPr>
          <w:color w:val="000000"/>
          <w:szCs w:val="24"/>
        </w:rPr>
        <w:t xml:space="preserve"> This describes the </w:t>
      </w:r>
      <w:r w:rsidR="00F041CA" w:rsidRPr="00633DBD">
        <w:rPr>
          <w:color w:val="000000"/>
          <w:szCs w:val="24"/>
        </w:rPr>
        <w:t>tourists’</w:t>
      </w:r>
      <w:r w:rsidRPr="00633DBD">
        <w:rPr>
          <w:color w:val="000000"/>
          <w:szCs w:val="24"/>
        </w:rPr>
        <w:t xml:space="preserve"> preference for a particular product or service in spite of allurements to shift to other products. A</w:t>
      </w:r>
      <w:r w:rsidR="0006516D" w:rsidRPr="00633DBD">
        <w:rPr>
          <w:color w:val="000000"/>
          <w:szCs w:val="24"/>
        </w:rPr>
        <w:t>n</w:t>
      </w:r>
      <w:r w:rsidRPr="00633DBD">
        <w:rPr>
          <w:color w:val="000000"/>
          <w:szCs w:val="24"/>
        </w:rPr>
        <w:t xml:space="preserve"> organization should study the </w:t>
      </w:r>
      <w:r w:rsidRPr="00633DBD">
        <w:rPr>
          <w:color w:val="000000"/>
          <w:szCs w:val="24"/>
        </w:rPr>
        <w:cr/>
        <w:t xml:space="preserve">characteristics of its own hard-core </w:t>
      </w:r>
      <w:proofErr w:type="spellStart"/>
      <w:r w:rsidRPr="00633DBD">
        <w:rPr>
          <w:color w:val="000000"/>
          <w:szCs w:val="24"/>
        </w:rPr>
        <w:t>loyals</w:t>
      </w:r>
      <w:proofErr w:type="spellEnd"/>
      <w:r w:rsidRPr="00633DBD">
        <w:rPr>
          <w:color w:val="000000"/>
          <w:szCs w:val="24"/>
        </w:rPr>
        <w:t xml:space="preserve"> and devise marketing strategies to maintain their loyalty. For example, some airlines have Frequent Traveler Programmers in which they offer benefits like excess baggage allowance, priority in confirmation of seats or special waiting lounge for their frequent </w:t>
      </w:r>
      <w:r w:rsidR="00F041CA" w:rsidRPr="00633DBD">
        <w:rPr>
          <w:color w:val="000000"/>
          <w:szCs w:val="24"/>
        </w:rPr>
        <w:t>travelers’</w:t>
      </w:r>
      <w:r w:rsidRPr="00633DBD">
        <w:rPr>
          <w:color w:val="000000"/>
          <w:szCs w:val="24"/>
        </w:rPr>
        <w:t xml:space="preserve"> clients. An organization should </w:t>
      </w:r>
      <w:r w:rsidR="00F041CA" w:rsidRPr="00633DBD">
        <w:rPr>
          <w:color w:val="000000"/>
          <w:szCs w:val="24"/>
        </w:rPr>
        <w:t xml:space="preserve">also </w:t>
      </w:r>
      <w:r w:rsidRPr="00633DBD">
        <w:rPr>
          <w:color w:val="000000"/>
          <w:szCs w:val="24"/>
        </w:rPr>
        <w:t xml:space="preserve">aim to study customers who are shifting away from its brand as it will give the organization and marketers valuable insights into its product and marketing weaknesses. However, the effort should always be to treat every customer as special and make him or her feel special in order to </w:t>
      </w:r>
      <w:r w:rsidR="00F041CA" w:rsidRPr="00633DBD">
        <w:rPr>
          <w:color w:val="000000"/>
          <w:szCs w:val="24"/>
        </w:rPr>
        <w:t>bring about</w:t>
      </w:r>
      <w:r w:rsidRPr="00633DBD">
        <w:rPr>
          <w:color w:val="000000"/>
          <w:szCs w:val="24"/>
        </w:rPr>
        <w:t xml:space="preserve"> loyalties for your product.</w:t>
      </w:r>
    </w:p>
    <w:p w14:paraId="178F4D29" w14:textId="62A23EE0" w:rsidR="00F70C87" w:rsidRPr="00633DBD" w:rsidRDefault="00D45425" w:rsidP="00633DBD">
      <w:pPr>
        <w:spacing w:line="480" w:lineRule="auto"/>
        <w:jc w:val="both"/>
        <w:rPr>
          <w:color w:val="000000"/>
          <w:szCs w:val="24"/>
        </w:rPr>
      </w:pPr>
      <w:r w:rsidRPr="00633DBD">
        <w:rPr>
          <w:color w:val="000000"/>
          <w:szCs w:val="24"/>
        </w:rPr>
        <w:t xml:space="preserve">4) Buyer-Readiness </w:t>
      </w:r>
      <w:r w:rsidR="00F041CA" w:rsidRPr="00633DBD">
        <w:rPr>
          <w:color w:val="000000"/>
          <w:szCs w:val="24"/>
        </w:rPr>
        <w:t>Stage:</w:t>
      </w:r>
      <w:r w:rsidRPr="00633DBD">
        <w:rPr>
          <w:color w:val="000000"/>
          <w:szCs w:val="24"/>
        </w:rPr>
        <w:t xml:space="preserve"> At any given time, people are in different stages of readiness to buy a product. Smart marketeers always know when to launch their </w:t>
      </w:r>
      <w:proofErr w:type="spellStart"/>
      <w:r w:rsidRPr="00633DBD">
        <w:rPr>
          <w:color w:val="000000"/>
          <w:szCs w:val="24"/>
        </w:rPr>
        <w:t>product</w:t>
      </w:r>
      <w:r w:rsidR="001066A2" w:rsidRPr="00633DBD">
        <w:rPr>
          <w:color w:val="000000"/>
          <w:szCs w:val="24"/>
        </w:rPr>
        <w:t>.</w:t>
      </w:r>
      <w:r w:rsidRPr="00633DBD">
        <w:rPr>
          <w:color w:val="000000"/>
          <w:szCs w:val="24"/>
        </w:rPr>
        <w:t>According</w:t>
      </w:r>
      <w:proofErr w:type="spellEnd"/>
      <w:r w:rsidRPr="00633DBD">
        <w:rPr>
          <w:color w:val="000000"/>
          <w:szCs w:val="24"/>
        </w:rPr>
        <w:t xml:space="preserve"> to Kotler among </w:t>
      </w:r>
      <w:r w:rsidRPr="00633DBD">
        <w:rPr>
          <w:color w:val="000000"/>
          <w:szCs w:val="24"/>
        </w:rPr>
        <w:lastRenderedPageBreak/>
        <w:t xml:space="preserve">the potential buyers some are: unaware of the product, aware, informed, interested, desirous, or intending to buy. </w:t>
      </w:r>
      <w:r w:rsidRPr="00633DBD">
        <w:rPr>
          <w:color w:val="000000"/>
          <w:szCs w:val="24"/>
        </w:rPr>
        <w:cr/>
        <w:t xml:space="preserve">This distribution of prospective customers into stages of readiness helps in designing the marketing </w:t>
      </w:r>
      <w:proofErr w:type="spellStart"/>
      <w:r w:rsidRPr="00633DBD">
        <w:rPr>
          <w:color w:val="000000"/>
          <w:szCs w:val="24"/>
        </w:rPr>
        <w:t>programme</w:t>
      </w:r>
      <w:proofErr w:type="spellEnd"/>
      <w:r w:rsidRPr="00633DBD">
        <w:rPr>
          <w:color w:val="000000"/>
          <w:szCs w:val="24"/>
        </w:rPr>
        <w:t xml:space="preserve">. </w:t>
      </w:r>
      <w:r w:rsidRPr="00633DBD">
        <w:rPr>
          <w:color w:val="000000"/>
          <w:szCs w:val="24"/>
        </w:rPr>
        <w:cr/>
        <w:t>5) Attitude: Customers in a market can be classified by their degree of enthusiasm for the product. They may be enthusiastic, positive, indifferent, negative or hostile. If a company can correlate attitudes with demographic descriptions, then it can increase its efficiency in locating the best prospects. For example</w:t>
      </w:r>
      <w:r w:rsidR="0006516D" w:rsidRPr="00633DBD">
        <w:rPr>
          <w:color w:val="000000"/>
          <w:szCs w:val="24"/>
        </w:rPr>
        <w:t>,</w:t>
      </w:r>
      <w:r w:rsidRPr="00633DBD">
        <w:rPr>
          <w:color w:val="000000"/>
          <w:szCs w:val="24"/>
        </w:rPr>
        <w:t xml:space="preserve"> all tour operators and travel agents will find it much easier to sell Kenyan tours to those who have an enthusiastic or positive attitude towards Kenya </w:t>
      </w:r>
    </w:p>
    <w:p w14:paraId="6F8FDD5B" w14:textId="5F8F6B7E" w:rsidR="00F70C87" w:rsidRPr="00633DBD" w:rsidRDefault="00D45425" w:rsidP="00633DBD">
      <w:pPr>
        <w:spacing w:line="480" w:lineRule="auto"/>
        <w:jc w:val="both"/>
        <w:rPr>
          <w:b/>
          <w:bCs/>
          <w:color w:val="000000"/>
          <w:szCs w:val="24"/>
          <w:u w:val="single"/>
        </w:rPr>
      </w:pPr>
      <w:r w:rsidRPr="00633DBD">
        <w:rPr>
          <w:b/>
          <w:bCs/>
          <w:color w:val="000000"/>
          <w:szCs w:val="24"/>
          <w:u w:val="single"/>
        </w:rPr>
        <w:t>2.2.</w:t>
      </w:r>
      <w:r w:rsidR="003945AD" w:rsidRPr="00633DBD">
        <w:rPr>
          <w:b/>
          <w:bCs/>
          <w:color w:val="000000"/>
          <w:szCs w:val="24"/>
          <w:u w:val="single"/>
        </w:rPr>
        <w:t>1.</w:t>
      </w:r>
      <w:r w:rsidRPr="00633DBD">
        <w:rPr>
          <w:b/>
          <w:bCs/>
          <w:color w:val="000000"/>
          <w:szCs w:val="24"/>
          <w:u w:val="single"/>
        </w:rPr>
        <w:t xml:space="preserve">5 Price Segmentation </w:t>
      </w:r>
    </w:p>
    <w:p w14:paraId="6AF470A9" w14:textId="7CD817F7" w:rsidR="00DE034C" w:rsidRDefault="00D45425" w:rsidP="00633DBD">
      <w:pPr>
        <w:spacing w:line="480" w:lineRule="auto"/>
        <w:jc w:val="both"/>
        <w:rPr>
          <w:color w:val="000000"/>
          <w:szCs w:val="24"/>
        </w:rPr>
      </w:pPr>
      <w:r w:rsidRPr="00633DBD">
        <w:rPr>
          <w:color w:val="000000"/>
          <w:szCs w:val="24"/>
        </w:rPr>
        <w:t>Price ranges often come handy in segmenting the markets. For example</w:t>
      </w:r>
      <w:r w:rsidR="0006516D" w:rsidRPr="00633DBD">
        <w:rPr>
          <w:color w:val="000000"/>
          <w:szCs w:val="24"/>
        </w:rPr>
        <w:t>,</w:t>
      </w:r>
      <w:r w:rsidRPr="00633DBD">
        <w:rPr>
          <w:color w:val="000000"/>
          <w:szCs w:val="24"/>
        </w:rPr>
        <w:t xml:space="preserve"> there are: those who are high spenders and are prepared to pay high prices. They are those who rather spend a low price, and example of such are budget travelers who rather spend moderately or low on travel </w:t>
      </w:r>
      <w:r w:rsidRPr="00633DBD">
        <w:rPr>
          <w:color w:val="000000"/>
          <w:szCs w:val="24"/>
        </w:rPr>
        <w:cr/>
        <w:t>According to Middleton</w:t>
      </w:r>
      <w:r w:rsidR="001066A2" w:rsidRPr="00633DBD">
        <w:rPr>
          <w:color w:val="000000"/>
          <w:szCs w:val="24"/>
        </w:rPr>
        <w:t xml:space="preserve">, </w:t>
      </w:r>
      <w:r w:rsidRPr="00633DBD">
        <w:rPr>
          <w:color w:val="000000"/>
          <w:szCs w:val="24"/>
        </w:rPr>
        <w:t xml:space="preserve">when deciding to market new products, or enter a market for the first time, producers have to make a fundamental strategic choice as to where on the prevailing price spectrum they should aim their marketing effort. It is this choice that largely determines which segments they will be dealing with, and has immediate implications for the nature of the products to be provided and the form of any promotion and distribution. Price ranges communicate to the consumers the quality expectations of a product along with the </w:t>
      </w:r>
      <w:r w:rsidR="001066A2" w:rsidRPr="00633DBD">
        <w:rPr>
          <w:color w:val="000000"/>
          <w:szCs w:val="24"/>
        </w:rPr>
        <w:t>producer’s</w:t>
      </w:r>
      <w:r w:rsidRPr="00633DBD">
        <w:rPr>
          <w:color w:val="000000"/>
          <w:szCs w:val="24"/>
        </w:rPr>
        <w:t xml:space="preserve"> image.</w:t>
      </w:r>
    </w:p>
    <w:p w14:paraId="091C4FE0" w14:textId="67A2ED3A" w:rsidR="00490B3F" w:rsidRDefault="00490B3F" w:rsidP="00490B3F">
      <w:pPr>
        <w:pStyle w:val="Heading2"/>
        <w:ind w:left="0"/>
      </w:pPr>
      <w:bookmarkStart w:id="27" w:name="_Toc108030858"/>
      <w:r>
        <w:t>2.1.2 BENEFITS OF MARKET SGMENTATION</w:t>
      </w:r>
      <w:bookmarkEnd w:id="27"/>
    </w:p>
    <w:p w14:paraId="21E8BA0F" w14:textId="517A1D4D" w:rsidR="00490B3F" w:rsidRPr="00490B3F" w:rsidRDefault="004610F3" w:rsidP="00490B3F">
      <w:pPr>
        <w:rPr>
          <w:szCs w:val="24"/>
        </w:rPr>
      </w:pPr>
      <w:r>
        <w:rPr>
          <w:szCs w:val="24"/>
        </w:rPr>
        <w:t>Market segmentation</w:t>
      </w:r>
      <w:r w:rsidR="00490B3F" w:rsidRPr="00490B3F">
        <w:rPr>
          <w:szCs w:val="24"/>
        </w:rPr>
        <w:t xml:space="preserve"> has become </w:t>
      </w:r>
      <w:r>
        <w:rPr>
          <w:szCs w:val="24"/>
        </w:rPr>
        <w:t>key</w:t>
      </w:r>
      <w:r w:rsidR="00490B3F" w:rsidRPr="00490B3F">
        <w:rPr>
          <w:szCs w:val="24"/>
        </w:rPr>
        <w:t xml:space="preserve"> to the success of a company and a critical part of business strategy</w:t>
      </w:r>
      <w:r>
        <w:rPr>
          <w:szCs w:val="24"/>
        </w:rPr>
        <w:t xml:space="preserve">, allowing for </w:t>
      </w:r>
      <w:r w:rsidR="00490B3F" w:rsidRPr="00490B3F">
        <w:rPr>
          <w:szCs w:val="24"/>
        </w:rPr>
        <w:t xml:space="preserve">benefit many </w:t>
      </w:r>
      <w:r>
        <w:rPr>
          <w:szCs w:val="24"/>
        </w:rPr>
        <w:t>benefits to companies and organizations</w:t>
      </w:r>
      <w:r w:rsidR="00490B3F" w:rsidRPr="00490B3F">
        <w:rPr>
          <w:szCs w:val="24"/>
        </w:rPr>
        <w:t xml:space="preserve">. These benefits include (Simkin, 2008, pp. 45): </w:t>
      </w:r>
    </w:p>
    <w:p w14:paraId="371F7C8E" w14:textId="6A5D11D4" w:rsidR="00490B3F" w:rsidRPr="004610F3" w:rsidRDefault="00490B3F" w:rsidP="009E3A15">
      <w:pPr>
        <w:pStyle w:val="ListParagraph"/>
        <w:numPr>
          <w:ilvl w:val="0"/>
          <w:numId w:val="21"/>
        </w:numPr>
        <w:spacing w:line="360" w:lineRule="auto"/>
        <w:rPr>
          <w:szCs w:val="24"/>
        </w:rPr>
      </w:pPr>
      <w:r w:rsidRPr="004610F3">
        <w:rPr>
          <w:szCs w:val="24"/>
        </w:rPr>
        <w:lastRenderedPageBreak/>
        <w:t>focusing on customers’ needs, expectations, aspirations, and share of the wallet</w:t>
      </w:r>
      <w:r w:rsidR="00E4010C">
        <w:rPr>
          <w:szCs w:val="24"/>
        </w:rPr>
        <w:t>.</w:t>
      </w:r>
    </w:p>
    <w:p w14:paraId="6308968E" w14:textId="5065BEFF" w:rsidR="00490B3F" w:rsidRPr="004610F3" w:rsidRDefault="00490B3F" w:rsidP="009E3A15">
      <w:pPr>
        <w:pStyle w:val="ListParagraph"/>
        <w:numPr>
          <w:ilvl w:val="0"/>
          <w:numId w:val="21"/>
        </w:numPr>
        <w:spacing w:line="360" w:lineRule="auto"/>
        <w:rPr>
          <w:szCs w:val="24"/>
        </w:rPr>
      </w:pPr>
      <w:r w:rsidRPr="004610F3">
        <w:rPr>
          <w:szCs w:val="24"/>
        </w:rPr>
        <w:t>building relationships with the most attractive customers</w:t>
      </w:r>
      <w:r w:rsidR="00E4010C">
        <w:rPr>
          <w:szCs w:val="24"/>
        </w:rPr>
        <w:t>.</w:t>
      </w:r>
    </w:p>
    <w:p w14:paraId="5B84B0CF" w14:textId="7D982238" w:rsidR="00490B3F" w:rsidRPr="004610F3" w:rsidRDefault="00490B3F" w:rsidP="009E3A15">
      <w:pPr>
        <w:pStyle w:val="ListParagraph"/>
        <w:numPr>
          <w:ilvl w:val="0"/>
          <w:numId w:val="21"/>
        </w:numPr>
        <w:spacing w:line="360" w:lineRule="auto"/>
        <w:rPr>
          <w:szCs w:val="24"/>
        </w:rPr>
      </w:pPr>
      <w:r w:rsidRPr="004610F3">
        <w:rPr>
          <w:szCs w:val="24"/>
        </w:rPr>
        <w:t>creating barriers for competitors</w:t>
      </w:r>
      <w:r w:rsidR="00E4010C">
        <w:rPr>
          <w:szCs w:val="24"/>
        </w:rPr>
        <w:t>.</w:t>
      </w:r>
    </w:p>
    <w:p w14:paraId="0C7FCC45" w14:textId="6927C27E" w:rsidR="00490B3F" w:rsidRPr="004610F3" w:rsidRDefault="00490B3F" w:rsidP="009E3A15">
      <w:pPr>
        <w:pStyle w:val="ListParagraph"/>
        <w:numPr>
          <w:ilvl w:val="0"/>
          <w:numId w:val="21"/>
        </w:numPr>
        <w:spacing w:line="360" w:lineRule="auto"/>
        <w:rPr>
          <w:szCs w:val="24"/>
        </w:rPr>
      </w:pPr>
      <w:r w:rsidRPr="004610F3">
        <w:rPr>
          <w:szCs w:val="24"/>
        </w:rPr>
        <w:t>delivering focused product and service propositions</w:t>
      </w:r>
      <w:r w:rsidR="00E4010C">
        <w:rPr>
          <w:szCs w:val="24"/>
        </w:rPr>
        <w:t>.</w:t>
      </w:r>
    </w:p>
    <w:p w14:paraId="1DCC2918" w14:textId="1FF88525" w:rsidR="00490B3F" w:rsidRPr="004610F3" w:rsidRDefault="00490B3F" w:rsidP="009E3A15">
      <w:pPr>
        <w:pStyle w:val="ListParagraph"/>
        <w:numPr>
          <w:ilvl w:val="0"/>
          <w:numId w:val="21"/>
        </w:numPr>
        <w:spacing w:line="360" w:lineRule="auto"/>
        <w:rPr>
          <w:szCs w:val="24"/>
        </w:rPr>
      </w:pPr>
      <w:r w:rsidRPr="004610F3">
        <w:rPr>
          <w:szCs w:val="24"/>
        </w:rPr>
        <w:t>differentiated from rivals’ propositions</w:t>
      </w:r>
    </w:p>
    <w:p w14:paraId="3C512FC5" w14:textId="77777777" w:rsidR="00490B3F" w:rsidRPr="004610F3" w:rsidRDefault="00490B3F" w:rsidP="009E3A15">
      <w:pPr>
        <w:pStyle w:val="ListParagraph"/>
        <w:numPr>
          <w:ilvl w:val="0"/>
          <w:numId w:val="21"/>
        </w:numPr>
        <w:spacing w:line="360" w:lineRule="auto"/>
        <w:rPr>
          <w:szCs w:val="24"/>
        </w:rPr>
      </w:pPr>
      <w:r w:rsidRPr="004610F3">
        <w:rPr>
          <w:szCs w:val="24"/>
        </w:rPr>
        <w:t>increasing revenues and share of their wallet from targeted customers;</w:t>
      </w:r>
    </w:p>
    <w:p w14:paraId="11A27F4C" w14:textId="57B88D59" w:rsidR="00490B3F" w:rsidRPr="004610F3" w:rsidRDefault="00490B3F" w:rsidP="009E3A15">
      <w:pPr>
        <w:pStyle w:val="ListParagraph"/>
        <w:numPr>
          <w:ilvl w:val="0"/>
          <w:numId w:val="21"/>
        </w:numPr>
        <w:spacing w:line="360" w:lineRule="auto"/>
        <w:rPr>
          <w:szCs w:val="24"/>
        </w:rPr>
      </w:pPr>
      <w:r w:rsidRPr="004610F3">
        <w:rPr>
          <w:szCs w:val="24"/>
        </w:rPr>
        <w:t>determining whom not to chase for business</w:t>
      </w:r>
      <w:r w:rsidR="00E4010C">
        <w:rPr>
          <w:szCs w:val="24"/>
        </w:rPr>
        <w:t>.</w:t>
      </w:r>
    </w:p>
    <w:p w14:paraId="21FA3B36" w14:textId="0D772FB0" w:rsidR="00490B3F" w:rsidRPr="004610F3" w:rsidRDefault="00490B3F" w:rsidP="009E3A15">
      <w:pPr>
        <w:pStyle w:val="ListParagraph"/>
        <w:numPr>
          <w:ilvl w:val="0"/>
          <w:numId w:val="21"/>
        </w:numPr>
        <w:spacing w:line="360" w:lineRule="auto"/>
        <w:rPr>
          <w:szCs w:val="24"/>
        </w:rPr>
      </w:pPr>
      <w:r w:rsidRPr="004610F3">
        <w:rPr>
          <w:szCs w:val="24"/>
        </w:rPr>
        <w:t>prioritizing resource allocation and marketing spent on the most worthwhile opportunities</w:t>
      </w:r>
      <w:r w:rsidR="00E4010C">
        <w:rPr>
          <w:szCs w:val="24"/>
        </w:rPr>
        <w:t>.</w:t>
      </w:r>
    </w:p>
    <w:p w14:paraId="7F42B1F4" w14:textId="0897F3F4" w:rsidR="00490B3F" w:rsidRPr="004610F3" w:rsidRDefault="00490B3F" w:rsidP="009E3A15">
      <w:pPr>
        <w:pStyle w:val="ListParagraph"/>
        <w:numPr>
          <w:ilvl w:val="0"/>
          <w:numId w:val="21"/>
        </w:numPr>
        <w:spacing w:line="360" w:lineRule="auto"/>
        <w:rPr>
          <w:szCs w:val="24"/>
        </w:rPr>
      </w:pPr>
      <w:r w:rsidRPr="004610F3">
        <w:rPr>
          <w:szCs w:val="24"/>
        </w:rPr>
        <w:t>establishing commitment and single-mindedness within the organization – one vision, one voice, harmonized messages.</w:t>
      </w:r>
    </w:p>
    <w:p w14:paraId="31A51286" w14:textId="7C9E0A97" w:rsidR="00E4010C" w:rsidRPr="00152EF8" w:rsidRDefault="003945AD" w:rsidP="009E3A15">
      <w:pPr>
        <w:pStyle w:val="Heading3"/>
        <w:spacing w:line="360" w:lineRule="auto"/>
        <w:ind w:left="0"/>
        <w:jc w:val="both"/>
        <w:rPr>
          <w:rFonts w:cs="Times New Roman"/>
          <w:color w:val="FF0000"/>
        </w:rPr>
      </w:pPr>
      <w:bookmarkStart w:id="28" w:name="_Toc108030859"/>
      <w:r w:rsidRPr="00633DBD">
        <w:rPr>
          <w:rFonts w:cs="Times New Roman"/>
        </w:rPr>
        <w:t>2.1.</w:t>
      </w:r>
      <w:r w:rsidR="001804DD">
        <w:rPr>
          <w:rFonts w:cs="Times New Roman"/>
        </w:rPr>
        <w:t xml:space="preserve">3 </w:t>
      </w:r>
      <w:r w:rsidRPr="00633DBD">
        <w:rPr>
          <w:rFonts w:cs="Times New Roman"/>
        </w:rPr>
        <w:t>CHALLENGES OF MARKET SEGMENTATION</w:t>
      </w:r>
      <w:r w:rsidR="00152EF8">
        <w:rPr>
          <w:rFonts w:cs="Times New Roman"/>
        </w:rPr>
        <w:t xml:space="preserve"> </w:t>
      </w:r>
      <w:r w:rsidR="00152EF8">
        <w:rPr>
          <w:rFonts w:cs="Times New Roman"/>
          <w:color w:val="FF0000"/>
        </w:rPr>
        <w:t xml:space="preserve">write the </w:t>
      </w:r>
      <w:proofErr w:type="spellStart"/>
      <w:r w:rsidR="00152EF8">
        <w:rPr>
          <w:rFonts w:cs="Times New Roman"/>
          <w:color w:val="FF0000"/>
        </w:rPr>
        <w:t>refernces</w:t>
      </w:r>
      <w:proofErr w:type="spellEnd"/>
      <w:r w:rsidR="00152EF8">
        <w:rPr>
          <w:rFonts w:cs="Times New Roman"/>
          <w:color w:val="FF0000"/>
        </w:rPr>
        <w:t>)</w:t>
      </w:r>
      <w:bookmarkEnd w:id="28"/>
    </w:p>
    <w:p w14:paraId="38D32C44" w14:textId="7586061A" w:rsidR="00DE034C" w:rsidRPr="00E4010C" w:rsidRDefault="003945AD" w:rsidP="009E3A15">
      <w:pPr>
        <w:spacing w:line="360" w:lineRule="auto"/>
        <w:rPr>
          <w:szCs w:val="24"/>
        </w:rPr>
      </w:pPr>
      <w:r w:rsidRPr="00E4010C">
        <w:rPr>
          <w:szCs w:val="24"/>
        </w:rPr>
        <w:t xml:space="preserve">Despite market segmentation </w:t>
      </w:r>
      <w:r w:rsidR="00CE1B6D" w:rsidRPr="00E4010C">
        <w:rPr>
          <w:szCs w:val="24"/>
        </w:rPr>
        <w:t>being incredibly useful, various challenges can arise during</w:t>
      </w:r>
      <w:r w:rsidR="00DE034C" w:rsidRPr="00E4010C">
        <w:rPr>
          <w:szCs w:val="24"/>
        </w:rPr>
        <w:t xml:space="preserve"> </w:t>
      </w:r>
      <w:r w:rsidR="00CE1B6D" w:rsidRPr="00E4010C">
        <w:rPr>
          <w:szCs w:val="24"/>
        </w:rPr>
        <w:t xml:space="preserve">conducting and implementing the process, such challenges may include </w:t>
      </w:r>
    </w:p>
    <w:p w14:paraId="2CABEF6C" w14:textId="09D4357F" w:rsidR="00DE034C" w:rsidRPr="009E3A15" w:rsidRDefault="00CE1B6D" w:rsidP="009E3A15">
      <w:pPr>
        <w:pStyle w:val="ListParagraph"/>
        <w:numPr>
          <w:ilvl w:val="0"/>
          <w:numId w:val="34"/>
        </w:numPr>
        <w:spacing w:line="360" w:lineRule="auto"/>
        <w:jc w:val="both"/>
        <w:rPr>
          <w:szCs w:val="24"/>
        </w:rPr>
      </w:pPr>
      <w:r w:rsidRPr="009E3A15">
        <w:rPr>
          <w:szCs w:val="24"/>
        </w:rPr>
        <w:t xml:space="preserve">Cost factor – segmentation can be seen as an investment. Splitting your market into groups </w:t>
      </w:r>
      <w:r w:rsidR="00065B1A" w:rsidRPr="009E3A15">
        <w:rPr>
          <w:szCs w:val="24"/>
        </w:rPr>
        <w:t xml:space="preserve">requires organizations to have various marketing campaigns for various segments and, in different ways and mediums which can be very costly. Hence organizations can see it as an investment and if done correctly revenue generated from targeting </w:t>
      </w:r>
      <w:r w:rsidR="00786C00" w:rsidRPr="009E3A15">
        <w:rPr>
          <w:szCs w:val="24"/>
        </w:rPr>
        <w:t>the segments that will yield the best benefits will</w:t>
      </w:r>
      <w:r w:rsidR="00065B1A" w:rsidRPr="009E3A15">
        <w:rPr>
          <w:szCs w:val="24"/>
        </w:rPr>
        <w:t xml:space="preserve"> </w:t>
      </w:r>
      <w:r w:rsidR="00786C00" w:rsidRPr="009E3A15">
        <w:rPr>
          <w:szCs w:val="24"/>
        </w:rPr>
        <w:t xml:space="preserve">be able to compensate for the cost. However, this is not always the case as organizations do not always yield the best results leading to losses </w:t>
      </w:r>
    </w:p>
    <w:p w14:paraId="248C2CFE" w14:textId="27FF7A64" w:rsidR="003945AD" w:rsidRPr="009E3A15" w:rsidRDefault="00786C00" w:rsidP="009E3A15">
      <w:pPr>
        <w:pStyle w:val="ListParagraph"/>
        <w:numPr>
          <w:ilvl w:val="0"/>
          <w:numId w:val="34"/>
        </w:numPr>
        <w:spacing w:line="360" w:lineRule="auto"/>
        <w:jc w:val="both"/>
        <w:rPr>
          <w:szCs w:val="24"/>
        </w:rPr>
      </w:pPr>
      <w:r w:rsidRPr="009E3A15">
        <w:rPr>
          <w:szCs w:val="24"/>
        </w:rPr>
        <w:t>Understanding that people can be</w:t>
      </w:r>
      <w:r w:rsidR="0058012F" w:rsidRPr="009E3A15">
        <w:rPr>
          <w:szCs w:val="24"/>
        </w:rPr>
        <w:t xml:space="preserve">long to multiple segments </w:t>
      </w:r>
      <w:r w:rsidR="00DE034C" w:rsidRPr="009E3A15">
        <w:rPr>
          <w:szCs w:val="24"/>
        </w:rPr>
        <w:t>–</w:t>
      </w:r>
      <w:r w:rsidR="0058012F" w:rsidRPr="009E3A15">
        <w:rPr>
          <w:szCs w:val="24"/>
        </w:rPr>
        <w:t xml:space="preserve"> </w:t>
      </w:r>
      <w:r w:rsidR="00DE034C" w:rsidRPr="009E3A15">
        <w:rPr>
          <w:szCs w:val="24"/>
        </w:rPr>
        <w:t xml:space="preserve">Marketers should be able to understand that potential clients do not solely fall under one specific segment. They could fall under various segments </w:t>
      </w:r>
      <w:r w:rsidR="008B5A4F" w:rsidRPr="009E3A15">
        <w:rPr>
          <w:szCs w:val="24"/>
        </w:rPr>
        <w:t>depending on the situations and factors at hand as human beings in nature change their habits and desires depending on their environment, situation and mindset.</w:t>
      </w:r>
      <w:r w:rsidR="00210D3B" w:rsidRPr="009E3A15">
        <w:rPr>
          <w:szCs w:val="24"/>
        </w:rPr>
        <w:t xml:space="preserve"> Hence when approaching </w:t>
      </w:r>
      <w:r w:rsidR="0006516D" w:rsidRPr="009E3A15">
        <w:rPr>
          <w:szCs w:val="24"/>
        </w:rPr>
        <w:t>segmentation,</w:t>
      </w:r>
      <w:r w:rsidR="00210D3B" w:rsidRPr="009E3A15">
        <w:rPr>
          <w:szCs w:val="24"/>
        </w:rPr>
        <w:t xml:space="preserve"> it is better to consider various scenarios to ensure customers divers needs are represented.</w:t>
      </w:r>
    </w:p>
    <w:p w14:paraId="5F0913CC" w14:textId="6F15E9CD" w:rsidR="008B5A4F" w:rsidRPr="009E3A15" w:rsidRDefault="008B5A4F" w:rsidP="009E3A15">
      <w:pPr>
        <w:pStyle w:val="ListParagraph"/>
        <w:numPr>
          <w:ilvl w:val="0"/>
          <w:numId w:val="34"/>
        </w:numPr>
        <w:spacing w:line="360" w:lineRule="auto"/>
      </w:pPr>
      <w:r w:rsidRPr="009E3A15">
        <w:t>Keeping the segments precise-</w:t>
      </w:r>
      <w:r w:rsidR="006B6ED4" w:rsidRPr="009E3A15">
        <w:t xml:space="preserve"> segmentation only work where they are clearly defined and</w:t>
      </w:r>
      <w:r w:rsidR="009E3A15">
        <w:t xml:space="preserve"> </w:t>
      </w:r>
      <w:r w:rsidR="006B6ED4" w:rsidRPr="009E3A15">
        <w:t>are distinct from one another. If the segment it</w:t>
      </w:r>
      <w:r w:rsidR="009E3A15">
        <w:t>’</w:t>
      </w:r>
      <w:r w:rsidR="006B6ED4" w:rsidRPr="009E3A15">
        <w:t>s too broad and vague, it may not beneficial as you will have failed on precisely focusing on your target group</w:t>
      </w:r>
      <w:r w:rsidR="00AD071B" w:rsidRPr="009E3A15">
        <w:t xml:space="preserve">. To mitigate </w:t>
      </w:r>
      <w:r w:rsidR="00AD071B" w:rsidRPr="009E3A15">
        <w:lastRenderedPageBreak/>
        <w:t>th</w:t>
      </w:r>
      <w:r w:rsidR="0006516D" w:rsidRPr="009E3A15">
        <w:t xml:space="preserve">ese </w:t>
      </w:r>
      <w:r w:rsidR="00AD071B" w:rsidRPr="009E3A15">
        <w:t xml:space="preserve">markets should ensure segments are narrow and clearly defined while creating a detailed profiled on who exactly is their target clientele. </w:t>
      </w:r>
    </w:p>
    <w:p w14:paraId="741ACC2B" w14:textId="3ACC00BB" w:rsidR="00600A19" w:rsidRPr="009E3A15" w:rsidRDefault="006B6ED4" w:rsidP="009E3A15">
      <w:pPr>
        <w:pStyle w:val="ListParagraph"/>
        <w:numPr>
          <w:ilvl w:val="0"/>
          <w:numId w:val="34"/>
        </w:numPr>
        <w:spacing w:line="360" w:lineRule="auto"/>
      </w:pPr>
      <w:r w:rsidRPr="009E3A15">
        <w:t xml:space="preserve">Selecting the right segment to focus on- it is easy to </w:t>
      </w:r>
      <w:r w:rsidR="00AD071B" w:rsidRPr="009E3A15">
        <w:t xml:space="preserve">disproportionally target </w:t>
      </w:r>
      <w:r w:rsidR="00FF69BE" w:rsidRPr="009E3A15">
        <w:t xml:space="preserve">one segment, and overlook some potentially promising groups when segmenting. Focusing on one that might make up a big section of your market and overlook one that might actually be a better fit for your product or service. </w:t>
      </w:r>
      <w:r w:rsidR="00807FAC" w:rsidRPr="009E3A15">
        <w:t>Thus</w:t>
      </w:r>
      <w:r w:rsidR="0006516D" w:rsidRPr="009E3A15">
        <w:t>,</w:t>
      </w:r>
      <w:r w:rsidR="00807FAC" w:rsidRPr="009E3A15">
        <w:t xml:space="preserve"> it is important to take enough time in the segmentation phase or risk missing out on lucrative areas of growth</w:t>
      </w:r>
      <w:r w:rsidR="002F3EE2" w:rsidRPr="009E3A15">
        <w:t>.</w:t>
      </w:r>
      <w:r w:rsidR="00FF69BE" w:rsidRPr="009E3A15">
        <w:t xml:space="preserve"> </w:t>
      </w:r>
    </w:p>
    <w:p w14:paraId="45020B30" w14:textId="2BFC9D75" w:rsidR="00600A19" w:rsidRDefault="00600A19" w:rsidP="00600A19">
      <w:pPr>
        <w:pStyle w:val="Heading2"/>
      </w:pPr>
      <w:bookmarkStart w:id="29" w:name="_Toc108030860"/>
      <w:r w:rsidRPr="00600A19">
        <w:t>2.1.4 CONCEPTUAL FRAMEWORK</w:t>
      </w:r>
      <w:bookmarkEnd w:id="29"/>
    </w:p>
    <w:p w14:paraId="1DE1815F" w14:textId="110BF657" w:rsidR="00600A19" w:rsidRPr="00645164" w:rsidRDefault="00645164" w:rsidP="00645164">
      <w:pPr>
        <w:spacing w:line="480" w:lineRule="auto"/>
        <w:jc w:val="both"/>
        <w:rPr>
          <w:szCs w:val="24"/>
        </w:rPr>
      </w:pPr>
      <w:r>
        <w:rPr>
          <w:noProof/>
          <w:szCs w:val="24"/>
        </w:rPr>
        <mc:AlternateContent>
          <mc:Choice Requires="wps">
            <w:drawing>
              <wp:anchor distT="0" distB="0" distL="114300" distR="114300" simplePos="0" relativeHeight="251832320" behindDoc="0" locked="0" layoutInCell="1" allowOverlap="1" wp14:anchorId="12F62B6B" wp14:editId="6B029D82">
                <wp:simplePos x="0" y="0"/>
                <wp:positionH relativeFrom="column">
                  <wp:posOffset>4838700</wp:posOffset>
                </wp:positionH>
                <wp:positionV relativeFrom="paragraph">
                  <wp:posOffset>656590</wp:posOffset>
                </wp:positionV>
                <wp:extent cx="0" cy="2286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2A1FF" id="_x0000_t32" coordsize="21600,21600" o:spt="32" o:oned="t" path="m,l21600,21600e" filled="f">
                <v:path arrowok="t" fillok="f" o:connecttype="none"/>
                <o:lock v:ext="edit" shapetype="t"/>
              </v:shapetype>
              <v:shape id="Straight Arrow Connector 35" o:spid="_x0000_s1026" type="#_x0000_t32" style="position:absolute;margin-left:381pt;margin-top:51.7pt;width:0;height: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bF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JevOP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" strokecolor="black [3040]">
                <v:stroke endarrow="block"/>
              </v:shape>
            </w:pict>
          </mc:Fallback>
        </mc:AlternateContent>
      </w:r>
      <w:r>
        <w:rPr>
          <w:noProof/>
          <w:szCs w:val="24"/>
        </w:rPr>
        <mc:AlternateContent>
          <mc:Choice Requires="wps">
            <w:drawing>
              <wp:anchor distT="0" distB="0" distL="114300" distR="114300" simplePos="0" relativeHeight="251831296" behindDoc="0" locked="0" layoutInCell="1" allowOverlap="1" wp14:anchorId="4E3C5C3C" wp14:editId="5CB79F9A">
                <wp:simplePos x="0" y="0"/>
                <wp:positionH relativeFrom="column">
                  <wp:posOffset>381000</wp:posOffset>
                </wp:positionH>
                <wp:positionV relativeFrom="paragraph">
                  <wp:posOffset>656590</wp:posOffset>
                </wp:positionV>
                <wp:extent cx="44577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45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E70C0" id="Straight Connector 3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0pt,51.7pt" to="38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" strokecolor="black [3040]"/>
            </w:pict>
          </mc:Fallback>
        </mc:AlternateContent>
      </w:r>
      <w:r w:rsidR="00600A19" w:rsidRPr="00600A19">
        <w:rPr>
          <w:szCs w:val="24"/>
        </w:rPr>
        <w:t xml:space="preserve">Based on the literature review, the relationship between role market segmentation and customer satisfaction can be conceptualized as below </w:t>
      </w:r>
    </w:p>
    <w:p w14:paraId="03209B4D" w14:textId="7A496851" w:rsidR="0074188A" w:rsidRDefault="0074188A" w:rsidP="00600A19">
      <w:pPr>
        <w:spacing w:line="480" w:lineRule="auto"/>
        <w:jc w:val="both"/>
        <w:rPr>
          <w:szCs w:val="24"/>
        </w:rPr>
      </w:pPr>
    </w:p>
    <w:p w14:paraId="487561C8" w14:textId="76757196" w:rsidR="00A51D5A" w:rsidRDefault="00786501" w:rsidP="00600A19">
      <w:pPr>
        <w:spacing w:line="480" w:lineRule="auto"/>
        <w:jc w:val="both"/>
        <w:rPr>
          <w:szCs w:val="24"/>
        </w:rPr>
      </w:pPr>
      <w:r>
        <w:rPr>
          <w:noProof/>
          <w:szCs w:val="24"/>
        </w:rPr>
        <mc:AlternateContent>
          <mc:Choice Requires="wps">
            <w:drawing>
              <wp:anchor distT="0" distB="0" distL="114300" distR="114300" simplePos="0" relativeHeight="251814912" behindDoc="0" locked="0" layoutInCell="1" allowOverlap="1" wp14:anchorId="3D3BB43B" wp14:editId="1293915D">
                <wp:simplePos x="0" y="0"/>
                <wp:positionH relativeFrom="column">
                  <wp:posOffset>382772</wp:posOffset>
                </wp:positionH>
                <wp:positionV relativeFrom="paragraph">
                  <wp:posOffset>-648586</wp:posOffset>
                </wp:positionV>
                <wp:extent cx="0" cy="180753"/>
                <wp:effectExtent l="0" t="0" r="38100" b="10160"/>
                <wp:wrapNone/>
                <wp:docPr id="31" name="Straight Connector 31"/>
                <wp:cNvGraphicFramePr/>
                <a:graphic xmlns:a="http://schemas.openxmlformats.org/drawingml/2006/main">
                  <a:graphicData uri="http://schemas.microsoft.com/office/word/2010/wordprocessingShape">
                    <wps:wsp>
                      <wps:cNvCnPr/>
                      <wps:spPr>
                        <a:xfrm flipV="1">
                          <a:off x="0" y="0"/>
                          <a:ext cx="0" cy="180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76C69" id="Straight Connector 31"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30.15pt,-51.05pt" to="30.1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" strokecolor="black [3040]"/>
            </w:pict>
          </mc:Fallback>
        </mc:AlternateContent>
      </w:r>
      <w:r w:rsidR="000775FE">
        <w:rPr>
          <w:noProof/>
          <w:szCs w:val="24"/>
        </w:rPr>
        <mc:AlternateContent>
          <mc:Choice Requires="wps">
            <w:drawing>
              <wp:anchor distT="0" distB="0" distL="114300" distR="114300" simplePos="0" relativeHeight="251813888" behindDoc="0" locked="0" layoutInCell="1" allowOverlap="1" wp14:anchorId="170E31F9" wp14:editId="4DBC4C20">
                <wp:simplePos x="0" y="0"/>
                <wp:positionH relativeFrom="column">
                  <wp:posOffset>255181</wp:posOffset>
                </wp:positionH>
                <wp:positionV relativeFrom="paragraph">
                  <wp:posOffset>382713</wp:posOffset>
                </wp:positionV>
                <wp:extent cx="0" cy="382329"/>
                <wp:effectExtent l="76200" t="0" r="95250" b="55880"/>
                <wp:wrapNone/>
                <wp:docPr id="30" name="Straight Arrow Connector 30"/>
                <wp:cNvGraphicFramePr/>
                <a:graphic xmlns:a="http://schemas.openxmlformats.org/drawingml/2006/main">
                  <a:graphicData uri="http://schemas.microsoft.com/office/word/2010/wordprocessingShape">
                    <wps:wsp>
                      <wps:cNvCnPr/>
                      <wps:spPr>
                        <a:xfrm>
                          <a:off x="0" y="0"/>
                          <a:ext cx="0" cy="382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DA01A62" id="Straight Arrow Connector 30" o:spid="_x0000_s1026" type="#_x0000_t32" style="position:absolute;margin-left:20.1pt;margin-top:30.15pt;width:0;height:30.1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" strokecolor="black [3040]">
                <v:stroke endarrow="block"/>
              </v:shape>
            </w:pict>
          </mc:Fallback>
        </mc:AlternateContent>
      </w:r>
      <w:r w:rsidR="00F3060F">
        <w:rPr>
          <w:noProof/>
          <w:szCs w:val="24"/>
        </w:rPr>
        <mc:AlternateContent>
          <mc:Choice Requires="wps">
            <w:drawing>
              <wp:anchor distT="0" distB="0" distL="114300" distR="114300" simplePos="0" relativeHeight="251804672" behindDoc="0" locked="0" layoutInCell="1" allowOverlap="1" wp14:anchorId="2D977436" wp14:editId="00186E58">
                <wp:simplePos x="0" y="0"/>
                <wp:positionH relativeFrom="column">
                  <wp:posOffset>3934047</wp:posOffset>
                </wp:positionH>
                <wp:positionV relativeFrom="paragraph">
                  <wp:posOffset>-361508</wp:posOffset>
                </wp:positionV>
                <wp:extent cx="1807210" cy="744279"/>
                <wp:effectExtent l="0" t="0" r="21590" b="17780"/>
                <wp:wrapNone/>
                <wp:docPr id="20" name="Rectangle 20"/>
                <wp:cNvGraphicFramePr/>
                <a:graphic xmlns:a="http://schemas.openxmlformats.org/drawingml/2006/main">
                  <a:graphicData uri="http://schemas.microsoft.com/office/word/2010/wordprocessingShape">
                    <wps:wsp>
                      <wps:cNvSpPr/>
                      <wps:spPr>
                        <a:xfrm>
                          <a:off x="0" y="0"/>
                          <a:ext cx="1807210" cy="7442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785B0C" w14:textId="148DA651" w:rsidR="007E27FD" w:rsidRPr="00600A19" w:rsidRDefault="0021488D" w:rsidP="0021488D">
                            <w:pPr>
                              <w:spacing w:line="480" w:lineRule="auto"/>
                              <w:jc w:val="center"/>
                              <w:rPr>
                                <w:szCs w:val="24"/>
                                <w:highlight w:val="yellow"/>
                              </w:rPr>
                            </w:pPr>
                            <w:r>
                              <w:rPr>
                                <w:szCs w:val="24"/>
                              </w:rPr>
                              <w:t>DEPENDENT VARIABLES</w:t>
                            </w:r>
                          </w:p>
                          <w:p w14:paraId="09837D14" w14:textId="77777777" w:rsidR="007E27FD" w:rsidRDefault="007E27FD" w:rsidP="007E27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77436" id="Rectangle 20" o:spid="_x0000_s1026" style="position:absolute;left:0;text-align:left;margin-left:309.75pt;margin-top:-28.45pt;width:142.3pt;height:58.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" fillcolor="white [3201]" strokecolor="#f79646 [3209]" strokeweight="2pt">
                <v:textbox>
                  <w:txbxContent>
                    <w:p w14:paraId="15785B0C" w14:textId="148DA651" w:rsidR="007E27FD" w:rsidRPr="00600A19" w:rsidRDefault="0021488D" w:rsidP="0021488D">
                      <w:pPr>
                        <w:spacing w:line="480" w:lineRule="auto"/>
                        <w:jc w:val="center"/>
                        <w:rPr>
                          <w:szCs w:val="24"/>
                          <w:highlight w:val="yellow"/>
                        </w:rPr>
                      </w:pPr>
                      <w:r>
                        <w:rPr>
                          <w:szCs w:val="24"/>
                        </w:rPr>
                        <w:t>DEPENDENT VARIABLES</w:t>
                      </w:r>
                    </w:p>
                    <w:p w14:paraId="09837D14" w14:textId="77777777" w:rsidR="007E27FD" w:rsidRDefault="007E27FD" w:rsidP="007E27FD">
                      <w:pPr>
                        <w:jc w:val="center"/>
                      </w:pPr>
                    </w:p>
                  </w:txbxContent>
                </v:textbox>
              </v:rect>
            </w:pict>
          </mc:Fallback>
        </mc:AlternateContent>
      </w:r>
      <w:r w:rsidR="00F3060F">
        <w:rPr>
          <w:noProof/>
          <w:szCs w:val="24"/>
        </w:rPr>
        <mc:AlternateContent>
          <mc:Choice Requires="wps">
            <w:drawing>
              <wp:anchor distT="0" distB="0" distL="114300" distR="114300" simplePos="0" relativeHeight="251807744" behindDoc="0" locked="0" layoutInCell="1" allowOverlap="1" wp14:anchorId="50767682" wp14:editId="3FCE30E9">
                <wp:simplePos x="0" y="0"/>
                <wp:positionH relativeFrom="column">
                  <wp:posOffset>2020186</wp:posOffset>
                </wp:positionH>
                <wp:positionV relativeFrom="paragraph">
                  <wp:posOffset>-425302</wp:posOffset>
                </wp:positionV>
                <wp:extent cx="1605280" cy="775704"/>
                <wp:effectExtent l="0" t="0" r="13970" b="24765"/>
                <wp:wrapNone/>
                <wp:docPr id="24" name="Rectangle 24"/>
                <wp:cNvGraphicFramePr/>
                <a:graphic xmlns:a="http://schemas.openxmlformats.org/drawingml/2006/main">
                  <a:graphicData uri="http://schemas.microsoft.com/office/word/2010/wordprocessingShape">
                    <wps:wsp>
                      <wps:cNvSpPr/>
                      <wps:spPr>
                        <a:xfrm>
                          <a:off x="0" y="0"/>
                          <a:ext cx="1605280" cy="7757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AB4A9B" w14:textId="654FCC7B" w:rsidR="0021488D" w:rsidRPr="000775FE" w:rsidRDefault="0021488D" w:rsidP="0021488D">
                            <w:pPr>
                              <w:jc w:val="center"/>
                              <w:rPr>
                                <w:szCs w:val="24"/>
                              </w:rPr>
                            </w:pPr>
                            <w:r w:rsidRPr="000775FE">
                              <w:rPr>
                                <w:szCs w:val="24"/>
                              </w:rPr>
                              <w:t>INTERVENING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67682" id="Rectangle 24" o:spid="_x0000_s1027" style="position:absolute;left:0;text-align:left;margin-left:159.05pt;margin-top:-33.5pt;width:126.4pt;height:61.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" fillcolor="white [3201]" strokecolor="#f79646 [3209]" strokeweight="2pt">
                <v:textbox>
                  <w:txbxContent>
                    <w:p w14:paraId="59AB4A9B" w14:textId="654FCC7B" w:rsidR="0021488D" w:rsidRPr="000775FE" w:rsidRDefault="0021488D" w:rsidP="0021488D">
                      <w:pPr>
                        <w:jc w:val="center"/>
                        <w:rPr>
                          <w:szCs w:val="24"/>
                        </w:rPr>
                      </w:pPr>
                      <w:r w:rsidRPr="000775FE">
                        <w:rPr>
                          <w:szCs w:val="24"/>
                        </w:rPr>
                        <w:t>INTERVENING VARIABLES</w:t>
                      </w:r>
                    </w:p>
                  </w:txbxContent>
                </v:textbox>
              </v:rect>
            </w:pict>
          </mc:Fallback>
        </mc:AlternateContent>
      </w:r>
      <w:r w:rsidR="00F3060F">
        <w:rPr>
          <w:noProof/>
          <w:szCs w:val="24"/>
        </w:rPr>
        <mc:AlternateContent>
          <mc:Choice Requires="wps">
            <w:drawing>
              <wp:anchor distT="0" distB="0" distL="114300" distR="114300" simplePos="0" relativeHeight="251803648" behindDoc="0" locked="0" layoutInCell="1" allowOverlap="1" wp14:anchorId="3D3C4E5F" wp14:editId="03B4C9ED">
                <wp:simplePos x="0" y="0"/>
                <wp:positionH relativeFrom="margin">
                  <wp:posOffset>-308344</wp:posOffset>
                </wp:positionH>
                <wp:positionV relativeFrom="paragraph">
                  <wp:posOffset>-425303</wp:posOffset>
                </wp:positionV>
                <wp:extent cx="1881505" cy="744279"/>
                <wp:effectExtent l="0" t="0" r="23495" b="17780"/>
                <wp:wrapNone/>
                <wp:docPr id="4" name="Rectangle 4"/>
                <wp:cNvGraphicFramePr/>
                <a:graphic xmlns:a="http://schemas.openxmlformats.org/drawingml/2006/main">
                  <a:graphicData uri="http://schemas.microsoft.com/office/word/2010/wordprocessingShape">
                    <wps:wsp>
                      <wps:cNvSpPr/>
                      <wps:spPr>
                        <a:xfrm>
                          <a:off x="0" y="0"/>
                          <a:ext cx="1881505" cy="7442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2F24CC" w14:textId="57FD389C" w:rsidR="00A51D5A" w:rsidRDefault="00A51D5A" w:rsidP="00A51D5A">
                            <w:pPr>
                              <w:jc w:val="center"/>
                            </w:pPr>
                            <w:r w:rsidRPr="00600A19">
                              <w:rPr>
                                <w:szCs w:val="24"/>
                              </w:rPr>
                              <w:t xml:space="preserve">INDEPENDENT VARIABLE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C4E5F" id="Rectangle 4" o:spid="_x0000_s1028" style="position:absolute;left:0;text-align:left;margin-left:-24.3pt;margin-top:-33.5pt;width:148.15pt;height:58.6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" fillcolor="white [3201]" strokecolor="#f79646 [3209]" strokeweight="2pt">
                <v:textbox>
                  <w:txbxContent>
                    <w:p w14:paraId="352F24CC" w14:textId="57FD389C" w:rsidR="00A51D5A" w:rsidRDefault="00A51D5A" w:rsidP="00A51D5A">
                      <w:pPr>
                        <w:jc w:val="center"/>
                      </w:pPr>
                      <w:r w:rsidRPr="00600A19">
                        <w:rPr>
                          <w:szCs w:val="24"/>
                        </w:rPr>
                        <w:t xml:space="preserve">INDEPENDENT VARIABLE                                                 </w:t>
                      </w:r>
                    </w:p>
                  </w:txbxContent>
                </v:textbox>
                <w10:wrap anchorx="margin"/>
              </v:rect>
            </w:pict>
          </mc:Fallback>
        </mc:AlternateContent>
      </w:r>
      <w:r w:rsidR="00F3060F">
        <w:rPr>
          <w:noProof/>
          <w:szCs w:val="24"/>
        </w:rPr>
        <mc:AlternateContent>
          <mc:Choice Requires="wps">
            <w:drawing>
              <wp:anchor distT="0" distB="0" distL="114300" distR="114300" simplePos="0" relativeHeight="251808768" behindDoc="0" locked="0" layoutInCell="1" allowOverlap="1" wp14:anchorId="0A59167D" wp14:editId="43E0D545">
                <wp:simplePos x="0" y="0"/>
                <wp:positionH relativeFrom="column">
                  <wp:posOffset>2764465</wp:posOffset>
                </wp:positionH>
                <wp:positionV relativeFrom="paragraph">
                  <wp:posOffset>382772</wp:posOffset>
                </wp:positionV>
                <wp:extent cx="10633" cy="382743"/>
                <wp:effectExtent l="38100" t="0" r="66040" b="55880"/>
                <wp:wrapNone/>
                <wp:docPr id="25" name="Straight Arrow Connector 25"/>
                <wp:cNvGraphicFramePr/>
                <a:graphic xmlns:a="http://schemas.openxmlformats.org/drawingml/2006/main">
                  <a:graphicData uri="http://schemas.microsoft.com/office/word/2010/wordprocessingShape">
                    <wps:wsp>
                      <wps:cNvCnPr/>
                      <wps:spPr>
                        <a:xfrm>
                          <a:off x="0" y="0"/>
                          <a:ext cx="10633" cy="382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3732D3E" id="Straight Arrow Connector 25" o:spid="_x0000_s1026" type="#_x0000_t32" style="position:absolute;margin-left:217.65pt;margin-top:30.15pt;width:.85pt;height:30.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" strokecolor="black [3040]">
                <v:stroke endarrow="block"/>
              </v:shape>
            </w:pict>
          </mc:Fallback>
        </mc:AlternateContent>
      </w:r>
      <w:r w:rsidR="007E27FD">
        <w:rPr>
          <w:noProof/>
          <w:szCs w:val="24"/>
        </w:rPr>
        <mc:AlternateContent>
          <mc:Choice Requires="wps">
            <w:drawing>
              <wp:anchor distT="0" distB="0" distL="114300" distR="114300" simplePos="0" relativeHeight="251806720" behindDoc="0" locked="0" layoutInCell="1" allowOverlap="1" wp14:anchorId="6B43261D" wp14:editId="7466CAFC">
                <wp:simplePos x="0" y="0"/>
                <wp:positionH relativeFrom="column">
                  <wp:posOffset>4710223</wp:posOffset>
                </wp:positionH>
                <wp:positionV relativeFrom="paragraph">
                  <wp:posOffset>393405</wp:posOffset>
                </wp:positionV>
                <wp:extent cx="10633" cy="393404"/>
                <wp:effectExtent l="57150" t="0" r="66040" b="64135"/>
                <wp:wrapNone/>
                <wp:docPr id="23" name="Straight Arrow Connector 23"/>
                <wp:cNvGraphicFramePr/>
                <a:graphic xmlns:a="http://schemas.openxmlformats.org/drawingml/2006/main">
                  <a:graphicData uri="http://schemas.microsoft.com/office/word/2010/wordprocessingShape">
                    <wps:wsp>
                      <wps:cNvCnPr/>
                      <wps:spPr>
                        <a:xfrm>
                          <a:off x="0" y="0"/>
                          <a:ext cx="10633" cy="39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1081020" id="Straight Arrow Connector 23" o:spid="_x0000_s1026" type="#_x0000_t32" style="position:absolute;margin-left:370.9pt;margin-top:31pt;width:.85pt;height:31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" strokecolor="black [3040]">
                <v:stroke endarrow="block"/>
              </v:shape>
            </w:pict>
          </mc:Fallback>
        </mc:AlternateContent>
      </w:r>
    </w:p>
    <w:p w14:paraId="139A32C2" w14:textId="7E891670" w:rsidR="00600A19" w:rsidRPr="00600A19" w:rsidRDefault="00A0165A" w:rsidP="00600A19">
      <w:pPr>
        <w:spacing w:line="480" w:lineRule="auto"/>
        <w:jc w:val="both"/>
        <w:rPr>
          <w:szCs w:val="24"/>
          <w:highlight w:val="yellow"/>
        </w:rPr>
      </w:pPr>
      <w:bookmarkStart w:id="30" w:name="_Hlk107583416"/>
      <w:r w:rsidRPr="00600A19">
        <w:rPr>
          <w:noProof/>
          <w:szCs w:val="24"/>
          <w:highlight w:val="yellow"/>
        </w:rPr>
        <mc:AlternateContent>
          <mc:Choice Requires="wps">
            <w:drawing>
              <wp:anchor distT="0" distB="0" distL="114300" distR="114300" simplePos="0" relativeHeight="251796480" behindDoc="0" locked="0" layoutInCell="1" allowOverlap="1" wp14:anchorId="37EA3A8B" wp14:editId="1EB85DF9">
                <wp:simplePos x="0" y="0"/>
                <wp:positionH relativeFrom="column">
                  <wp:posOffset>4369981</wp:posOffset>
                </wp:positionH>
                <wp:positionV relativeFrom="paragraph">
                  <wp:posOffset>383717</wp:posOffset>
                </wp:positionV>
                <wp:extent cx="1350010" cy="776177"/>
                <wp:effectExtent l="0" t="0" r="21590" b="24130"/>
                <wp:wrapNone/>
                <wp:docPr id="39" name="Rectangle 39"/>
                <wp:cNvGraphicFramePr/>
                <a:graphic xmlns:a="http://schemas.openxmlformats.org/drawingml/2006/main">
                  <a:graphicData uri="http://schemas.microsoft.com/office/word/2010/wordprocessingShape">
                    <wps:wsp>
                      <wps:cNvSpPr/>
                      <wps:spPr>
                        <a:xfrm>
                          <a:off x="0" y="0"/>
                          <a:ext cx="1350010" cy="776177"/>
                        </a:xfrm>
                        <a:prstGeom prst="rect">
                          <a:avLst/>
                        </a:prstGeom>
                        <a:solidFill>
                          <a:sysClr val="window" lastClr="FFFFFF"/>
                        </a:solidFill>
                        <a:ln w="25400" cap="flat" cmpd="sng" algn="ctr">
                          <a:solidFill>
                            <a:srgbClr val="EEECE1"/>
                          </a:solidFill>
                          <a:prstDash val="solid"/>
                        </a:ln>
                        <a:effectLst/>
                      </wps:spPr>
                      <wps:txbx>
                        <w:txbxContent>
                          <w:p w14:paraId="30CF838F" w14:textId="77777777" w:rsidR="00600A19" w:rsidRDefault="00600A19" w:rsidP="00600A19">
                            <w:pPr>
                              <w:jc w:val="center"/>
                            </w:pPr>
                            <w:r>
                              <w:rPr>
                                <w:szCs w:val="24"/>
                              </w:rPr>
                              <w:t xml:space="preserve">Customer satisfaction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A3A8B" id="Rectangle 39" o:spid="_x0000_s1029" style="position:absolute;left:0;text-align:left;margin-left:344.1pt;margin-top:30.2pt;width:106.3pt;height:61.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" fillcolor="window" strokecolor="#eeece1" strokeweight="2pt">
                <v:textbox>
                  <w:txbxContent>
                    <w:p w14:paraId="30CF838F" w14:textId="77777777" w:rsidR="00600A19" w:rsidRDefault="00600A19" w:rsidP="00600A19">
                      <w:pPr>
                        <w:jc w:val="center"/>
                      </w:pPr>
                      <w:r>
                        <w:rPr>
                          <w:szCs w:val="24"/>
                        </w:rPr>
                        <w:t xml:space="preserve">Customer satisfaction                                                              </w:t>
                      </w:r>
                    </w:p>
                  </w:txbxContent>
                </v:textbox>
              </v:rect>
            </w:pict>
          </mc:Fallback>
        </mc:AlternateContent>
      </w:r>
      <w:r w:rsidR="000775FE" w:rsidRPr="00600A19">
        <w:rPr>
          <w:noProof/>
          <w:szCs w:val="24"/>
          <w:highlight w:val="yellow"/>
        </w:rPr>
        <mc:AlternateContent>
          <mc:Choice Requires="wps">
            <w:drawing>
              <wp:anchor distT="0" distB="0" distL="114300" distR="114300" simplePos="0" relativeHeight="251797504" behindDoc="0" locked="0" layoutInCell="1" allowOverlap="1" wp14:anchorId="679E6387" wp14:editId="01C5D9CC">
                <wp:simplePos x="0" y="0"/>
                <wp:positionH relativeFrom="column">
                  <wp:posOffset>-308344</wp:posOffset>
                </wp:positionH>
                <wp:positionV relativeFrom="paragraph">
                  <wp:posOffset>383716</wp:posOffset>
                </wp:positionV>
                <wp:extent cx="1296670" cy="818707"/>
                <wp:effectExtent l="0" t="0" r="17780" b="19685"/>
                <wp:wrapNone/>
                <wp:docPr id="40" name="Rectangle 40"/>
                <wp:cNvGraphicFramePr/>
                <a:graphic xmlns:a="http://schemas.openxmlformats.org/drawingml/2006/main">
                  <a:graphicData uri="http://schemas.microsoft.com/office/word/2010/wordprocessingShape">
                    <wps:wsp>
                      <wps:cNvSpPr/>
                      <wps:spPr>
                        <a:xfrm>
                          <a:off x="0" y="0"/>
                          <a:ext cx="1296670" cy="818707"/>
                        </a:xfrm>
                        <a:prstGeom prst="rect">
                          <a:avLst/>
                        </a:prstGeom>
                        <a:solidFill>
                          <a:sysClr val="window" lastClr="FFFFFF"/>
                        </a:solidFill>
                        <a:ln w="25400" cap="flat" cmpd="sng" algn="ctr">
                          <a:solidFill>
                            <a:srgbClr val="EEECE1"/>
                          </a:solidFill>
                          <a:prstDash val="solid"/>
                        </a:ln>
                        <a:effectLst/>
                      </wps:spPr>
                      <wps:txbx>
                        <w:txbxContent>
                          <w:p w14:paraId="23F6DC8B" w14:textId="77777777" w:rsidR="00600A19" w:rsidRDefault="00600A19" w:rsidP="00600A19">
                            <w:pPr>
                              <w:jc w:val="center"/>
                            </w:pPr>
                            <w:r>
                              <w:rPr>
                                <w:szCs w:val="24"/>
                              </w:rPr>
                              <w:t>Market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E6387" id="Rectangle 40" o:spid="_x0000_s1030" style="position:absolute;left:0;text-align:left;margin-left:-24.3pt;margin-top:30.2pt;width:102.1pt;height:64.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" fillcolor="window" strokecolor="#eeece1" strokeweight="2pt">
                <v:textbox>
                  <w:txbxContent>
                    <w:p w14:paraId="23F6DC8B" w14:textId="77777777" w:rsidR="00600A19" w:rsidRDefault="00600A19" w:rsidP="00600A19">
                      <w:pPr>
                        <w:jc w:val="center"/>
                      </w:pPr>
                      <w:r>
                        <w:rPr>
                          <w:szCs w:val="24"/>
                        </w:rPr>
                        <w:t>Market segmentation</w:t>
                      </w:r>
                    </w:p>
                  </w:txbxContent>
                </v:textbox>
              </v:rect>
            </w:pict>
          </mc:Fallback>
        </mc:AlternateContent>
      </w:r>
      <w:r w:rsidR="00F3060F">
        <w:rPr>
          <w:noProof/>
          <w:szCs w:val="24"/>
        </w:rPr>
        <mc:AlternateContent>
          <mc:Choice Requires="wps">
            <w:drawing>
              <wp:anchor distT="0" distB="0" distL="114300" distR="114300" simplePos="0" relativeHeight="251809792" behindDoc="0" locked="0" layoutInCell="1" allowOverlap="1" wp14:anchorId="72BC8EEB" wp14:editId="431F18C5">
                <wp:simplePos x="0" y="0"/>
                <wp:positionH relativeFrom="column">
                  <wp:posOffset>2179674</wp:posOffset>
                </wp:positionH>
                <wp:positionV relativeFrom="paragraph">
                  <wp:posOffset>383718</wp:posOffset>
                </wp:positionV>
                <wp:extent cx="1424763" cy="722438"/>
                <wp:effectExtent l="0" t="0" r="23495" b="20955"/>
                <wp:wrapNone/>
                <wp:docPr id="26" name="Rectangle 26"/>
                <wp:cNvGraphicFramePr/>
                <a:graphic xmlns:a="http://schemas.openxmlformats.org/drawingml/2006/main">
                  <a:graphicData uri="http://schemas.microsoft.com/office/word/2010/wordprocessingShape">
                    <wps:wsp>
                      <wps:cNvSpPr/>
                      <wps:spPr>
                        <a:xfrm>
                          <a:off x="0" y="0"/>
                          <a:ext cx="1424763" cy="7224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60B144" w14:textId="5A031E54" w:rsidR="00F3060F" w:rsidRPr="000775FE" w:rsidRDefault="00F3060F" w:rsidP="00F3060F">
                            <w:pPr>
                              <w:jc w:val="center"/>
                              <w:rPr>
                                <w:szCs w:val="24"/>
                              </w:rPr>
                            </w:pPr>
                            <w:r w:rsidRPr="000775FE">
                              <w:rPr>
                                <w:szCs w:val="24"/>
                              </w:rPr>
                              <w:t>Customer preferences and wants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C8EEB" id="Rectangle 26" o:spid="_x0000_s1031" style="position:absolute;left:0;text-align:left;margin-left:171.65pt;margin-top:30.2pt;width:112.2pt;height:5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Gbw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" fillcolor="white [3201]" strokecolor="#f79646 [3209]" strokeweight="2pt">
                <v:textbox>
                  <w:txbxContent>
                    <w:p w14:paraId="7160B144" w14:textId="5A031E54" w:rsidR="00F3060F" w:rsidRPr="000775FE" w:rsidRDefault="00F3060F" w:rsidP="00F3060F">
                      <w:pPr>
                        <w:jc w:val="center"/>
                        <w:rPr>
                          <w:szCs w:val="24"/>
                        </w:rPr>
                      </w:pPr>
                      <w:r w:rsidRPr="000775FE">
                        <w:rPr>
                          <w:szCs w:val="24"/>
                        </w:rPr>
                        <w:t>Customer preferences and wants</w:t>
                      </w:r>
                    </w:p>
                  </w:txbxContent>
                </v:textbox>
              </v:rect>
            </w:pict>
          </mc:Fallback>
        </mc:AlternateContent>
      </w:r>
      <w:r w:rsidR="00600A19" w:rsidRPr="00600A19">
        <w:rPr>
          <w:szCs w:val="24"/>
        </w:rPr>
        <w:t xml:space="preserve">                                                 </w:t>
      </w:r>
      <w:r w:rsidR="00600A19" w:rsidRPr="00600A19">
        <w:rPr>
          <w:szCs w:val="24"/>
          <w:highlight w:val="yellow"/>
        </w:rPr>
        <w:t xml:space="preserve">                                                                                  </w:t>
      </w:r>
      <w:bookmarkStart w:id="31" w:name="_Hlk98146035"/>
      <w:r w:rsidR="00600A19" w:rsidRPr="00600A19">
        <w:rPr>
          <w:szCs w:val="24"/>
          <w:highlight w:val="yellow"/>
        </w:rPr>
        <w:t xml:space="preserve">                                                            </w:t>
      </w:r>
      <w:bookmarkEnd w:id="30"/>
      <w:bookmarkEnd w:id="31"/>
      <w:r w:rsidR="00600A19" w:rsidRPr="00600A19">
        <w:rPr>
          <w:szCs w:val="24"/>
          <w:highlight w:val="yellow"/>
        </w:rPr>
        <w:t xml:space="preserve">                                                                              </w:t>
      </w:r>
    </w:p>
    <w:p w14:paraId="1D99FF77" w14:textId="6C2EC936" w:rsidR="00600A19" w:rsidRPr="00600A19" w:rsidRDefault="00A0165A" w:rsidP="00600A19">
      <w:pPr>
        <w:spacing w:line="480" w:lineRule="auto"/>
        <w:jc w:val="both"/>
        <w:rPr>
          <w:szCs w:val="24"/>
          <w:highlight w:val="yellow"/>
        </w:rPr>
      </w:pPr>
      <w:r>
        <w:rPr>
          <w:noProof/>
          <w:szCs w:val="24"/>
        </w:rPr>
        <mc:AlternateContent>
          <mc:Choice Requires="wps">
            <w:drawing>
              <wp:anchor distT="0" distB="0" distL="114300" distR="114300" simplePos="0" relativeHeight="251810816" behindDoc="0" locked="0" layoutInCell="1" allowOverlap="1" wp14:anchorId="49285826" wp14:editId="036549DF">
                <wp:simplePos x="0" y="0"/>
                <wp:positionH relativeFrom="column">
                  <wp:posOffset>3678393</wp:posOffset>
                </wp:positionH>
                <wp:positionV relativeFrom="paragraph">
                  <wp:posOffset>288098</wp:posOffset>
                </wp:positionV>
                <wp:extent cx="627320" cy="12405"/>
                <wp:effectExtent l="19050" t="76200" r="59055" b="102235"/>
                <wp:wrapNone/>
                <wp:docPr id="27" name="Straight Arrow Connector 27"/>
                <wp:cNvGraphicFramePr/>
                <a:graphic xmlns:a="http://schemas.openxmlformats.org/drawingml/2006/main">
                  <a:graphicData uri="http://schemas.microsoft.com/office/word/2010/wordprocessingShape">
                    <wps:wsp>
                      <wps:cNvCnPr/>
                      <wps:spPr>
                        <a:xfrm>
                          <a:off x="0" y="0"/>
                          <a:ext cx="627320" cy="1240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F96801B" id="Straight Arrow Connector 27" o:spid="_x0000_s1026" type="#_x0000_t32" style="position:absolute;margin-left:289.65pt;margin-top:22.7pt;width:49.4pt;height: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" strokecolor="black [3040]">
                <v:stroke startarrow="block" endarrow="block"/>
              </v:shape>
            </w:pict>
          </mc:Fallback>
        </mc:AlternateContent>
      </w:r>
      <w:r>
        <w:rPr>
          <w:noProof/>
          <w:szCs w:val="24"/>
        </w:rPr>
        <mc:AlternateContent>
          <mc:Choice Requires="wps">
            <w:drawing>
              <wp:anchor distT="0" distB="0" distL="114300" distR="114300" simplePos="0" relativeHeight="251811840" behindDoc="0" locked="0" layoutInCell="1" allowOverlap="1" wp14:anchorId="56A09BAE" wp14:editId="54951051">
                <wp:simplePos x="0" y="0"/>
                <wp:positionH relativeFrom="column">
                  <wp:posOffset>1009975</wp:posOffset>
                </wp:positionH>
                <wp:positionV relativeFrom="paragraph">
                  <wp:posOffset>300001</wp:posOffset>
                </wp:positionV>
                <wp:extent cx="1041991" cy="24470"/>
                <wp:effectExtent l="38100" t="76200" r="0" b="90170"/>
                <wp:wrapNone/>
                <wp:docPr id="28" name="Straight Arrow Connector 28"/>
                <wp:cNvGraphicFramePr/>
                <a:graphic xmlns:a="http://schemas.openxmlformats.org/drawingml/2006/main">
                  <a:graphicData uri="http://schemas.microsoft.com/office/word/2010/wordprocessingShape">
                    <wps:wsp>
                      <wps:cNvCnPr/>
                      <wps:spPr>
                        <a:xfrm flipV="1">
                          <a:off x="0" y="0"/>
                          <a:ext cx="1041991" cy="244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14CF518" id="Straight Arrow Connector 28" o:spid="_x0000_s1026" type="#_x0000_t32" style="position:absolute;margin-left:79.55pt;margin-top:23.6pt;width:82.05pt;height:1.9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" strokecolor="black [3040]">
                <v:stroke startarrow="block" endarrow="block"/>
              </v:shape>
            </w:pict>
          </mc:Fallback>
        </mc:AlternateContent>
      </w:r>
    </w:p>
    <w:p w14:paraId="6A1BEB7E" w14:textId="309E0343" w:rsidR="00600A19" w:rsidRDefault="00645164" w:rsidP="00600A19">
      <w:r>
        <w:rPr>
          <w:noProof/>
          <w:szCs w:val="24"/>
        </w:rPr>
        <mc:AlternateContent>
          <mc:Choice Requires="wps">
            <w:drawing>
              <wp:anchor distT="0" distB="0" distL="114300" distR="114300" simplePos="0" relativeHeight="251817984" behindDoc="0" locked="0" layoutInCell="1" allowOverlap="1" wp14:anchorId="22FF82D1" wp14:editId="0F20722E">
                <wp:simplePos x="0" y="0"/>
                <wp:positionH relativeFrom="column">
                  <wp:posOffset>271780</wp:posOffset>
                </wp:positionH>
                <wp:positionV relativeFrom="paragraph">
                  <wp:posOffset>390525</wp:posOffset>
                </wp:positionV>
                <wp:extent cx="0" cy="393405"/>
                <wp:effectExtent l="76200" t="38100" r="57150" b="26035"/>
                <wp:wrapNone/>
                <wp:docPr id="36" name="Straight Arrow Connector 36"/>
                <wp:cNvGraphicFramePr/>
                <a:graphic xmlns:a="http://schemas.openxmlformats.org/drawingml/2006/main">
                  <a:graphicData uri="http://schemas.microsoft.com/office/word/2010/wordprocessingShape">
                    <wps:wsp>
                      <wps:cNvCnPr/>
                      <wps:spPr>
                        <a:xfrm flipV="1">
                          <a:off x="0" y="0"/>
                          <a:ext cx="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07062" id="Straight Arrow Connector 36" o:spid="_x0000_s1026" type="#_x0000_t32" style="position:absolute;margin-left:21.4pt;margin-top:30.75pt;width:0;height:31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819008" behindDoc="0" locked="0" layoutInCell="1" allowOverlap="1" wp14:anchorId="62C59A85" wp14:editId="50F3610E">
                <wp:simplePos x="0" y="0"/>
                <wp:positionH relativeFrom="column">
                  <wp:posOffset>287020</wp:posOffset>
                </wp:positionH>
                <wp:positionV relativeFrom="paragraph">
                  <wp:posOffset>765810</wp:posOffset>
                </wp:positionV>
                <wp:extent cx="4570051" cy="10633"/>
                <wp:effectExtent l="0" t="0" r="21590" b="27940"/>
                <wp:wrapNone/>
                <wp:docPr id="37" name="Straight Connector 37"/>
                <wp:cNvGraphicFramePr/>
                <a:graphic xmlns:a="http://schemas.openxmlformats.org/drawingml/2006/main">
                  <a:graphicData uri="http://schemas.microsoft.com/office/word/2010/wordprocessingShape">
                    <wps:wsp>
                      <wps:cNvCnPr/>
                      <wps:spPr>
                        <a:xfrm flipV="1">
                          <a:off x="0" y="0"/>
                          <a:ext cx="4570051"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1EA67" id="Straight Connector 37"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60.3pt" to="382.4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" strokecolor="black [3040]"/>
            </w:pict>
          </mc:Fallback>
        </mc:AlternateContent>
      </w:r>
      <w:r w:rsidR="00A0165A">
        <w:rPr>
          <w:noProof/>
          <w:szCs w:val="24"/>
        </w:rPr>
        <mc:AlternateContent>
          <mc:Choice Requires="wps">
            <w:drawing>
              <wp:anchor distT="0" distB="0" distL="114300" distR="114300" simplePos="0" relativeHeight="251820032" behindDoc="0" locked="0" layoutInCell="1" allowOverlap="1" wp14:anchorId="3A2F1492" wp14:editId="0DA63172">
                <wp:simplePos x="0" y="0"/>
                <wp:positionH relativeFrom="column">
                  <wp:posOffset>4835658</wp:posOffset>
                </wp:positionH>
                <wp:positionV relativeFrom="paragraph">
                  <wp:posOffset>232632</wp:posOffset>
                </wp:positionV>
                <wp:extent cx="10455" cy="531628"/>
                <wp:effectExtent l="0" t="0" r="27940" b="20955"/>
                <wp:wrapNone/>
                <wp:docPr id="38" name="Straight Connector 38"/>
                <wp:cNvGraphicFramePr/>
                <a:graphic xmlns:a="http://schemas.openxmlformats.org/drawingml/2006/main">
                  <a:graphicData uri="http://schemas.microsoft.com/office/word/2010/wordprocessingShape">
                    <wps:wsp>
                      <wps:cNvCnPr/>
                      <wps:spPr>
                        <a:xfrm>
                          <a:off x="0" y="0"/>
                          <a:ext cx="10455" cy="531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52203" id="Straight Connector 3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75pt,18.3pt" to="381.5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" strokecolor="black [3040]"/>
            </w:pict>
          </mc:Fallback>
        </mc:AlternateContent>
      </w:r>
    </w:p>
    <w:p w14:paraId="38EFEB98" w14:textId="7001E952" w:rsidR="00CD4762" w:rsidRDefault="00CD4762" w:rsidP="00CD4762"/>
    <w:p w14:paraId="1460E481" w14:textId="55B6269B" w:rsidR="00CD4762" w:rsidRDefault="00CD4762" w:rsidP="00CD4762">
      <w:pPr>
        <w:tabs>
          <w:tab w:val="left" w:pos="7635"/>
        </w:tabs>
      </w:pPr>
      <w:r>
        <w:tab/>
      </w:r>
    </w:p>
    <w:p w14:paraId="47F3FE9F" w14:textId="4E432AA0" w:rsidR="00CD4762" w:rsidRPr="00CD4762" w:rsidRDefault="00CD4762" w:rsidP="00CD4762">
      <w:pPr>
        <w:pStyle w:val="Caption"/>
      </w:pPr>
      <w:bookmarkStart w:id="32" w:name="_Toc108029887"/>
      <w:r>
        <w:t xml:space="preserve">Figure </w:t>
      </w:r>
      <w:fldSimple w:instr=" SEQ Figure \* ARABIC ">
        <w:r>
          <w:rPr>
            <w:noProof/>
          </w:rPr>
          <w:t>1</w:t>
        </w:r>
      </w:fldSimple>
      <w:r>
        <w:t>: Conceptual Framework</w:t>
      </w:r>
      <w:bookmarkEnd w:id="32"/>
    </w:p>
    <w:p w14:paraId="3BE98970" w14:textId="1516FDD9" w:rsidR="00A51D5A" w:rsidRDefault="00E51D0C" w:rsidP="00A51D5A">
      <w:pPr>
        <w:pStyle w:val="Heading1"/>
        <w:spacing w:line="480" w:lineRule="auto"/>
        <w:ind w:left="0"/>
        <w:jc w:val="both"/>
        <w:rPr>
          <w:rFonts w:cs="Times New Roman"/>
          <w:szCs w:val="24"/>
        </w:rPr>
      </w:pPr>
      <w:bookmarkStart w:id="33" w:name="_Toc108030861"/>
      <w:r w:rsidRPr="00633DBD">
        <w:rPr>
          <w:rFonts w:cs="Times New Roman"/>
          <w:szCs w:val="24"/>
        </w:rPr>
        <w:lastRenderedPageBreak/>
        <w:t>CHAPTER THREE</w:t>
      </w:r>
      <w:bookmarkEnd w:id="33"/>
      <w:r w:rsidRPr="00633DBD">
        <w:rPr>
          <w:rFonts w:cs="Times New Roman"/>
          <w:szCs w:val="24"/>
        </w:rPr>
        <w:t xml:space="preserve"> </w:t>
      </w:r>
    </w:p>
    <w:p w14:paraId="52036E86" w14:textId="24C88C88" w:rsidR="00973683" w:rsidRPr="00633DBD" w:rsidRDefault="008A622D" w:rsidP="00A51D5A">
      <w:pPr>
        <w:pStyle w:val="Heading1"/>
        <w:spacing w:line="480" w:lineRule="auto"/>
        <w:ind w:left="0"/>
        <w:jc w:val="both"/>
        <w:rPr>
          <w:rFonts w:cs="Times New Roman"/>
          <w:szCs w:val="24"/>
        </w:rPr>
      </w:pPr>
      <w:bookmarkStart w:id="34" w:name="_Toc108030862"/>
      <w:r w:rsidRPr="00633DBD">
        <w:rPr>
          <w:rFonts w:cs="Times New Roman"/>
          <w:szCs w:val="24"/>
        </w:rPr>
        <w:t xml:space="preserve">3.0 </w:t>
      </w:r>
      <w:r w:rsidR="00E51D0C" w:rsidRPr="00633DBD">
        <w:rPr>
          <w:rFonts w:cs="Times New Roman"/>
          <w:szCs w:val="24"/>
        </w:rPr>
        <w:t>RESEARCH METHODOLOGY.</w:t>
      </w:r>
      <w:bookmarkEnd w:id="34"/>
    </w:p>
    <w:p w14:paraId="3D48B8D2" w14:textId="1272AAC6" w:rsidR="00876153" w:rsidRPr="00633DBD" w:rsidRDefault="00876153" w:rsidP="00633DBD">
      <w:pPr>
        <w:pStyle w:val="Heading2"/>
        <w:spacing w:line="480" w:lineRule="auto"/>
        <w:ind w:left="0"/>
        <w:jc w:val="both"/>
        <w:rPr>
          <w:rFonts w:cs="Times New Roman"/>
          <w:szCs w:val="24"/>
        </w:rPr>
      </w:pPr>
      <w:bookmarkStart w:id="35" w:name="_Toc108030863"/>
      <w:r w:rsidRPr="00633DBD">
        <w:rPr>
          <w:rFonts w:cs="Times New Roman"/>
          <w:szCs w:val="24"/>
        </w:rPr>
        <w:t>3.1 Study area</w:t>
      </w:r>
      <w:bookmarkEnd w:id="35"/>
    </w:p>
    <w:p w14:paraId="0CD74FEF" w14:textId="22A47774" w:rsidR="002305A3" w:rsidRPr="00633DBD" w:rsidRDefault="004B526B" w:rsidP="00633DBD">
      <w:pPr>
        <w:tabs>
          <w:tab w:val="left" w:pos="180"/>
        </w:tabs>
        <w:spacing w:after="0" w:line="480" w:lineRule="auto"/>
        <w:jc w:val="both"/>
        <w:rPr>
          <w:szCs w:val="24"/>
        </w:rPr>
      </w:pPr>
      <w:r w:rsidRPr="00633DBD">
        <w:rPr>
          <w:szCs w:val="24"/>
        </w:rPr>
        <w:t xml:space="preserve">The study area will mainly involve respondents and information gathered specifically from Kilifi county. </w:t>
      </w:r>
      <w:r w:rsidR="00876153" w:rsidRPr="00633DBD">
        <w:rPr>
          <w:szCs w:val="24"/>
        </w:rPr>
        <w:t>Here</w:t>
      </w:r>
      <w:r w:rsidR="00B421FF">
        <w:rPr>
          <w:szCs w:val="24"/>
        </w:rPr>
        <w:t xml:space="preserve">, </w:t>
      </w:r>
      <w:r w:rsidR="00876153" w:rsidRPr="00633DBD">
        <w:rPr>
          <w:szCs w:val="24"/>
        </w:rPr>
        <w:t xml:space="preserve">I will try to analyze and identify the influence of segmentation on customer satisfaction in Kilifi County and also identify ways in which the tourism enterprises from </w:t>
      </w:r>
      <w:r w:rsidRPr="00633DBD">
        <w:rPr>
          <w:szCs w:val="24"/>
        </w:rPr>
        <w:t>the c</w:t>
      </w:r>
      <w:r w:rsidR="00876153" w:rsidRPr="00633DBD">
        <w:rPr>
          <w:szCs w:val="24"/>
        </w:rPr>
        <w:t>ounty will ensure that they are able to meet customer satisfaction using the concept of segmentation. The main aim will be to provide an insight on the different segmentation used to develop products and services that meet the need of the tourist in turn leading up to their satisfaction. This study will take an explanatory approach, which is a research method aimed at exploring a topic when limited information is available.</w:t>
      </w:r>
    </w:p>
    <w:p w14:paraId="10C00CAA" w14:textId="4867A2D6" w:rsidR="002305A3" w:rsidRPr="00633DBD" w:rsidRDefault="00E51D0C" w:rsidP="00633DBD">
      <w:pPr>
        <w:pStyle w:val="Heading2"/>
        <w:spacing w:line="480" w:lineRule="auto"/>
        <w:ind w:left="0"/>
        <w:jc w:val="both"/>
        <w:rPr>
          <w:rFonts w:cs="Times New Roman"/>
          <w:szCs w:val="24"/>
        </w:rPr>
      </w:pPr>
      <w:bookmarkStart w:id="36" w:name="_Toc108030864"/>
      <w:r w:rsidRPr="00633DBD">
        <w:rPr>
          <w:rFonts w:cs="Times New Roman"/>
          <w:szCs w:val="24"/>
        </w:rPr>
        <w:t>3.</w:t>
      </w:r>
      <w:r w:rsidR="00876153" w:rsidRPr="00633DBD">
        <w:rPr>
          <w:rFonts w:cs="Times New Roman"/>
          <w:szCs w:val="24"/>
        </w:rPr>
        <w:t>2</w:t>
      </w:r>
      <w:r w:rsidRPr="00633DBD">
        <w:rPr>
          <w:rFonts w:cs="Times New Roman"/>
          <w:szCs w:val="24"/>
        </w:rPr>
        <w:t xml:space="preserve"> Research Design</w:t>
      </w:r>
      <w:bookmarkEnd w:id="36"/>
    </w:p>
    <w:p w14:paraId="232B3C4A" w14:textId="2B5FAEC2" w:rsidR="00F70C87" w:rsidRPr="00633DBD" w:rsidRDefault="00E51D0C" w:rsidP="00633DBD">
      <w:pPr>
        <w:tabs>
          <w:tab w:val="left" w:pos="180"/>
        </w:tabs>
        <w:spacing w:after="0" w:line="480" w:lineRule="auto"/>
        <w:jc w:val="both"/>
        <w:rPr>
          <w:szCs w:val="24"/>
        </w:rPr>
      </w:pPr>
      <w:r w:rsidRPr="00633DBD">
        <w:rPr>
          <w:color w:val="000000"/>
          <w:szCs w:val="24"/>
        </w:rPr>
        <w:t xml:space="preserve">This research utilized a case study design. This was narrowed down to a specific unit thus the </w:t>
      </w:r>
      <w:r w:rsidR="00DB0E73" w:rsidRPr="00633DBD">
        <w:rPr>
          <w:szCs w:val="24"/>
        </w:rPr>
        <w:t xml:space="preserve">Kilifi county </w:t>
      </w:r>
      <w:r w:rsidRPr="00633DBD">
        <w:rPr>
          <w:color w:val="000000"/>
          <w:szCs w:val="24"/>
        </w:rPr>
        <w:t xml:space="preserve">case study </w:t>
      </w:r>
      <w:r w:rsidR="00DB0E73" w:rsidRPr="00633DBD">
        <w:rPr>
          <w:szCs w:val="24"/>
        </w:rPr>
        <w:t>in order</w:t>
      </w:r>
      <w:r w:rsidRPr="00633DBD">
        <w:rPr>
          <w:color w:val="000000"/>
          <w:szCs w:val="24"/>
        </w:rPr>
        <w:t xml:space="preserve"> for it to be comprehensive enough to give representative information for similar units operating in the same environment. The use of the case study in the research also had the advantage of being the easiest research free from material bias and enabled one to study intensively on a particular unit.</w:t>
      </w:r>
      <w:r w:rsidR="00DB0E73" w:rsidRPr="00633DBD">
        <w:rPr>
          <w:szCs w:val="24"/>
        </w:rPr>
        <w:t xml:space="preserve"> It use</w:t>
      </w:r>
      <w:r w:rsidR="00D61613" w:rsidRPr="00633DBD">
        <w:rPr>
          <w:szCs w:val="24"/>
        </w:rPr>
        <w:t>s</w:t>
      </w:r>
      <w:r w:rsidR="00DB0E73" w:rsidRPr="00633DBD">
        <w:rPr>
          <w:szCs w:val="24"/>
        </w:rPr>
        <w:t xml:space="preserve"> </w:t>
      </w:r>
      <w:r w:rsidRPr="00633DBD">
        <w:rPr>
          <w:szCs w:val="24"/>
        </w:rPr>
        <w:t>procedur</w:t>
      </w:r>
      <w:r w:rsidR="00D61613" w:rsidRPr="00633DBD">
        <w:rPr>
          <w:szCs w:val="24"/>
        </w:rPr>
        <w:t>al</w:t>
      </w:r>
      <w:r w:rsidR="00DB0E73" w:rsidRPr="00633DBD">
        <w:rPr>
          <w:szCs w:val="24"/>
        </w:rPr>
        <w:t xml:space="preserve"> format</w:t>
      </w:r>
      <w:r w:rsidRPr="00633DBD">
        <w:rPr>
          <w:szCs w:val="24"/>
        </w:rPr>
        <w:t xml:space="preserve"> for collecting, analyzing and reporting research </w:t>
      </w:r>
      <w:r w:rsidR="00D61613" w:rsidRPr="00633DBD">
        <w:rPr>
          <w:szCs w:val="24"/>
        </w:rPr>
        <w:t>by both</w:t>
      </w:r>
      <w:r w:rsidRPr="00633DBD">
        <w:rPr>
          <w:szCs w:val="24"/>
        </w:rPr>
        <w:t xml:space="preserve"> qualitative and quantitative</w:t>
      </w:r>
      <w:r w:rsidR="00D61613" w:rsidRPr="00633DBD">
        <w:rPr>
          <w:szCs w:val="24"/>
        </w:rPr>
        <w:t xml:space="preserve"> means.</w:t>
      </w:r>
      <w:r w:rsidRPr="00633DBD">
        <w:rPr>
          <w:szCs w:val="24"/>
        </w:rPr>
        <w:t xml:space="preserve"> The researcher will employ explanatory research design due to its effectiveness in the </w:t>
      </w:r>
      <w:r w:rsidR="00D61613" w:rsidRPr="00633DBD">
        <w:rPr>
          <w:szCs w:val="24"/>
        </w:rPr>
        <w:t xml:space="preserve">study, which </w:t>
      </w:r>
      <w:r w:rsidRPr="00633DBD">
        <w:rPr>
          <w:szCs w:val="24"/>
        </w:rPr>
        <w:t>involves broad ranging</w:t>
      </w:r>
      <w:r w:rsidR="00D61613" w:rsidRPr="00633DBD">
        <w:rPr>
          <w:szCs w:val="24"/>
        </w:rPr>
        <w:t xml:space="preserve"> of both</w:t>
      </w:r>
      <w:r w:rsidRPr="00633DBD">
        <w:rPr>
          <w:szCs w:val="24"/>
        </w:rPr>
        <w:t xml:space="preserve"> </w:t>
      </w:r>
      <w:r w:rsidR="00D61613" w:rsidRPr="00633DBD">
        <w:rPr>
          <w:szCs w:val="24"/>
        </w:rPr>
        <w:t xml:space="preserve">local and </w:t>
      </w:r>
      <w:r w:rsidRPr="00633DBD">
        <w:rPr>
          <w:szCs w:val="24"/>
        </w:rPr>
        <w:t xml:space="preserve">international data collection design to maximize discovery of generalization based on description and </w:t>
      </w:r>
      <w:r w:rsidR="00D61613" w:rsidRPr="00633DBD">
        <w:rPr>
          <w:szCs w:val="24"/>
        </w:rPr>
        <w:t>lead to the</w:t>
      </w:r>
      <w:r w:rsidRPr="00633DBD">
        <w:rPr>
          <w:szCs w:val="24"/>
        </w:rPr>
        <w:t xml:space="preserve"> understanding of an area</w:t>
      </w:r>
      <w:r w:rsidR="00D61613" w:rsidRPr="00633DBD">
        <w:rPr>
          <w:szCs w:val="24"/>
        </w:rPr>
        <w:t>.</w:t>
      </w:r>
      <w:r w:rsidRPr="00633DBD">
        <w:rPr>
          <w:szCs w:val="24"/>
        </w:rPr>
        <w:t xml:space="preserve"> </w:t>
      </w:r>
      <w:bookmarkStart w:id="37" w:name="_Hlk97781417"/>
    </w:p>
    <w:p w14:paraId="533C8EF6" w14:textId="60517752" w:rsidR="00F70C87" w:rsidRPr="00633DBD" w:rsidRDefault="00D45425" w:rsidP="00633DBD">
      <w:pPr>
        <w:pStyle w:val="Heading2"/>
        <w:tabs>
          <w:tab w:val="left" w:pos="180"/>
        </w:tabs>
        <w:spacing w:before="0" w:after="0" w:line="480" w:lineRule="auto"/>
        <w:ind w:left="0"/>
        <w:jc w:val="both"/>
        <w:rPr>
          <w:rFonts w:cs="Times New Roman"/>
          <w:b w:val="0"/>
          <w:bCs w:val="0"/>
          <w:szCs w:val="24"/>
        </w:rPr>
      </w:pPr>
      <w:bookmarkStart w:id="38" w:name="_Toc484166287"/>
      <w:bookmarkStart w:id="39" w:name="_Toc90547593"/>
      <w:bookmarkStart w:id="40" w:name="_Toc108030865"/>
      <w:bookmarkEnd w:id="37"/>
      <w:r w:rsidRPr="00633DBD">
        <w:rPr>
          <w:rFonts w:cs="Times New Roman"/>
          <w:szCs w:val="24"/>
        </w:rPr>
        <w:lastRenderedPageBreak/>
        <w:t>3.</w:t>
      </w:r>
      <w:bookmarkEnd w:id="38"/>
      <w:bookmarkEnd w:id="39"/>
      <w:r w:rsidR="004A32EA">
        <w:rPr>
          <w:rFonts w:cs="Times New Roman"/>
          <w:szCs w:val="24"/>
        </w:rPr>
        <w:t xml:space="preserve">3 </w:t>
      </w:r>
      <w:r w:rsidRPr="00633DBD">
        <w:rPr>
          <w:rFonts w:cs="Times New Roman"/>
          <w:szCs w:val="24"/>
        </w:rPr>
        <w:t>Data collection</w:t>
      </w:r>
      <w:bookmarkEnd w:id="40"/>
    </w:p>
    <w:p w14:paraId="55455E10" w14:textId="7DBAC8BB" w:rsidR="00F70C87" w:rsidRPr="00633DBD" w:rsidRDefault="00D45425" w:rsidP="00633DBD">
      <w:pPr>
        <w:tabs>
          <w:tab w:val="left" w:pos="180"/>
        </w:tabs>
        <w:spacing w:after="0" w:line="480" w:lineRule="auto"/>
        <w:jc w:val="both"/>
        <w:rPr>
          <w:color w:val="000000"/>
          <w:szCs w:val="24"/>
        </w:rPr>
      </w:pPr>
      <w:r w:rsidRPr="00633DBD">
        <w:rPr>
          <w:szCs w:val="24"/>
        </w:rPr>
        <w:t>For the purpose of this research and in order to achieve the objective I will use both secondary and primary methods of data collection. Secondary data will be contributing toward formation of background information needed by the researcher in order to build constructively the project and enhance more understanding through the survey outcome.</w:t>
      </w:r>
    </w:p>
    <w:p w14:paraId="61367ED3" w14:textId="7E4B922A" w:rsidR="00F70C87" w:rsidRPr="00633DBD" w:rsidRDefault="00D45425" w:rsidP="00633DBD">
      <w:pPr>
        <w:tabs>
          <w:tab w:val="left" w:pos="180"/>
        </w:tabs>
        <w:spacing w:after="0" w:line="480" w:lineRule="auto"/>
        <w:jc w:val="both"/>
        <w:rPr>
          <w:color w:val="000000"/>
          <w:szCs w:val="24"/>
        </w:rPr>
      </w:pPr>
      <w:r w:rsidRPr="00633DBD">
        <w:rPr>
          <w:szCs w:val="24"/>
        </w:rPr>
        <w:t xml:space="preserve">Primary data will be collected in two ways first questionnaires and second interviews. </w:t>
      </w:r>
      <w:r w:rsidR="00813A00" w:rsidRPr="00633DBD">
        <w:rPr>
          <w:szCs w:val="24"/>
        </w:rPr>
        <w:t>Questionnaire’s</w:t>
      </w:r>
      <w:r w:rsidRPr="00633DBD">
        <w:rPr>
          <w:szCs w:val="24"/>
        </w:rPr>
        <w:t xml:space="preserve"> survey will be conducted with tourists visitin</w:t>
      </w:r>
      <w:r w:rsidR="00813A00" w:rsidRPr="00633DBD">
        <w:rPr>
          <w:szCs w:val="24"/>
        </w:rPr>
        <w:t>g Kilifi.</w:t>
      </w:r>
      <w:r w:rsidRPr="00633DBD">
        <w:rPr>
          <w:szCs w:val="24"/>
        </w:rPr>
        <w:t xml:space="preserve"> Secondly interviews will be carried out with providers of</w:t>
      </w:r>
      <w:r w:rsidR="00813A00" w:rsidRPr="00633DBD">
        <w:rPr>
          <w:szCs w:val="24"/>
        </w:rPr>
        <w:t xml:space="preserve"> tourism enterprises </w:t>
      </w:r>
    </w:p>
    <w:p w14:paraId="02AC5DE4" w14:textId="7A7A0002" w:rsidR="00F70C87" w:rsidRPr="00633DBD" w:rsidRDefault="00D45425" w:rsidP="00633DBD">
      <w:pPr>
        <w:pStyle w:val="Heading2"/>
        <w:tabs>
          <w:tab w:val="left" w:pos="180"/>
        </w:tabs>
        <w:spacing w:before="0" w:after="0" w:line="480" w:lineRule="auto"/>
        <w:ind w:left="0"/>
        <w:jc w:val="both"/>
        <w:rPr>
          <w:rFonts w:cs="Times New Roman"/>
          <w:b w:val="0"/>
          <w:bCs w:val="0"/>
          <w:szCs w:val="24"/>
        </w:rPr>
      </w:pPr>
      <w:bookmarkStart w:id="41" w:name="_Toc484166288"/>
      <w:bookmarkStart w:id="42" w:name="_Toc90547594"/>
      <w:bookmarkStart w:id="43" w:name="_Toc108030866"/>
      <w:r w:rsidRPr="00633DBD">
        <w:rPr>
          <w:rFonts w:cs="Times New Roman"/>
          <w:szCs w:val="24"/>
        </w:rPr>
        <w:t>3.</w:t>
      </w:r>
      <w:bookmarkEnd w:id="41"/>
      <w:bookmarkEnd w:id="42"/>
      <w:r w:rsidR="004A32EA">
        <w:rPr>
          <w:rFonts w:cs="Times New Roman"/>
          <w:szCs w:val="24"/>
        </w:rPr>
        <w:t xml:space="preserve">4 </w:t>
      </w:r>
      <w:r w:rsidRPr="00633DBD">
        <w:rPr>
          <w:rFonts w:cs="Times New Roman"/>
          <w:szCs w:val="24"/>
        </w:rPr>
        <w:t>Sampling design</w:t>
      </w:r>
      <w:bookmarkEnd w:id="43"/>
    </w:p>
    <w:p w14:paraId="4C799099" w14:textId="13E28312" w:rsidR="002305A3" w:rsidRPr="00633DBD" w:rsidRDefault="00D45425" w:rsidP="00633DBD">
      <w:pPr>
        <w:tabs>
          <w:tab w:val="left" w:pos="180"/>
        </w:tabs>
        <w:spacing w:after="0" w:line="480" w:lineRule="auto"/>
        <w:jc w:val="both"/>
        <w:rPr>
          <w:szCs w:val="24"/>
        </w:rPr>
      </w:pPr>
      <w:r w:rsidRPr="00633DBD">
        <w:rPr>
          <w:szCs w:val="24"/>
        </w:rPr>
        <w:t>Ideally what one wants to study is the entire population</w:t>
      </w:r>
      <w:r w:rsidR="00813A00" w:rsidRPr="00633DBD">
        <w:rPr>
          <w:szCs w:val="24"/>
        </w:rPr>
        <w:t xml:space="preserve"> and region</w:t>
      </w:r>
      <w:r w:rsidRPr="00633DBD">
        <w:rPr>
          <w:szCs w:val="24"/>
        </w:rPr>
        <w:t xml:space="preserve">, but it is impossible </w:t>
      </w:r>
      <w:r w:rsidR="00813A00" w:rsidRPr="00633DBD">
        <w:rPr>
          <w:szCs w:val="24"/>
        </w:rPr>
        <w:t xml:space="preserve">hence </w:t>
      </w:r>
      <w:r w:rsidRPr="00633DBD">
        <w:rPr>
          <w:szCs w:val="24"/>
        </w:rPr>
        <w:t xml:space="preserve">leaving me with the only option of settling for a sample. According to black and champion (1776) sampling is a portion of element taken from a population which is believed to be a representative of the whole population.in order to collect data the questionnaires survey technique will be used. For the purpose of this study random probability </w:t>
      </w:r>
      <w:r w:rsidR="005F224F" w:rsidRPr="00633DBD">
        <w:rPr>
          <w:szCs w:val="24"/>
        </w:rPr>
        <w:t xml:space="preserve">will be used, </w:t>
      </w:r>
      <w:r w:rsidRPr="00633DBD">
        <w:rPr>
          <w:szCs w:val="24"/>
        </w:rPr>
        <w:t xml:space="preserve">a </w:t>
      </w:r>
      <w:r w:rsidR="005F224F" w:rsidRPr="00633DBD">
        <w:rPr>
          <w:szCs w:val="24"/>
        </w:rPr>
        <w:t>s</w:t>
      </w:r>
      <w:r w:rsidRPr="00633DBD">
        <w:rPr>
          <w:szCs w:val="24"/>
        </w:rPr>
        <w:t>ample size</w:t>
      </w:r>
      <w:r w:rsidR="005F224F" w:rsidRPr="00633DBD">
        <w:rPr>
          <w:szCs w:val="24"/>
        </w:rPr>
        <w:t xml:space="preserve"> of both tourists and tourist enterprise</w:t>
      </w:r>
      <w:r w:rsidRPr="00633DBD">
        <w:rPr>
          <w:szCs w:val="24"/>
        </w:rPr>
        <w:t xml:space="preserve"> larger than </w:t>
      </w:r>
      <w:r w:rsidR="005F224F" w:rsidRPr="00633DBD">
        <w:rPr>
          <w:szCs w:val="24"/>
        </w:rPr>
        <w:t>2</w:t>
      </w:r>
      <w:r w:rsidRPr="00633DBD">
        <w:rPr>
          <w:szCs w:val="24"/>
        </w:rPr>
        <w:t xml:space="preserve">0 and less than </w:t>
      </w:r>
      <w:r w:rsidR="005F224F" w:rsidRPr="00633DBD">
        <w:rPr>
          <w:szCs w:val="24"/>
        </w:rPr>
        <w:t xml:space="preserve">100 with </w:t>
      </w:r>
      <w:r w:rsidRPr="00633DBD">
        <w:rPr>
          <w:szCs w:val="24"/>
        </w:rPr>
        <w:t xml:space="preserve">appropriate for most research. </w:t>
      </w:r>
      <w:r w:rsidR="005F224F" w:rsidRPr="00633DBD">
        <w:rPr>
          <w:szCs w:val="24"/>
        </w:rPr>
        <w:t>Furthermore</w:t>
      </w:r>
      <w:r w:rsidR="00EE35CF" w:rsidRPr="00633DBD">
        <w:rPr>
          <w:szCs w:val="24"/>
        </w:rPr>
        <w:t>,</w:t>
      </w:r>
      <w:r w:rsidR="005F224F" w:rsidRPr="00633DBD">
        <w:rPr>
          <w:szCs w:val="24"/>
        </w:rPr>
        <w:t xml:space="preserve"> survey</w:t>
      </w:r>
      <w:r w:rsidRPr="00633DBD">
        <w:rPr>
          <w:szCs w:val="24"/>
        </w:rPr>
        <w:t xml:space="preserve"> interview survey technique will be used.</w:t>
      </w:r>
      <w:bookmarkStart w:id="44" w:name="_Toc484166289"/>
      <w:bookmarkStart w:id="45" w:name="_Toc90547595"/>
    </w:p>
    <w:p w14:paraId="441E4006" w14:textId="4E374820" w:rsidR="00F70C87" w:rsidRPr="00633DBD" w:rsidRDefault="00D45425" w:rsidP="00633DBD">
      <w:pPr>
        <w:pStyle w:val="Heading2"/>
        <w:spacing w:line="480" w:lineRule="auto"/>
        <w:ind w:left="0"/>
        <w:jc w:val="both"/>
        <w:rPr>
          <w:rFonts w:cs="Times New Roman"/>
          <w:szCs w:val="24"/>
        </w:rPr>
      </w:pPr>
      <w:bookmarkStart w:id="46" w:name="_Toc108030867"/>
      <w:r w:rsidRPr="00633DBD">
        <w:rPr>
          <w:rFonts w:cs="Times New Roman"/>
          <w:szCs w:val="24"/>
        </w:rPr>
        <w:t>3.</w:t>
      </w:r>
      <w:bookmarkEnd w:id="44"/>
      <w:r w:rsidR="004A32EA">
        <w:rPr>
          <w:rFonts w:cs="Times New Roman"/>
          <w:szCs w:val="24"/>
        </w:rPr>
        <w:t>5</w:t>
      </w:r>
      <w:r w:rsidRPr="00633DBD">
        <w:rPr>
          <w:rFonts w:cs="Times New Roman"/>
          <w:szCs w:val="24"/>
        </w:rPr>
        <w:t xml:space="preserve"> Questionnaires</w:t>
      </w:r>
      <w:bookmarkEnd w:id="45"/>
      <w:bookmarkEnd w:id="46"/>
    </w:p>
    <w:p w14:paraId="578AFD78" w14:textId="77777777" w:rsidR="00F70C87" w:rsidRPr="00633DBD" w:rsidRDefault="00D45425" w:rsidP="00633DBD">
      <w:pPr>
        <w:tabs>
          <w:tab w:val="left" w:pos="180"/>
        </w:tabs>
        <w:spacing w:after="0" w:line="480" w:lineRule="auto"/>
        <w:jc w:val="both"/>
        <w:rPr>
          <w:color w:val="000000"/>
          <w:szCs w:val="24"/>
        </w:rPr>
      </w:pPr>
      <w:r w:rsidRPr="00633DBD">
        <w:rPr>
          <w:szCs w:val="24"/>
        </w:rPr>
        <w:t>Questionnaire can be defined as a self-report instrument seed for gathering information about variables of interest to an investigation.</w:t>
      </w:r>
    </w:p>
    <w:p w14:paraId="0A2AD5E4" w14:textId="69BDB228" w:rsidR="00F70C87" w:rsidRPr="00633DBD" w:rsidRDefault="00D45425" w:rsidP="00633DBD">
      <w:pPr>
        <w:tabs>
          <w:tab w:val="left" w:pos="180"/>
        </w:tabs>
        <w:spacing w:after="0" w:line="480" w:lineRule="auto"/>
        <w:jc w:val="both"/>
        <w:rPr>
          <w:color w:val="000000"/>
          <w:szCs w:val="24"/>
        </w:rPr>
      </w:pPr>
      <w:r w:rsidRPr="00633DBD">
        <w:rPr>
          <w:szCs w:val="24"/>
        </w:rPr>
        <w:t xml:space="preserve">For this study </w:t>
      </w:r>
      <w:r w:rsidR="005F224F" w:rsidRPr="00633DBD">
        <w:rPr>
          <w:szCs w:val="24"/>
        </w:rPr>
        <w:t xml:space="preserve">both open ended and </w:t>
      </w:r>
      <w:r w:rsidRPr="00633DBD">
        <w:rPr>
          <w:szCs w:val="24"/>
        </w:rPr>
        <w:t>closed ended questions will be designed</w:t>
      </w:r>
      <w:r w:rsidR="008A67BF" w:rsidRPr="00633DBD">
        <w:rPr>
          <w:szCs w:val="24"/>
        </w:rPr>
        <w:t>. Open ended questions will be used in order to gauge how satisfied the tourist is and where</w:t>
      </w:r>
      <w:r w:rsidRPr="00633DBD">
        <w:rPr>
          <w:szCs w:val="24"/>
        </w:rPr>
        <w:t xml:space="preserve"> </w:t>
      </w:r>
      <w:r w:rsidR="008A67BF" w:rsidRPr="00633DBD">
        <w:rPr>
          <w:szCs w:val="24"/>
        </w:rPr>
        <w:t xml:space="preserve">needs to be improved upon </w:t>
      </w:r>
      <w:r w:rsidR="008A67BF" w:rsidRPr="00633DBD">
        <w:rPr>
          <w:szCs w:val="24"/>
        </w:rPr>
        <w:lastRenderedPageBreak/>
        <w:t xml:space="preserve">while close ended </w:t>
      </w:r>
      <w:r w:rsidRPr="00633DBD">
        <w:rPr>
          <w:szCs w:val="24"/>
        </w:rPr>
        <w:t>in order to call for responses which narrow down the field of enquiry since the respondent</w:t>
      </w:r>
      <w:r w:rsidR="008A67BF" w:rsidRPr="00633DBD">
        <w:rPr>
          <w:szCs w:val="24"/>
        </w:rPr>
        <w:t>s (the tourist and enterprise)</w:t>
      </w:r>
      <w:r w:rsidRPr="00633DBD">
        <w:rPr>
          <w:szCs w:val="24"/>
        </w:rPr>
        <w:t xml:space="preserve"> choses among fixed responses they also help the researcher to analyze easier the data since the response can be directly compared survey can be employed among people of all ages and they are replicated from one subject to another.</w:t>
      </w:r>
    </w:p>
    <w:p w14:paraId="1EE038D3" w14:textId="1A875351" w:rsidR="005B6DA5" w:rsidRPr="00633DBD" w:rsidRDefault="00D45425" w:rsidP="00633DBD">
      <w:pPr>
        <w:tabs>
          <w:tab w:val="left" w:pos="180"/>
        </w:tabs>
        <w:spacing w:after="0" w:line="480" w:lineRule="auto"/>
        <w:jc w:val="both"/>
        <w:rPr>
          <w:szCs w:val="24"/>
        </w:rPr>
      </w:pPr>
      <w:r w:rsidRPr="00633DBD">
        <w:rPr>
          <w:szCs w:val="24"/>
        </w:rPr>
        <w:t>The interview survey</w:t>
      </w:r>
      <w:r w:rsidR="00B421FF">
        <w:rPr>
          <w:szCs w:val="24"/>
        </w:rPr>
        <w:t>;</w:t>
      </w:r>
      <w:r w:rsidRPr="00633DBD">
        <w:rPr>
          <w:szCs w:val="24"/>
        </w:rPr>
        <w:t xml:space="preserve"> the technique of personal interviewing is undertaken in order to reach the objective since it is the most versatile and productive method of communication enabled spontaneity and also provided with the skill of guiding the discussion back to the topic outlined when discussions are unfruitful.</w:t>
      </w:r>
      <w:bookmarkStart w:id="47" w:name="_Toc90547597"/>
      <w:bookmarkStart w:id="48" w:name="_Toc484166291"/>
    </w:p>
    <w:p w14:paraId="330A2B52" w14:textId="11ED6367" w:rsidR="00F70C87" w:rsidRPr="00633DBD" w:rsidRDefault="00D45425" w:rsidP="00633DBD">
      <w:pPr>
        <w:pStyle w:val="Heading2"/>
        <w:spacing w:line="480" w:lineRule="auto"/>
        <w:ind w:left="0"/>
        <w:jc w:val="both"/>
        <w:rPr>
          <w:rFonts w:cs="Times New Roman"/>
          <w:szCs w:val="24"/>
        </w:rPr>
      </w:pPr>
      <w:bookmarkStart w:id="49" w:name="_Toc108030868"/>
      <w:r w:rsidRPr="00633DBD">
        <w:rPr>
          <w:rFonts w:cs="Times New Roman"/>
          <w:szCs w:val="24"/>
        </w:rPr>
        <w:t>3.</w:t>
      </w:r>
      <w:bookmarkEnd w:id="47"/>
      <w:bookmarkEnd w:id="48"/>
      <w:r w:rsidR="004A32EA">
        <w:rPr>
          <w:rFonts w:cs="Times New Roman"/>
          <w:szCs w:val="24"/>
        </w:rPr>
        <w:t xml:space="preserve">6 </w:t>
      </w:r>
      <w:r w:rsidRPr="00633DBD">
        <w:rPr>
          <w:rFonts w:cs="Times New Roman"/>
          <w:szCs w:val="24"/>
        </w:rPr>
        <w:t>Target Population</w:t>
      </w:r>
      <w:bookmarkEnd w:id="49"/>
    </w:p>
    <w:p w14:paraId="5AD4CDA0" w14:textId="54940A6A" w:rsidR="005B6DA5" w:rsidRPr="00633DBD" w:rsidRDefault="002029CE" w:rsidP="00633DBD">
      <w:pPr>
        <w:tabs>
          <w:tab w:val="left" w:pos="180"/>
        </w:tabs>
        <w:spacing w:after="0" w:line="480" w:lineRule="auto"/>
        <w:jc w:val="both"/>
        <w:rPr>
          <w:szCs w:val="24"/>
        </w:rPr>
      </w:pPr>
      <w:r>
        <w:rPr>
          <w:szCs w:val="24"/>
        </w:rPr>
        <w:t>The target population will include tourism enterprises within Kilifi county such as marketers, hoteliers and travel agencies</w:t>
      </w:r>
      <w:r w:rsidR="00D40149">
        <w:rPr>
          <w:szCs w:val="24"/>
        </w:rPr>
        <w:t>.</w:t>
      </w:r>
      <w:r w:rsidR="005B6DA5" w:rsidRPr="00633DBD">
        <w:rPr>
          <w:szCs w:val="24"/>
        </w:rPr>
        <w:t xml:space="preserve"> I will </w:t>
      </w:r>
      <w:bookmarkStart w:id="50" w:name="_Toc90547598"/>
      <w:bookmarkStart w:id="51" w:name="_Toc484166292"/>
      <w:r w:rsidR="00D40149">
        <w:rPr>
          <w:szCs w:val="24"/>
        </w:rPr>
        <w:t>carry out both survey and issues questionaries via m</w:t>
      </w:r>
      <w:r w:rsidR="00B421FF">
        <w:rPr>
          <w:szCs w:val="24"/>
        </w:rPr>
        <w:t>e</w:t>
      </w:r>
      <w:r w:rsidR="00D40149">
        <w:rPr>
          <w:szCs w:val="24"/>
        </w:rPr>
        <w:t xml:space="preserve">ans of email. </w:t>
      </w:r>
    </w:p>
    <w:p w14:paraId="5F377C95" w14:textId="00F5782F" w:rsidR="00F70C87" w:rsidRPr="00633DBD" w:rsidRDefault="00D45425" w:rsidP="00633DBD">
      <w:pPr>
        <w:pStyle w:val="Heading2"/>
        <w:spacing w:line="480" w:lineRule="auto"/>
        <w:ind w:left="0"/>
        <w:jc w:val="both"/>
        <w:rPr>
          <w:rFonts w:cs="Times New Roman"/>
          <w:szCs w:val="24"/>
        </w:rPr>
      </w:pPr>
      <w:bookmarkStart w:id="52" w:name="_Toc108030869"/>
      <w:r w:rsidRPr="00633DBD">
        <w:rPr>
          <w:rFonts w:cs="Times New Roman"/>
          <w:szCs w:val="24"/>
        </w:rPr>
        <w:t>3.</w:t>
      </w:r>
      <w:bookmarkEnd w:id="50"/>
      <w:bookmarkEnd w:id="51"/>
      <w:r w:rsidR="004A32EA">
        <w:rPr>
          <w:rFonts w:cs="Times New Roman"/>
          <w:szCs w:val="24"/>
        </w:rPr>
        <w:t xml:space="preserve">7 </w:t>
      </w:r>
      <w:r w:rsidRPr="00633DBD">
        <w:rPr>
          <w:rFonts w:cs="Times New Roman"/>
          <w:szCs w:val="24"/>
        </w:rPr>
        <w:t>Survey process</w:t>
      </w:r>
      <w:bookmarkEnd w:id="52"/>
    </w:p>
    <w:p w14:paraId="42A65191" w14:textId="775AE0FB" w:rsidR="00464B7E" w:rsidRPr="00633DBD" w:rsidRDefault="00D45425" w:rsidP="00633DBD">
      <w:pPr>
        <w:tabs>
          <w:tab w:val="left" w:pos="180"/>
        </w:tabs>
        <w:spacing w:after="0" w:line="480" w:lineRule="auto"/>
        <w:jc w:val="both"/>
        <w:rPr>
          <w:szCs w:val="24"/>
        </w:rPr>
      </w:pPr>
      <w:r w:rsidRPr="00633DBD">
        <w:rPr>
          <w:szCs w:val="24"/>
        </w:rPr>
        <w:t>Survey is statistical process of selecting a sample representative of the population in a way that all the elements represent the entire population. For this research simple random sampling techniques will be used; where the respondents representing the sample size will be chosen randomly and each member of the</w:t>
      </w:r>
      <w:r w:rsidR="00F5791C" w:rsidRPr="00633DBD">
        <w:rPr>
          <w:szCs w:val="24"/>
        </w:rPr>
        <w:t xml:space="preserve"> target </w:t>
      </w:r>
      <w:r w:rsidRPr="00633DBD">
        <w:rPr>
          <w:szCs w:val="24"/>
        </w:rPr>
        <w:t>population will have an equal chance of being selected.</w:t>
      </w:r>
      <w:bookmarkStart w:id="53" w:name="_Toc90547599"/>
      <w:bookmarkStart w:id="54" w:name="_Toc484166293"/>
    </w:p>
    <w:p w14:paraId="2791E50A" w14:textId="402458B6" w:rsidR="00464B7E" w:rsidRPr="00633DBD" w:rsidRDefault="00D45425" w:rsidP="00633DBD">
      <w:pPr>
        <w:pStyle w:val="Heading3"/>
        <w:spacing w:line="480" w:lineRule="auto"/>
        <w:ind w:left="0"/>
        <w:jc w:val="both"/>
        <w:rPr>
          <w:rFonts w:cs="Times New Roman"/>
        </w:rPr>
      </w:pPr>
      <w:bookmarkStart w:id="55" w:name="_Toc108030870"/>
      <w:r w:rsidRPr="00633DBD">
        <w:rPr>
          <w:rFonts w:cs="Times New Roman"/>
        </w:rPr>
        <w:t>3.</w:t>
      </w:r>
      <w:r w:rsidR="00EE35CF" w:rsidRPr="00633DBD">
        <w:rPr>
          <w:rFonts w:cs="Times New Roman"/>
        </w:rPr>
        <w:t>8</w:t>
      </w:r>
      <w:r w:rsidRPr="00633DBD">
        <w:rPr>
          <w:rFonts w:cs="Times New Roman"/>
        </w:rPr>
        <w:t>.1</w:t>
      </w:r>
      <w:bookmarkEnd w:id="53"/>
      <w:bookmarkEnd w:id="54"/>
      <w:r w:rsidRPr="00633DBD">
        <w:rPr>
          <w:rFonts w:cs="Times New Roman"/>
        </w:rPr>
        <w:t xml:space="preserve"> Data collection</w:t>
      </w:r>
      <w:bookmarkEnd w:id="55"/>
    </w:p>
    <w:p w14:paraId="73D31623" w14:textId="58C6CF4C" w:rsidR="00464B7E" w:rsidRPr="00633DBD" w:rsidRDefault="00D45425" w:rsidP="00633DBD">
      <w:pPr>
        <w:tabs>
          <w:tab w:val="left" w:pos="180"/>
        </w:tabs>
        <w:spacing w:after="0" w:line="480" w:lineRule="auto"/>
        <w:jc w:val="both"/>
        <w:rPr>
          <w:szCs w:val="24"/>
        </w:rPr>
      </w:pPr>
      <w:r w:rsidRPr="00633DBD">
        <w:rPr>
          <w:szCs w:val="24"/>
        </w:rPr>
        <w:t xml:space="preserve">I will use both primary and secondary sources for data collection for this study. For primary data questionnaires will be given to the </w:t>
      </w:r>
      <w:r w:rsidR="00C70610">
        <w:rPr>
          <w:szCs w:val="24"/>
        </w:rPr>
        <w:t>tourism enterprises within Kilifi county</w:t>
      </w:r>
      <w:r w:rsidRPr="00633DBD">
        <w:rPr>
          <w:szCs w:val="24"/>
        </w:rPr>
        <w:t xml:space="preserve"> </w:t>
      </w:r>
      <w:r w:rsidR="006C48DB">
        <w:rPr>
          <w:szCs w:val="24"/>
        </w:rPr>
        <w:t xml:space="preserve">either face to face or </w:t>
      </w:r>
      <w:r w:rsidR="006C48DB">
        <w:rPr>
          <w:szCs w:val="24"/>
        </w:rPr>
        <w:lastRenderedPageBreak/>
        <w:t>via email</w:t>
      </w:r>
      <w:r w:rsidRPr="00633DBD">
        <w:rPr>
          <w:szCs w:val="24"/>
        </w:rPr>
        <w:t>. Secondary</w:t>
      </w:r>
      <w:r w:rsidR="006C48DB">
        <w:rPr>
          <w:szCs w:val="24"/>
        </w:rPr>
        <w:t xml:space="preserve"> data</w:t>
      </w:r>
      <w:r w:rsidRPr="00633DBD">
        <w:rPr>
          <w:szCs w:val="24"/>
        </w:rPr>
        <w:t xml:space="preserve"> will be sourced from journals, e-books</w:t>
      </w:r>
      <w:r w:rsidR="00F5791C" w:rsidRPr="00633DBD">
        <w:rPr>
          <w:szCs w:val="24"/>
        </w:rPr>
        <w:t>,</w:t>
      </w:r>
      <w:r w:rsidRPr="00633DBD">
        <w:rPr>
          <w:szCs w:val="24"/>
        </w:rPr>
        <w:t xml:space="preserve"> internet</w:t>
      </w:r>
      <w:bookmarkStart w:id="56" w:name="_Toc90547600"/>
      <w:bookmarkStart w:id="57" w:name="_Toc484166294"/>
      <w:r w:rsidR="00F5791C" w:rsidRPr="00633DBD">
        <w:rPr>
          <w:szCs w:val="24"/>
        </w:rPr>
        <w:t xml:space="preserve"> and other similar studies that have been conducted regarding the topic at hand.</w:t>
      </w:r>
    </w:p>
    <w:p w14:paraId="43151A58" w14:textId="76179A74" w:rsidR="00F70C87" w:rsidRPr="00633DBD" w:rsidRDefault="00D45425" w:rsidP="00633DBD">
      <w:pPr>
        <w:pStyle w:val="Heading3"/>
        <w:spacing w:line="480" w:lineRule="auto"/>
        <w:ind w:left="0"/>
        <w:jc w:val="both"/>
        <w:rPr>
          <w:rFonts w:cs="Times New Roman"/>
        </w:rPr>
      </w:pPr>
      <w:bookmarkStart w:id="58" w:name="_Toc108030871"/>
      <w:r w:rsidRPr="00633DBD">
        <w:rPr>
          <w:rFonts w:cs="Times New Roman"/>
        </w:rPr>
        <w:t>3.</w:t>
      </w:r>
      <w:r w:rsidR="00EE35CF" w:rsidRPr="00633DBD">
        <w:rPr>
          <w:rFonts w:cs="Times New Roman"/>
        </w:rPr>
        <w:t>8</w:t>
      </w:r>
      <w:r w:rsidRPr="00633DBD">
        <w:rPr>
          <w:rFonts w:cs="Times New Roman"/>
        </w:rPr>
        <w:t>.2</w:t>
      </w:r>
      <w:bookmarkEnd w:id="56"/>
      <w:bookmarkEnd w:id="57"/>
      <w:r w:rsidRPr="00633DBD">
        <w:rPr>
          <w:rFonts w:cs="Times New Roman"/>
        </w:rPr>
        <w:t xml:space="preserve"> Instruments for data collection</w:t>
      </w:r>
      <w:bookmarkEnd w:id="58"/>
    </w:p>
    <w:p w14:paraId="1BA06B1A" w14:textId="259E5438" w:rsidR="00F70C87" w:rsidRPr="00633DBD" w:rsidRDefault="00D45425" w:rsidP="00633DBD">
      <w:pPr>
        <w:tabs>
          <w:tab w:val="left" w:pos="180"/>
        </w:tabs>
        <w:spacing w:after="0" w:line="480" w:lineRule="auto"/>
        <w:jc w:val="both"/>
        <w:rPr>
          <w:color w:val="000000"/>
          <w:szCs w:val="24"/>
        </w:rPr>
      </w:pPr>
      <w:r w:rsidRPr="00633DBD">
        <w:rPr>
          <w:szCs w:val="24"/>
        </w:rPr>
        <w:t>Data collection tools to be used in this research is a questionnaire’s research instrument consisting of a list of questions</w:t>
      </w:r>
      <w:r w:rsidR="006C48DB">
        <w:rPr>
          <w:szCs w:val="24"/>
        </w:rPr>
        <w:t>. B</w:t>
      </w:r>
      <w:r w:rsidR="00F5791C" w:rsidRPr="00633DBD">
        <w:rPr>
          <w:szCs w:val="24"/>
        </w:rPr>
        <w:t>oth open ended and</w:t>
      </w:r>
      <w:r w:rsidRPr="00633DBD">
        <w:rPr>
          <w:szCs w:val="24"/>
        </w:rPr>
        <w:t xml:space="preserve"> closed ended </w:t>
      </w:r>
      <w:r w:rsidR="00CF55F9" w:rsidRPr="00633DBD">
        <w:rPr>
          <w:szCs w:val="24"/>
        </w:rPr>
        <w:t>questi</w:t>
      </w:r>
      <w:r w:rsidR="00CF55F9">
        <w:rPr>
          <w:szCs w:val="24"/>
        </w:rPr>
        <w:t>onnaires will be issued</w:t>
      </w:r>
      <w:r w:rsidRPr="00633DBD">
        <w:rPr>
          <w:szCs w:val="24"/>
        </w:rPr>
        <w:t xml:space="preserve"> so as to get more and exact feed backs. The method is chosen because questionnaires give respondents an opportunity to answer questions </w:t>
      </w:r>
      <w:r w:rsidR="00CF55F9">
        <w:rPr>
          <w:szCs w:val="24"/>
        </w:rPr>
        <w:t>and also give their own opinion on the subject matter.</w:t>
      </w:r>
    </w:p>
    <w:p w14:paraId="5D5857C8" w14:textId="2FAA0AAD" w:rsidR="00F70C87" w:rsidRPr="00633DBD" w:rsidRDefault="00D45425" w:rsidP="00633DBD">
      <w:pPr>
        <w:pStyle w:val="Heading3"/>
        <w:tabs>
          <w:tab w:val="left" w:pos="180"/>
        </w:tabs>
        <w:spacing w:before="0" w:line="480" w:lineRule="auto"/>
        <w:ind w:left="0"/>
        <w:jc w:val="both"/>
        <w:rPr>
          <w:rFonts w:cs="Times New Roman"/>
          <w:b w:val="0"/>
          <w:bCs w:val="0"/>
        </w:rPr>
      </w:pPr>
      <w:bookmarkStart w:id="59" w:name="_Toc90547601"/>
      <w:bookmarkStart w:id="60" w:name="_Toc484166295"/>
      <w:bookmarkStart w:id="61" w:name="_Toc108030872"/>
      <w:r w:rsidRPr="00633DBD">
        <w:rPr>
          <w:rFonts w:cs="Times New Roman"/>
        </w:rPr>
        <w:t>3.</w:t>
      </w:r>
      <w:r w:rsidR="00EE35CF" w:rsidRPr="00633DBD">
        <w:rPr>
          <w:rFonts w:cs="Times New Roman"/>
        </w:rPr>
        <w:t>8</w:t>
      </w:r>
      <w:r w:rsidRPr="00633DBD">
        <w:rPr>
          <w:rFonts w:cs="Times New Roman"/>
        </w:rPr>
        <w:t>.3</w:t>
      </w:r>
      <w:bookmarkEnd w:id="59"/>
      <w:bookmarkEnd w:id="60"/>
      <w:r w:rsidRPr="00633DBD">
        <w:rPr>
          <w:rFonts w:cs="Times New Roman"/>
        </w:rPr>
        <w:t xml:space="preserve"> Validity and reliability of instruments of data collection</w:t>
      </w:r>
      <w:bookmarkEnd w:id="61"/>
    </w:p>
    <w:p w14:paraId="0E27D4C4" w14:textId="72A85FC6" w:rsidR="00464B7E" w:rsidRPr="00633DBD" w:rsidRDefault="00D40149" w:rsidP="00633DBD">
      <w:pPr>
        <w:tabs>
          <w:tab w:val="left" w:pos="180"/>
        </w:tabs>
        <w:spacing w:after="0" w:line="480" w:lineRule="auto"/>
        <w:jc w:val="both"/>
        <w:rPr>
          <w:szCs w:val="24"/>
        </w:rPr>
      </w:pPr>
      <w:r>
        <w:rPr>
          <w:szCs w:val="24"/>
        </w:rPr>
        <w:t xml:space="preserve"> To ensure validity in the research </w:t>
      </w:r>
      <w:r w:rsidR="00B12580">
        <w:rPr>
          <w:szCs w:val="24"/>
        </w:rPr>
        <w:t xml:space="preserve">I will use my research objectives to come up with questionnaires </w:t>
      </w:r>
      <w:bookmarkStart w:id="62" w:name="_Toc484166296"/>
      <w:bookmarkStart w:id="63" w:name="_Toc90547602"/>
      <w:r w:rsidR="00B12580">
        <w:rPr>
          <w:szCs w:val="24"/>
        </w:rPr>
        <w:t>so as to ensure that the correct and valid information regarding the research will be collated. For reliability I will ensure expert check whereby I will present the questionnaire to my project supervisor to confirm if it has been well constructed</w:t>
      </w:r>
      <w:r w:rsidR="00C70610">
        <w:rPr>
          <w:szCs w:val="24"/>
        </w:rPr>
        <w:t>. Furthermore, I will conduct a pilot test and give out questionnaires to different people and see if they are able to answer the questions and readjust if needed be.</w:t>
      </w:r>
    </w:p>
    <w:p w14:paraId="4D052349" w14:textId="5952024F" w:rsidR="00F70C87" w:rsidRPr="00633DBD" w:rsidRDefault="00D45425" w:rsidP="00633DBD">
      <w:pPr>
        <w:pStyle w:val="Heading3"/>
        <w:spacing w:line="480" w:lineRule="auto"/>
        <w:ind w:left="0"/>
        <w:jc w:val="both"/>
        <w:rPr>
          <w:rFonts w:cs="Times New Roman"/>
        </w:rPr>
      </w:pPr>
      <w:bookmarkStart w:id="64" w:name="_Toc108030873"/>
      <w:r w:rsidRPr="00633DBD">
        <w:rPr>
          <w:rFonts w:cs="Times New Roman"/>
        </w:rPr>
        <w:t>3.</w:t>
      </w:r>
      <w:r w:rsidR="00EE35CF" w:rsidRPr="00633DBD">
        <w:rPr>
          <w:rFonts w:cs="Times New Roman"/>
        </w:rPr>
        <w:t>8</w:t>
      </w:r>
      <w:r w:rsidRPr="00633DBD">
        <w:rPr>
          <w:rFonts w:cs="Times New Roman"/>
        </w:rPr>
        <w:t>.4 Method</w:t>
      </w:r>
      <w:bookmarkEnd w:id="62"/>
      <w:bookmarkEnd w:id="63"/>
      <w:r w:rsidRPr="00633DBD">
        <w:rPr>
          <w:rFonts w:cs="Times New Roman"/>
        </w:rPr>
        <w:t xml:space="preserve"> of data analysis and presentation</w:t>
      </w:r>
      <w:bookmarkEnd w:id="64"/>
    </w:p>
    <w:p w14:paraId="72A0579D" w14:textId="258F5A82" w:rsidR="001C4704" w:rsidRPr="00633DBD" w:rsidRDefault="006C48DB" w:rsidP="00633DBD">
      <w:pPr>
        <w:tabs>
          <w:tab w:val="left" w:pos="180"/>
        </w:tabs>
        <w:spacing w:after="0" w:line="480" w:lineRule="auto"/>
        <w:jc w:val="both"/>
        <w:rPr>
          <w:szCs w:val="24"/>
        </w:rPr>
      </w:pPr>
      <w:r>
        <w:rPr>
          <w:szCs w:val="24"/>
        </w:rPr>
        <w:t xml:space="preserve">Data collected from </w:t>
      </w:r>
      <w:r w:rsidR="00CF55F9">
        <w:rPr>
          <w:szCs w:val="24"/>
        </w:rPr>
        <w:t>questionnaires will be transcribed and entered into spread sheets and emphasized in numerical data</w:t>
      </w:r>
      <w:r w:rsidR="007C700A">
        <w:rPr>
          <w:szCs w:val="24"/>
        </w:rPr>
        <w:t>.</w:t>
      </w:r>
    </w:p>
    <w:p w14:paraId="208323F9" w14:textId="62668693" w:rsidR="00125A14" w:rsidRPr="00633DBD" w:rsidRDefault="00125A14" w:rsidP="00633DBD">
      <w:pPr>
        <w:tabs>
          <w:tab w:val="left" w:pos="180"/>
        </w:tabs>
        <w:spacing w:after="0" w:line="480" w:lineRule="auto"/>
        <w:jc w:val="both"/>
        <w:rPr>
          <w:szCs w:val="24"/>
        </w:rPr>
      </w:pPr>
    </w:p>
    <w:p w14:paraId="124598C3" w14:textId="7991DEAC" w:rsidR="00125A14" w:rsidRDefault="00125A14" w:rsidP="00633DBD">
      <w:pPr>
        <w:tabs>
          <w:tab w:val="left" w:pos="180"/>
        </w:tabs>
        <w:spacing w:after="0" w:line="480" w:lineRule="auto"/>
        <w:jc w:val="both"/>
        <w:rPr>
          <w:szCs w:val="24"/>
        </w:rPr>
      </w:pPr>
    </w:p>
    <w:p w14:paraId="6C1873CD" w14:textId="011F817A" w:rsidR="003500CA" w:rsidRDefault="003500CA" w:rsidP="00633DBD">
      <w:pPr>
        <w:tabs>
          <w:tab w:val="left" w:pos="180"/>
        </w:tabs>
        <w:spacing w:after="0" w:line="480" w:lineRule="auto"/>
        <w:jc w:val="both"/>
        <w:rPr>
          <w:szCs w:val="24"/>
        </w:rPr>
      </w:pPr>
    </w:p>
    <w:p w14:paraId="6CBCAE6B" w14:textId="1D7C357C" w:rsidR="003500CA" w:rsidRDefault="003500CA" w:rsidP="00633DBD">
      <w:pPr>
        <w:tabs>
          <w:tab w:val="left" w:pos="180"/>
        </w:tabs>
        <w:spacing w:after="0" w:line="480" w:lineRule="auto"/>
        <w:jc w:val="both"/>
        <w:rPr>
          <w:szCs w:val="24"/>
        </w:rPr>
      </w:pPr>
    </w:p>
    <w:p w14:paraId="7772F554" w14:textId="7F411814" w:rsidR="003500CA" w:rsidRPr="003500CA" w:rsidRDefault="009A639A" w:rsidP="009A639A">
      <w:pPr>
        <w:pStyle w:val="Heading1"/>
        <w:ind w:left="0"/>
        <w:jc w:val="left"/>
        <w:rPr>
          <w:highlight w:val="white"/>
          <w:lang w:eastAsia="en-GB"/>
        </w:rPr>
      </w:pPr>
      <w:bookmarkStart w:id="65" w:name="_Toc85369240"/>
      <w:bookmarkStart w:id="66" w:name="_Toc101733570"/>
      <w:bookmarkStart w:id="67" w:name="_Toc108030874"/>
      <w:r>
        <w:rPr>
          <w:highlight w:val="white"/>
          <w:lang w:eastAsia="en-GB"/>
        </w:rPr>
        <w:t xml:space="preserve">4.0 </w:t>
      </w:r>
      <w:r w:rsidR="003500CA" w:rsidRPr="003500CA">
        <w:rPr>
          <w:highlight w:val="white"/>
          <w:lang w:eastAsia="en-GB"/>
        </w:rPr>
        <w:t>CHAPTER FOUR</w:t>
      </w:r>
      <w:bookmarkStart w:id="68" w:name="_Toc85369241"/>
      <w:bookmarkEnd w:id="65"/>
      <w:r>
        <w:rPr>
          <w:highlight w:val="white"/>
          <w:lang w:eastAsia="en-GB"/>
        </w:rPr>
        <w:t xml:space="preserve"> </w:t>
      </w:r>
      <w:r w:rsidR="003500CA" w:rsidRPr="003500CA">
        <w:rPr>
          <w:highlight w:val="white"/>
          <w:lang w:eastAsia="en-GB"/>
        </w:rPr>
        <w:t>:</w:t>
      </w:r>
      <w:bookmarkStart w:id="69" w:name="_Toc101733571"/>
      <w:bookmarkEnd w:id="66"/>
      <w:r>
        <w:rPr>
          <w:highlight w:val="white"/>
          <w:lang w:eastAsia="en-GB"/>
        </w:rPr>
        <w:t xml:space="preserve"> </w:t>
      </w:r>
      <w:r w:rsidR="003500CA" w:rsidRPr="003500CA">
        <w:rPr>
          <w:highlight w:val="white"/>
          <w:lang w:eastAsia="en-GB"/>
        </w:rPr>
        <w:t>DATA FINDINGS AND DISCUSSION</w:t>
      </w:r>
      <w:bookmarkEnd w:id="67"/>
      <w:bookmarkEnd w:id="68"/>
      <w:bookmarkEnd w:id="69"/>
    </w:p>
    <w:p w14:paraId="103AA0F0" w14:textId="1CD8B680" w:rsidR="003500CA" w:rsidRPr="003500CA" w:rsidRDefault="003500CA" w:rsidP="009A639A">
      <w:pPr>
        <w:pStyle w:val="Heading2"/>
        <w:ind w:left="0"/>
        <w:rPr>
          <w:color w:val="365F91"/>
          <w:highlight w:val="white"/>
          <w:lang w:eastAsia="en-GB"/>
        </w:rPr>
      </w:pPr>
      <w:bookmarkStart w:id="70" w:name="_Toc85369242"/>
      <w:bookmarkStart w:id="71" w:name="_Toc101733572"/>
      <w:bookmarkStart w:id="72" w:name="_Toc108030875"/>
      <w:r w:rsidRPr="003500CA">
        <w:rPr>
          <w:highlight w:val="white"/>
          <w:lang w:eastAsia="en-GB"/>
        </w:rPr>
        <w:t>4.1 INTRODUCTION</w:t>
      </w:r>
      <w:bookmarkEnd w:id="70"/>
      <w:bookmarkEnd w:id="71"/>
      <w:bookmarkEnd w:id="72"/>
    </w:p>
    <w:p w14:paraId="343CCFC2" w14:textId="340EEB5C" w:rsidR="003500CA" w:rsidRPr="003500CA" w:rsidRDefault="003500CA" w:rsidP="003500CA">
      <w:pPr>
        <w:spacing w:after="160" w:line="480" w:lineRule="auto"/>
        <w:jc w:val="both"/>
        <w:rPr>
          <w:rFonts w:eastAsia="Calibri"/>
          <w:szCs w:val="24"/>
          <w:lang w:eastAsia="en-GB"/>
        </w:rPr>
      </w:pPr>
      <w:r w:rsidRPr="003500CA">
        <w:rPr>
          <w:rFonts w:eastAsia="Calibri"/>
          <w:szCs w:val="24"/>
          <w:lang w:eastAsia="en-GB"/>
        </w:rPr>
        <w:t xml:space="preserve">The purpose of this study was to </w:t>
      </w:r>
      <w:r w:rsidRPr="003500CA">
        <w:rPr>
          <w:rFonts w:eastAsia="Calibri"/>
          <w:szCs w:val="24"/>
          <w:lang w:eastAsia="en-US"/>
        </w:rPr>
        <w:t xml:space="preserve">examine the </w:t>
      </w:r>
      <w:r w:rsidR="00657A61">
        <w:rPr>
          <w:rFonts w:eastAsia="Calibri"/>
          <w:szCs w:val="24"/>
          <w:lang w:eastAsia="en-US"/>
        </w:rPr>
        <w:t xml:space="preserve">influence market segmentation has on customer satisfaction within Kilifi </w:t>
      </w:r>
      <w:r w:rsidRPr="003500CA">
        <w:rPr>
          <w:rFonts w:eastAsia="Calibri"/>
          <w:szCs w:val="24"/>
          <w:lang w:eastAsia="en-US"/>
        </w:rPr>
        <w:t>county,</w:t>
      </w:r>
      <w:r w:rsidR="00005D55">
        <w:rPr>
          <w:rFonts w:eastAsia="Calibri"/>
          <w:szCs w:val="24"/>
          <w:lang w:eastAsia="en-US"/>
        </w:rPr>
        <w:t xml:space="preserve"> </w:t>
      </w:r>
      <w:r w:rsidRPr="003500CA">
        <w:rPr>
          <w:rFonts w:eastAsia="Calibri"/>
          <w:szCs w:val="24"/>
          <w:lang w:eastAsia="en-US"/>
        </w:rPr>
        <w:t>Kenya</w:t>
      </w:r>
      <w:r w:rsidRPr="003500CA">
        <w:rPr>
          <w:rFonts w:eastAsia="Calibri"/>
          <w:szCs w:val="24"/>
          <w:lang w:eastAsia="en-GB"/>
        </w:rPr>
        <w:t>. To achieve this purpose, various tools were used to solicit for information, and data collected and keyed in for analysis. Presentation was done through tables, pie charts and bar graphs. Simple descriptive analysis was used using Statistical Package for Social Scientists (SPSS). The following are the outcomes from the various respondents.</w:t>
      </w:r>
    </w:p>
    <w:p w14:paraId="1BFB24A3" w14:textId="6FAA5362" w:rsidR="003500CA" w:rsidRPr="003500CA" w:rsidRDefault="003500CA" w:rsidP="009A639A">
      <w:pPr>
        <w:pStyle w:val="Heading2"/>
        <w:ind w:left="0"/>
        <w:rPr>
          <w:highlight w:val="white"/>
          <w:lang w:eastAsia="en-GB"/>
        </w:rPr>
      </w:pPr>
      <w:bookmarkStart w:id="73" w:name="_Toc85369243"/>
      <w:bookmarkStart w:id="74" w:name="_Toc101733573"/>
      <w:bookmarkStart w:id="75" w:name="_Toc108030876"/>
      <w:r w:rsidRPr="003500CA">
        <w:rPr>
          <w:highlight w:val="white"/>
          <w:lang w:eastAsia="en-GB"/>
        </w:rPr>
        <w:t>4.2 RESPONSE RATE</w:t>
      </w:r>
      <w:bookmarkEnd w:id="73"/>
      <w:bookmarkEnd w:id="74"/>
      <w:bookmarkEnd w:id="75"/>
    </w:p>
    <w:p w14:paraId="18795E95" w14:textId="24A1DEE4" w:rsidR="003500CA" w:rsidRPr="00675715" w:rsidRDefault="003500CA" w:rsidP="003500CA">
      <w:pPr>
        <w:spacing w:after="160" w:line="480" w:lineRule="auto"/>
        <w:jc w:val="both"/>
        <w:rPr>
          <w:rFonts w:eastAsia="Calibri"/>
          <w:szCs w:val="24"/>
          <w:lang w:eastAsia="en-GB"/>
        </w:rPr>
      </w:pPr>
      <w:r w:rsidRPr="003500CA">
        <w:rPr>
          <w:rFonts w:eastAsia="Calibri"/>
          <w:szCs w:val="24"/>
          <w:lang w:eastAsia="en-GB"/>
        </w:rPr>
        <w:t>A total of</w:t>
      </w:r>
      <w:r w:rsidR="008C0695">
        <w:rPr>
          <w:rFonts w:eastAsia="Calibri"/>
          <w:szCs w:val="24"/>
          <w:lang w:eastAsia="en-GB"/>
        </w:rPr>
        <w:t xml:space="preserve"> 120</w:t>
      </w:r>
      <w:r w:rsidRPr="003500CA">
        <w:rPr>
          <w:rFonts w:eastAsia="Calibri"/>
          <w:szCs w:val="24"/>
          <w:lang w:eastAsia="en-GB"/>
        </w:rPr>
        <w:t xml:space="preserve"> questionnaires were issued </w:t>
      </w:r>
      <w:r w:rsidR="008C0695">
        <w:rPr>
          <w:rFonts w:eastAsia="Calibri"/>
          <w:szCs w:val="24"/>
          <w:lang w:eastAsia="en-GB"/>
        </w:rPr>
        <w:t xml:space="preserve">out </w:t>
      </w:r>
      <w:r w:rsidRPr="003500CA">
        <w:rPr>
          <w:rFonts w:eastAsia="Calibri"/>
          <w:szCs w:val="24"/>
          <w:lang w:eastAsia="en-GB"/>
        </w:rPr>
        <w:t>t</w:t>
      </w:r>
      <w:r w:rsidR="008C0695">
        <w:rPr>
          <w:rFonts w:eastAsia="Calibri"/>
          <w:szCs w:val="24"/>
          <w:lang w:eastAsia="en-GB"/>
        </w:rPr>
        <w:t>o 100 hotels within Kilifi county.</w:t>
      </w:r>
      <w:r w:rsidRPr="003500CA">
        <w:rPr>
          <w:rFonts w:eastAsia="Calibri"/>
          <w:szCs w:val="24"/>
          <w:lang w:eastAsia="en-GB"/>
        </w:rPr>
        <w:t xml:space="preserve"> Out of this, </w:t>
      </w:r>
      <w:r w:rsidR="008C0695">
        <w:rPr>
          <w:rFonts w:eastAsia="Calibri"/>
          <w:szCs w:val="24"/>
          <w:lang w:eastAsia="en-GB"/>
        </w:rPr>
        <w:t xml:space="preserve">20 </w:t>
      </w:r>
      <w:r w:rsidRPr="003500CA">
        <w:rPr>
          <w:rFonts w:eastAsia="Calibri"/>
          <w:szCs w:val="24"/>
          <w:lang w:eastAsia="en-GB"/>
        </w:rPr>
        <w:t xml:space="preserve">questionnaires were used for pre-testing and were not included in the final analysis making a total of </w:t>
      </w:r>
      <w:r w:rsidR="008C0695">
        <w:rPr>
          <w:rFonts w:eastAsia="Calibri"/>
          <w:szCs w:val="24"/>
          <w:lang w:eastAsia="en-GB"/>
        </w:rPr>
        <w:t>100</w:t>
      </w:r>
      <w:r w:rsidRPr="003500CA">
        <w:rPr>
          <w:rFonts w:eastAsia="Calibri"/>
          <w:szCs w:val="24"/>
          <w:lang w:eastAsia="en-GB"/>
        </w:rPr>
        <w:t xml:space="preserve"> viable for the research study. The number of questionnaires </w:t>
      </w:r>
      <w:r w:rsidR="008C0695">
        <w:rPr>
          <w:rFonts w:eastAsia="Calibri"/>
          <w:szCs w:val="24"/>
          <w:lang w:eastAsia="en-GB"/>
        </w:rPr>
        <w:t>sent out via both mail and WhatsApp</w:t>
      </w:r>
      <w:r w:rsidRPr="003500CA">
        <w:rPr>
          <w:rFonts w:eastAsia="Calibri"/>
          <w:szCs w:val="24"/>
          <w:lang w:eastAsia="en-GB"/>
        </w:rPr>
        <w:t xml:space="preserve"> </w:t>
      </w:r>
      <w:r w:rsidR="008C0695">
        <w:rPr>
          <w:rFonts w:eastAsia="Calibri"/>
          <w:szCs w:val="24"/>
          <w:lang w:eastAsia="en-GB"/>
        </w:rPr>
        <w:t>1</w:t>
      </w:r>
      <w:r w:rsidRPr="003500CA">
        <w:rPr>
          <w:rFonts w:eastAsia="Calibri"/>
          <w:szCs w:val="24"/>
          <w:lang w:eastAsia="en-GB"/>
        </w:rPr>
        <w:t xml:space="preserve">00, representing a response rate of </w:t>
      </w:r>
      <w:r w:rsidR="008C0695">
        <w:rPr>
          <w:rFonts w:eastAsia="Calibri"/>
          <w:szCs w:val="24"/>
          <w:lang w:eastAsia="en-GB"/>
        </w:rPr>
        <w:t>6</w:t>
      </w:r>
      <w:r w:rsidR="00675715">
        <w:rPr>
          <w:rFonts w:eastAsia="Calibri"/>
          <w:szCs w:val="24"/>
          <w:lang w:eastAsia="en-GB"/>
        </w:rPr>
        <w:t>2</w:t>
      </w:r>
      <w:r w:rsidRPr="003500CA">
        <w:rPr>
          <w:rFonts w:eastAsia="Calibri"/>
          <w:szCs w:val="24"/>
          <w:lang w:eastAsia="en-GB"/>
        </w:rPr>
        <w:t>%. Data w</w:t>
      </w:r>
      <w:r w:rsidR="00675715">
        <w:rPr>
          <w:rFonts w:eastAsia="Calibri"/>
          <w:szCs w:val="24"/>
          <w:lang w:eastAsia="en-GB"/>
        </w:rPr>
        <w:t>as</w:t>
      </w:r>
      <w:r w:rsidRPr="003500CA">
        <w:rPr>
          <w:rFonts w:eastAsia="Calibri"/>
          <w:szCs w:val="24"/>
          <w:lang w:eastAsia="en-GB"/>
        </w:rPr>
        <w:t xml:space="preserve"> gathered from </w:t>
      </w:r>
      <w:r w:rsidR="00675715">
        <w:rPr>
          <w:rFonts w:eastAsia="Calibri"/>
          <w:szCs w:val="24"/>
          <w:lang w:eastAsia="en-GB"/>
        </w:rPr>
        <w:t>100</w:t>
      </w:r>
      <w:r w:rsidRPr="003500CA">
        <w:rPr>
          <w:rFonts w:eastAsia="Calibri"/>
          <w:szCs w:val="24"/>
          <w:lang w:eastAsia="en-GB"/>
        </w:rPr>
        <w:t xml:space="preserve"> respondents sampled for the study</w:t>
      </w:r>
      <w:r w:rsidR="00675715">
        <w:rPr>
          <w:rFonts w:eastAsia="Calibri"/>
          <w:szCs w:val="24"/>
          <w:lang w:eastAsia="en-GB"/>
        </w:rPr>
        <w:t>.</w:t>
      </w:r>
    </w:p>
    <w:p w14:paraId="170CCA99" w14:textId="77777777" w:rsidR="003500CA" w:rsidRPr="003500CA" w:rsidRDefault="003500CA" w:rsidP="003500CA">
      <w:pPr>
        <w:spacing w:after="160" w:line="480" w:lineRule="auto"/>
        <w:jc w:val="both"/>
        <w:rPr>
          <w:rFonts w:eastAsia="Calibri"/>
          <w:b/>
          <w:szCs w:val="24"/>
          <w:lang w:eastAsia="en-GB"/>
        </w:rPr>
      </w:pPr>
      <w:r w:rsidRPr="003500CA">
        <w:rPr>
          <w:rFonts w:eastAsia="Calibri"/>
          <w:b/>
          <w:szCs w:val="24"/>
          <w:lang w:eastAsia="en-GB"/>
        </w:rPr>
        <w:t>Table 4.1 Response Rate</w:t>
      </w:r>
    </w:p>
    <w:tbl>
      <w:tblPr>
        <w:tblStyle w:val="TableGrid"/>
        <w:tblW w:w="0" w:type="auto"/>
        <w:tblLook w:val="04A0" w:firstRow="1" w:lastRow="0" w:firstColumn="1" w:lastColumn="0" w:noHBand="0" w:noVBand="1"/>
      </w:tblPr>
      <w:tblGrid>
        <w:gridCol w:w="3005"/>
        <w:gridCol w:w="3005"/>
        <w:gridCol w:w="3006"/>
      </w:tblGrid>
      <w:tr w:rsidR="003500CA" w:rsidRPr="003500CA" w14:paraId="3CCBE0DE" w14:textId="77777777" w:rsidTr="008D6353">
        <w:tc>
          <w:tcPr>
            <w:tcW w:w="3005" w:type="dxa"/>
          </w:tcPr>
          <w:p w14:paraId="60C5024F" w14:textId="77777777" w:rsidR="003500CA" w:rsidRPr="003500CA" w:rsidRDefault="003500CA" w:rsidP="003500CA">
            <w:pPr>
              <w:spacing w:after="0" w:line="480" w:lineRule="auto"/>
              <w:jc w:val="both"/>
              <w:rPr>
                <w:rFonts w:cs="Times New Roman"/>
                <w:szCs w:val="24"/>
              </w:rPr>
            </w:pPr>
            <w:r w:rsidRPr="003500CA">
              <w:rPr>
                <w:rFonts w:cs="Times New Roman"/>
                <w:szCs w:val="24"/>
              </w:rPr>
              <w:t xml:space="preserve">Response </w:t>
            </w:r>
          </w:p>
        </w:tc>
        <w:tc>
          <w:tcPr>
            <w:tcW w:w="3005" w:type="dxa"/>
          </w:tcPr>
          <w:p w14:paraId="00F6696B" w14:textId="77777777" w:rsidR="003500CA" w:rsidRPr="003500CA" w:rsidRDefault="003500CA" w:rsidP="003500CA">
            <w:pPr>
              <w:spacing w:after="0" w:line="480" w:lineRule="auto"/>
              <w:jc w:val="both"/>
              <w:rPr>
                <w:rFonts w:cs="Times New Roman"/>
                <w:szCs w:val="24"/>
              </w:rPr>
            </w:pPr>
            <w:r w:rsidRPr="003500CA">
              <w:rPr>
                <w:rFonts w:cs="Times New Roman"/>
                <w:szCs w:val="24"/>
              </w:rPr>
              <w:t>Frequency</w:t>
            </w:r>
          </w:p>
        </w:tc>
        <w:tc>
          <w:tcPr>
            <w:tcW w:w="3006" w:type="dxa"/>
          </w:tcPr>
          <w:p w14:paraId="0836E3C0" w14:textId="77777777" w:rsidR="003500CA" w:rsidRPr="003500CA" w:rsidRDefault="003500CA" w:rsidP="003500CA">
            <w:pPr>
              <w:spacing w:after="0" w:line="480" w:lineRule="auto"/>
              <w:jc w:val="both"/>
              <w:rPr>
                <w:rFonts w:cs="Times New Roman"/>
                <w:szCs w:val="24"/>
              </w:rPr>
            </w:pPr>
            <w:r w:rsidRPr="003500CA">
              <w:rPr>
                <w:rFonts w:cs="Times New Roman"/>
                <w:szCs w:val="24"/>
              </w:rPr>
              <w:t>Percentage (%)</w:t>
            </w:r>
          </w:p>
        </w:tc>
      </w:tr>
      <w:tr w:rsidR="003500CA" w:rsidRPr="003500CA" w14:paraId="0753997B" w14:textId="77777777" w:rsidTr="008D6353">
        <w:tc>
          <w:tcPr>
            <w:tcW w:w="3005" w:type="dxa"/>
          </w:tcPr>
          <w:p w14:paraId="747E78C1" w14:textId="77777777" w:rsidR="003500CA" w:rsidRPr="003500CA" w:rsidRDefault="003500CA" w:rsidP="003500CA">
            <w:pPr>
              <w:spacing w:after="0" w:line="480" w:lineRule="auto"/>
              <w:jc w:val="both"/>
              <w:rPr>
                <w:rFonts w:cs="Times New Roman"/>
                <w:szCs w:val="24"/>
              </w:rPr>
            </w:pPr>
            <w:r w:rsidRPr="003500CA">
              <w:rPr>
                <w:rFonts w:cs="Times New Roman"/>
                <w:szCs w:val="24"/>
              </w:rPr>
              <w:t>Filled-in questionnaires</w:t>
            </w:r>
          </w:p>
        </w:tc>
        <w:tc>
          <w:tcPr>
            <w:tcW w:w="3005" w:type="dxa"/>
          </w:tcPr>
          <w:p w14:paraId="32EB6D04" w14:textId="4672F3AA" w:rsidR="003500CA" w:rsidRPr="003500CA" w:rsidRDefault="003500CA" w:rsidP="003500CA">
            <w:pPr>
              <w:spacing w:after="0" w:line="480" w:lineRule="auto"/>
              <w:jc w:val="both"/>
              <w:rPr>
                <w:rFonts w:cs="Times New Roman"/>
                <w:szCs w:val="24"/>
              </w:rPr>
            </w:pPr>
            <w:r w:rsidRPr="003500CA">
              <w:rPr>
                <w:rFonts w:cs="Times New Roman"/>
                <w:szCs w:val="24"/>
              </w:rPr>
              <w:t>6</w:t>
            </w:r>
            <w:r w:rsidR="00675715">
              <w:rPr>
                <w:rFonts w:cs="Times New Roman"/>
                <w:szCs w:val="24"/>
              </w:rPr>
              <w:t>2</w:t>
            </w:r>
          </w:p>
        </w:tc>
        <w:tc>
          <w:tcPr>
            <w:tcW w:w="3006" w:type="dxa"/>
          </w:tcPr>
          <w:p w14:paraId="0CC1F152" w14:textId="77777777" w:rsidR="003500CA" w:rsidRPr="003500CA" w:rsidRDefault="003500CA" w:rsidP="003500CA">
            <w:pPr>
              <w:spacing w:after="0" w:line="480" w:lineRule="auto"/>
              <w:jc w:val="both"/>
              <w:rPr>
                <w:rFonts w:cs="Times New Roman"/>
                <w:szCs w:val="24"/>
              </w:rPr>
            </w:pPr>
            <w:r w:rsidRPr="003500CA">
              <w:rPr>
                <w:rFonts w:cs="Times New Roman"/>
                <w:szCs w:val="24"/>
              </w:rPr>
              <w:t>62</w:t>
            </w:r>
          </w:p>
        </w:tc>
      </w:tr>
      <w:tr w:rsidR="003500CA" w:rsidRPr="003500CA" w14:paraId="4434541F" w14:textId="77777777" w:rsidTr="008D6353">
        <w:tc>
          <w:tcPr>
            <w:tcW w:w="3005" w:type="dxa"/>
          </w:tcPr>
          <w:p w14:paraId="2D33AA20" w14:textId="77777777" w:rsidR="003500CA" w:rsidRPr="003500CA" w:rsidRDefault="003500CA" w:rsidP="003500CA">
            <w:pPr>
              <w:spacing w:after="0" w:line="480" w:lineRule="auto"/>
              <w:jc w:val="both"/>
              <w:rPr>
                <w:rFonts w:cs="Times New Roman"/>
                <w:szCs w:val="24"/>
              </w:rPr>
            </w:pPr>
            <w:r w:rsidRPr="003500CA">
              <w:rPr>
                <w:rFonts w:cs="Times New Roman"/>
                <w:szCs w:val="24"/>
              </w:rPr>
              <w:t>Unreturned questionnaires</w:t>
            </w:r>
          </w:p>
        </w:tc>
        <w:tc>
          <w:tcPr>
            <w:tcW w:w="3005" w:type="dxa"/>
          </w:tcPr>
          <w:p w14:paraId="32124812" w14:textId="77777777" w:rsidR="003500CA" w:rsidRPr="003500CA" w:rsidRDefault="003500CA" w:rsidP="003500CA">
            <w:pPr>
              <w:spacing w:after="0" w:line="480" w:lineRule="auto"/>
              <w:jc w:val="both"/>
              <w:rPr>
                <w:rFonts w:cs="Times New Roman"/>
                <w:szCs w:val="24"/>
              </w:rPr>
            </w:pPr>
            <w:r w:rsidRPr="003500CA">
              <w:rPr>
                <w:rFonts w:cs="Times New Roman"/>
                <w:szCs w:val="24"/>
              </w:rPr>
              <w:t>38</w:t>
            </w:r>
          </w:p>
        </w:tc>
        <w:tc>
          <w:tcPr>
            <w:tcW w:w="3006" w:type="dxa"/>
          </w:tcPr>
          <w:p w14:paraId="0263A818" w14:textId="77777777" w:rsidR="003500CA" w:rsidRPr="003500CA" w:rsidRDefault="003500CA" w:rsidP="003500CA">
            <w:pPr>
              <w:spacing w:after="0" w:line="360" w:lineRule="auto"/>
              <w:jc w:val="both"/>
              <w:rPr>
                <w:rFonts w:cs="Times New Roman"/>
                <w:szCs w:val="24"/>
              </w:rPr>
            </w:pPr>
            <w:r w:rsidRPr="003500CA">
              <w:rPr>
                <w:rFonts w:cs="Times New Roman"/>
                <w:szCs w:val="24"/>
              </w:rPr>
              <w:t>38</w:t>
            </w:r>
          </w:p>
        </w:tc>
      </w:tr>
      <w:tr w:rsidR="003500CA" w:rsidRPr="003500CA" w14:paraId="63FD4E95" w14:textId="77777777" w:rsidTr="008D6353">
        <w:tc>
          <w:tcPr>
            <w:tcW w:w="3005" w:type="dxa"/>
          </w:tcPr>
          <w:p w14:paraId="268BF3F8" w14:textId="77777777" w:rsidR="003500CA" w:rsidRPr="003500CA" w:rsidRDefault="003500CA" w:rsidP="003500CA">
            <w:pPr>
              <w:spacing w:after="0" w:line="480" w:lineRule="auto"/>
              <w:jc w:val="both"/>
              <w:rPr>
                <w:rFonts w:cs="Times New Roman"/>
                <w:szCs w:val="24"/>
              </w:rPr>
            </w:pPr>
            <w:r w:rsidRPr="003500CA">
              <w:rPr>
                <w:rFonts w:cs="Times New Roman"/>
                <w:szCs w:val="24"/>
              </w:rPr>
              <w:t xml:space="preserve">Total </w:t>
            </w:r>
          </w:p>
        </w:tc>
        <w:tc>
          <w:tcPr>
            <w:tcW w:w="3005" w:type="dxa"/>
          </w:tcPr>
          <w:p w14:paraId="621B3F3E" w14:textId="77777777" w:rsidR="003500CA" w:rsidRPr="003500CA" w:rsidRDefault="003500CA" w:rsidP="003500CA">
            <w:pPr>
              <w:spacing w:after="0" w:line="480" w:lineRule="auto"/>
              <w:jc w:val="both"/>
              <w:rPr>
                <w:rFonts w:cs="Times New Roman"/>
                <w:szCs w:val="24"/>
              </w:rPr>
            </w:pPr>
            <w:r w:rsidRPr="003500CA">
              <w:rPr>
                <w:rFonts w:cs="Times New Roman"/>
                <w:szCs w:val="24"/>
              </w:rPr>
              <w:t>100</w:t>
            </w:r>
          </w:p>
        </w:tc>
        <w:tc>
          <w:tcPr>
            <w:tcW w:w="3006" w:type="dxa"/>
          </w:tcPr>
          <w:p w14:paraId="4A5618AC" w14:textId="77777777" w:rsidR="003500CA" w:rsidRPr="003500CA" w:rsidRDefault="003500CA" w:rsidP="003500CA">
            <w:pPr>
              <w:spacing w:after="0" w:line="480" w:lineRule="auto"/>
              <w:jc w:val="both"/>
              <w:rPr>
                <w:rFonts w:cs="Times New Roman"/>
                <w:szCs w:val="24"/>
              </w:rPr>
            </w:pPr>
            <w:r w:rsidRPr="003500CA">
              <w:rPr>
                <w:rFonts w:cs="Times New Roman"/>
                <w:szCs w:val="24"/>
              </w:rPr>
              <w:t>100</w:t>
            </w:r>
          </w:p>
        </w:tc>
      </w:tr>
    </w:tbl>
    <w:p w14:paraId="5BE25055" w14:textId="70053F29" w:rsidR="002429AE" w:rsidRDefault="002429AE" w:rsidP="002429AE">
      <w:pPr>
        <w:pStyle w:val="Caption"/>
        <w:rPr>
          <w:rFonts w:eastAsia="Calibri"/>
          <w:szCs w:val="24"/>
          <w:lang w:eastAsia="en-GB"/>
        </w:rPr>
      </w:pPr>
      <w:bookmarkStart w:id="76" w:name="_Toc108030313"/>
      <w:r>
        <w:t xml:space="preserve">Table </w:t>
      </w:r>
      <w:fldSimple w:instr=" SEQ Table \* ARABIC ">
        <w:r>
          <w:rPr>
            <w:noProof/>
          </w:rPr>
          <w:t>1</w:t>
        </w:r>
      </w:fldSimple>
      <w:r>
        <w:t>: Response rate</w:t>
      </w:r>
      <w:bookmarkEnd w:id="76"/>
    </w:p>
    <w:p w14:paraId="07BC8AA4" w14:textId="57A7CFF8" w:rsidR="003500CA" w:rsidRPr="003500CA" w:rsidRDefault="003500CA" w:rsidP="003500CA">
      <w:pPr>
        <w:spacing w:after="160" w:line="480" w:lineRule="auto"/>
        <w:jc w:val="both"/>
        <w:rPr>
          <w:rFonts w:eastAsia="Calibri"/>
          <w:szCs w:val="24"/>
          <w:lang w:eastAsia="en-GB"/>
        </w:rPr>
      </w:pPr>
      <w:r w:rsidRPr="003500CA">
        <w:rPr>
          <w:rFonts w:eastAsia="Calibri"/>
          <w:szCs w:val="24"/>
          <w:lang w:eastAsia="en-GB"/>
        </w:rPr>
        <w:t>Source; research data</w:t>
      </w:r>
      <w:r w:rsidR="002429AE">
        <w:rPr>
          <w:rFonts w:eastAsia="Calibri"/>
          <w:szCs w:val="24"/>
          <w:lang w:eastAsia="en-GB"/>
        </w:rPr>
        <w:t xml:space="preserve">  </w:t>
      </w:r>
    </w:p>
    <w:p w14:paraId="671F6741" w14:textId="7DC7C2F1" w:rsidR="003500CA" w:rsidRDefault="003500CA" w:rsidP="003500CA">
      <w:pPr>
        <w:spacing w:after="160" w:line="480" w:lineRule="auto"/>
        <w:jc w:val="both"/>
        <w:rPr>
          <w:rFonts w:eastAsia="Calibri"/>
          <w:szCs w:val="24"/>
          <w:lang w:eastAsia="en-GB"/>
        </w:rPr>
      </w:pPr>
      <w:r w:rsidRPr="003500CA">
        <w:rPr>
          <w:rFonts w:eastAsia="Calibri"/>
          <w:szCs w:val="24"/>
          <w:lang w:eastAsia="en-GB"/>
        </w:rPr>
        <w:lastRenderedPageBreak/>
        <w:t xml:space="preserve">The high response rate is attributed to the high number of respondents which was as a result of the researcher’s own attempt to gain consent and explain the relevance of the study prior to response. </w:t>
      </w:r>
      <w:r w:rsidR="00675715">
        <w:rPr>
          <w:rFonts w:eastAsia="Calibri"/>
          <w:szCs w:val="24"/>
          <w:lang w:eastAsia="en-GB"/>
        </w:rPr>
        <w:t xml:space="preserve"> </w:t>
      </w:r>
    </w:p>
    <w:p w14:paraId="738E95A7" w14:textId="77777777" w:rsidR="00675715" w:rsidRPr="003500CA" w:rsidRDefault="00675715" w:rsidP="003500CA">
      <w:pPr>
        <w:spacing w:after="160" w:line="480" w:lineRule="auto"/>
        <w:jc w:val="both"/>
        <w:rPr>
          <w:rFonts w:eastAsia="Calibri"/>
          <w:szCs w:val="24"/>
          <w:lang w:eastAsia="en-GB"/>
        </w:rPr>
      </w:pPr>
    </w:p>
    <w:p w14:paraId="3AC912DD" w14:textId="71F4E060" w:rsidR="003500CA" w:rsidRDefault="003500CA" w:rsidP="003500CA">
      <w:pPr>
        <w:keepNext/>
        <w:keepLines/>
        <w:spacing w:before="40" w:after="0" w:line="259" w:lineRule="auto"/>
        <w:outlineLvl w:val="1"/>
        <w:rPr>
          <w:rFonts w:eastAsia="Times New Roman"/>
          <w:b/>
          <w:color w:val="000000" w:themeColor="text1"/>
          <w:szCs w:val="24"/>
          <w:lang w:eastAsia="en-GB"/>
        </w:rPr>
      </w:pPr>
      <w:bookmarkStart w:id="77" w:name="_Toc85369244"/>
      <w:bookmarkStart w:id="78" w:name="_Toc101733574"/>
      <w:bookmarkStart w:id="79" w:name="_Toc108030877"/>
      <w:r w:rsidRPr="00675715">
        <w:rPr>
          <w:rFonts w:eastAsia="Times New Roman"/>
          <w:b/>
          <w:color w:val="000000" w:themeColor="text1"/>
          <w:szCs w:val="24"/>
          <w:highlight w:val="white"/>
          <w:lang w:eastAsia="en-GB"/>
        </w:rPr>
        <w:t>4.3 DEMOGRAPHIC ANALYSIS</w:t>
      </w:r>
      <w:bookmarkEnd w:id="77"/>
      <w:bookmarkEnd w:id="78"/>
      <w:bookmarkEnd w:id="79"/>
    </w:p>
    <w:p w14:paraId="5CEA0B6F" w14:textId="551589CF" w:rsidR="00DE52D4" w:rsidRPr="00675715" w:rsidRDefault="00DE52D4" w:rsidP="00DE52D4">
      <w:pPr>
        <w:pStyle w:val="Heading2"/>
        <w:ind w:left="0"/>
        <w:rPr>
          <w:lang w:eastAsia="en-GB"/>
        </w:rPr>
      </w:pPr>
      <w:bookmarkStart w:id="80" w:name="_Toc108030878"/>
      <w:r>
        <w:rPr>
          <w:lang w:eastAsia="en-GB"/>
        </w:rPr>
        <w:t>4.3.1. AGE DEMOGRAPHICS</w:t>
      </w:r>
      <w:bookmarkEnd w:id="80"/>
    </w:p>
    <w:p w14:paraId="665F0B95" w14:textId="6474D86B" w:rsidR="00DE52D4" w:rsidRDefault="00AC2FA7" w:rsidP="003500CA">
      <w:pPr>
        <w:tabs>
          <w:tab w:val="left" w:pos="180"/>
        </w:tabs>
        <w:spacing w:after="0" w:line="480" w:lineRule="auto"/>
        <w:jc w:val="both"/>
        <w:rPr>
          <w:rFonts w:eastAsia="Times New Roman"/>
          <w:szCs w:val="24"/>
          <w:lang w:eastAsia="en-GB"/>
        </w:rPr>
      </w:pPr>
      <w:r>
        <w:rPr>
          <w:rFonts w:eastAsia="Times New Roman"/>
          <w:szCs w:val="24"/>
          <w:lang w:eastAsia="en-GB"/>
        </w:rPr>
        <w:t>Out of the 62 respondents that answered</w:t>
      </w:r>
      <w:r w:rsidR="008F424D">
        <w:rPr>
          <w:rFonts w:eastAsia="Times New Roman"/>
          <w:szCs w:val="24"/>
          <w:lang w:eastAsia="en-GB"/>
        </w:rPr>
        <w:t xml:space="preserve"> 56</w:t>
      </w:r>
      <w:r w:rsidR="00CF7CFF">
        <w:rPr>
          <w:rFonts w:eastAsia="Times New Roman"/>
          <w:szCs w:val="24"/>
          <w:lang w:eastAsia="en-GB"/>
        </w:rPr>
        <w:t xml:space="preserve"> stated that majority of their customer based consisted of tourist above </w:t>
      </w:r>
      <w:r w:rsidR="008F424D">
        <w:rPr>
          <w:rFonts w:eastAsia="Times New Roman"/>
          <w:szCs w:val="24"/>
          <w:lang w:eastAsia="en-GB"/>
        </w:rPr>
        <w:t xml:space="preserve">50 </w:t>
      </w:r>
      <w:r w:rsidR="00CB05E6">
        <w:rPr>
          <w:rFonts w:eastAsia="Times New Roman"/>
          <w:szCs w:val="24"/>
          <w:lang w:eastAsia="en-GB"/>
        </w:rPr>
        <w:t>years (</w:t>
      </w:r>
      <w:r w:rsidR="0094552D">
        <w:rPr>
          <w:rFonts w:eastAsia="Times New Roman"/>
          <w:szCs w:val="24"/>
          <w:lang w:eastAsia="en-GB"/>
        </w:rPr>
        <w:t>90.3%)</w:t>
      </w:r>
      <w:r w:rsidR="008F424D">
        <w:rPr>
          <w:rFonts w:eastAsia="Times New Roman"/>
          <w:szCs w:val="24"/>
          <w:lang w:eastAsia="en-GB"/>
        </w:rPr>
        <w:t xml:space="preserve"> and </w:t>
      </w:r>
      <w:r w:rsidR="0094552D">
        <w:rPr>
          <w:rFonts w:eastAsia="Times New Roman"/>
          <w:szCs w:val="24"/>
          <w:lang w:eastAsia="en-GB"/>
        </w:rPr>
        <w:t xml:space="preserve">(9.7%) stated that </w:t>
      </w:r>
      <w:r w:rsidR="00CB05E6">
        <w:rPr>
          <w:rFonts w:eastAsia="Times New Roman"/>
          <w:szCs w:val="24"/>
          <w:lang w:eastAsia="en-GB"/>
        </w:rPr>
        <w:t>their</w:t>
      </w:r>
      <w:r w:rsidR="0094552D">
        <w:rPr>
          <w:rFonts w:eastAsia="Times New Roman"/>
          <w:szCs w:val="24"/>
          <w:lang w:eastAsia="en-GB"/>
        </w:rPr>
        <w:t xml:space="preserve"> customer included mainly </w:t>
      </w:r>
      <w:r w:rsidR="00CB05E6">
        <w:rPr>
          <w:rFonts w:eastAsia="Times New Roman"/>
          <w:szCs w:val="24"/>
          <w:lang w:eastAsia="en-GB"/>
        </w:rPr>
        <w:t>middle-aged</w:t>
      </w:r>
      <w:r w:rsidR="0094552D">
        <w:rPr>
          <w:rFonts w:eastAsia="Times New Roman"/>
          <w:szCs w:val="24"/>
          <w:lang w:eastAsia="en-GB"/>
        </w:rPr>
        <w:t xml:space="preserve"> people ranging between 35-45 years old</w:t>
      </w:r>
      <w:r w:rsidR="0039272C">
        <w:rPr>
          <w:rFonts w:eastAsia="Times New Roman"/>
          <w:szCs w:val="24"/>
          <w:lang w:eastAsia="en-GB"/>
        </w:rPr>
        <w:t>.</w:t>
      </w:r>
    </w:p>
    <w:p w14:paraId="5EE38C4B" w14:textId="77777777" w:rsidR="00887746" w:rsidRPr="00887746" w:rsidRDefault="00887746" w:rsidP="00887746">
      <w:pPr>
        <w:spacing w:after="160" w:line="480" w:lineRule="auto"/>
        <w:jc w:val="both"/>
        <w:rPr>
          <w:rFonts w:eastAsia="Times New Roman"/>
          <w:szCs w:val="24"/>
          <w:highlight w:val="white"/>
          <w:lang w:eastAsia="en-GB"/>
        </w:rPr>
      </w:pPr>
      <w:r w:rsidRPr="00887746">
        <w:rPr>
          <w:rFonts w:eastAsia="Calibri"/>
          <w:szCs w:val="24"/>
          <w:lang w:eastAsia="en-US"/>
        </w:rPr>
        <w:t>findings were as indicated in table 4.2</w:t>
      </w:r>
    </w:p>
    <w:p w14:paraId="5A89F15C" w14:textId="410F0787" w:rsidR="00887746" w:rsidRPr="00887746" w:rsidRDefault="00887746" w:rsidP="00887746">
      <w:pPr>
        <w:spacing w:after="160" w:line="480" w:lineRule="auto"/>
        <w:jc w:val="both"/>
        <w:rPr>
          <w:rFonts w:eastAsia="Times New Roman"/>
          <w:b/>
          <w:bCs/>
          <w:szCs w:val="24"/>
          <w:highlight w:val="white"/>
          <w:lang w:eastAsia="en-GB"/>
        </w:rPr>
      </w:pPr>
      <w:r w:rsidRPr="00887746">
        <w:rPr>
          <w:rFonts w:eastAsia="Times New Roman"/>
          <w:b/>
          <w:bCs/>
          <w:szCs w:val="24"/>
          <w:highlight w:val="white"/>
          <w:lang w:eastAsia="en-GB"/>
        </w:rPr>
        <w:t xml:space="preserve">Table 4.2 Age bracket of the </w:t>
      </w:r>
      <w:r>
        <w:rPr>
          <w:rFonts w:eastAsia="Times New Roman"/>
          <w:b/>
          <w:bCs/>
          <w:szCs w:val="24"/>
          <w:highlight w:val="white"/>
          <w:lang w:eastAsia="en-GB"/>
        </w:rPr>
        <w:t>clients</w:t>
      </w:r>
    </w:p>
    <w:tbl>
      <w:tblPr>
        <w:tblStyle w:val="TableGrid1"/>
        <w:tblW w:w="0" w:type="auto"/>
        <w:tblLook w:val="04A0" w:firstRow="1" w:lastRow="0" w:firstColumn="1" w:lastColumn="0" w:noHBand="0" w:noVBand="1"/>
      </w:tblPr>
      <w:tblGrid>
        <w:gridCol w:w="4508"/>
        <w:gridCol w:w="4508"/>
      </w:tblGrid>
      <w:tr w:rsidR="00887746" w:rsidRPr="00887746" w14:paraId="780EF683" w14:textId="77777777" w:rsidTr="009F37C5">
        <w:tc>
          <w:tcPr>
            <w:tcW w:w="4508" w:type="dxa"/>
          </w:tcPr>
          <w:p w14:paraId="78FD47A3" w14:textId="77777777" w:rsidR="00887746" w:rsidRPr="00887746" w:rsidRDefault="00887746" w:rsidP="00887746">
            <w:pPr>
              <w:spacing w:after="0" w:line="480" w:lineRule="auto"/>
              <w:jc w:val="both"/>
              <w:rPr>
                <w:rFonts w:eastAsia="Times New Roman" w:cs="Times New Roman"/>
                <w:szCs w:val="24"/>
                <w:highlight w:val="white"/>
              </w:rPr>
            </w:pPr>
            <w:r w:rsidRPr="00887746">
              <w:rPr>
                <w:rFonts w:eastAsia="Times New Roman" w:cs="Times New Roman"/>
                <w:szCs w:val="24"/>
                <w:highlight w:val="white"/>
              </w:rPr>
              <w:t xml:space="preserve">Age </w:t>
            </w:r>
          </w:p>
        </w:tc>
        <w:tc>
          <w:tcPr>
            <w:tcW w:w="4508" w:type="dxa"/>
          </w:tcPr>
          <w:p w14:paraId="27B223AA" w14:textId="77777777" w:rsidR="00887746" w:rsidRPr="00887746" w:rsidRDefault="00887746" w:rsidP="00887746">
            <w:pPr>
              <w:spacing w:after="0" w:line="480" w:lineRule="auto"/>
              <w:jc w:val="both"/>
              <w:rPr>
                <w:rFonts w:eastAsia="Times New Roman" w:cs="Times New Roman"/>
                <w:szCs w:val="24"/>
                <w:highlight w:val="white"/>
              </w:rPr>
            </w:pPr>
            <w:r w:rsidRPr="00887746">
              <w:rPr>
                <w:rFonts w:eastAsia="Times New Roman" w:cs="Times New Roman"/>
                <w:szCs w:val="24"/>
                <w:highlight w:val="white"/>
              </w:rPr>
              <w:t>Percentage</w:t>
            </w:r>
          </w:p>
        </w:tc>
      </w:tr>
      <w:tr w:rsidR="00887746" w:rsidRPr="00887746" w14:paraId="62FCC210" w14:textId="77777777" w:rsidTr="009F37C5">
        <w:tc>
          <w:tcPr>
            <w:tcW w:w="4508" w:type="dxa"/>
          </w:tcPr>
          <w:p w14:paraId="711403E9" w14:textId="33F0DB3A" w:rsidR="00887746" w:rsidRPr="00887746" w:rsidRDefault="00887746" w:rsidP="00887746">
            <w:pPr>
              <w:spacing w:after="0" w:line="480" w:lineRule="auto"/>
              <w:jc w:val="both"/>
              <w:rPr>
                <w:rFonts w:eastAsia="Times New Roman" w:cs="Times New Roman"/>
                <w:szCs w:val="24"/>
                <w:highlight w:val="white"/>
              </w:rPr>
            </w:pPr>
            <w:r w:rsidRPr="00887746">
              <w:rPr>
                <w:rFonts w:eastAsia="Times New Roman" w:cs="Times New Roman"/>
                <w:szCs w:val="24"/>
                <w:highlight w:val="white"/>
              </w:rPr>
              <w:t>Above 50 years</w:t>
            </w:r>
          </w:p>
        </w:tc>
        <w:tc>
          <w:tcPr>
            <w:tcW w:w="4508" w:type="dxa"/>
          </w:tcPr>
          <w:p w14:paraId="27E6F975" w14:textId="05264F56" w:rsidR="00887746" w:rsidRPr="00887746" w:rsidRDefault="00887746" w:rsidP="00887746">
            <w:pPr>
              <w:spacing w:after="0" w:line="480" w:lineRule="auto"/>
              <w:jc w:val="both"/>
              <w:rPr>
                <w:rFonts w:eastAsia="Times New Roman" w:cs="Times New Roman"/>
                <w:szCs w:val="24"/>
                <w:highlight w:val="white"/>
              </w:rPr>
            </w:pPr>
            <w:r w:rsidRPr="00887746">
              <w:rPr>
                <w:rFonts w:eastAsia="Times New Roman" w:cs="Times New Roman"/>
                <w:szCs w:val="24"/>
                <w:highlight w:val="white"/>
              </w:rPr>
              <w:t>90.3%</w:t>
            </w:r>
          </w:p>
        </w:tc>
      </w:tr>
      <w:tr w:rsidR="00887746" w:rsidRPr="00887746" w14:paraId="423936BC" w14:textId="77777777" w:rsidTr="009F37C5">
        <w:tc>
          <w:tcPr>
            <w:tcW w:w="4508" w:type="dxa"/>
          </w:tcPr>
          <w:p w14:paraId="15ADC15F" w14:textId="394AA316" w:rsidR="00887746" w:rsidRPr="00887746" w:rsidRDefault="00887746" w:rsidP="00887746">
            <w:pPr>
              <w:spacing w:after="0" w:line="480" w:lineRule="auto"/>
              <w:jc w:val="both"/>
              <w:rPr>
                <w:rFonts w:eastAsia="Times New Roman" w:cs="Times New Roman"/>
                <w:szCs w:val="24"/>
                <w:highlight w:val="white"/>
              </w:rPr>
            </w:pPr>
            <w:r w:rsidRPr="00887746">
              <w:rPr>
                <w:rFonts w:eastAsia="Times New Roman" w:cs="Times New Roman"/>
                <w:szCs w:val="24"/>
                <w:highlight w:val="white"/>
              </w:rPr>
              <w:t>35-45 years old</w:t>
            </w:r>
          </w:p>
        </w:tc>
        <w:tc>
          <w:tcPr>
            <w:tcW w:w="4508" w:type="dxa"/>
          </w:tcPr>
          <w:p w14:paraId="45E02005" w14:textId="1E327FFB" w:rsidR="00887746" w:rsidRPr="00887746" w:rsidRDefault="00887746" w:rsidP="00887746">
            <w:pPr>
              <w:spacing w:after="0" w:line="480" w:lineRule="auto"/>
              <w:jc w:val="both"/>
              <w:rPr>
                <w:rFonts w:eastAsia="Times New Roman" w:cs="Times New Roman"/>
                <w:szCs w:val="24"/>
                <w:highlight w:val="white"/>
              </w:rPr>
            </w:pPr>
            <w:r w:rsidRPr="00887746">
              <w:rPr>
                <w:rFonts w:eastAsia="Times New Roman" w:cs="Times New Roman"/>
                <w:szCs w:val="24"/>
                <w:highlight w:val="white"/>
              </w:rPr>
              <w:t>9.7%</w:t>
            </w:r>
          </w:p>
        </w:tc>
      </w:tr>
      <w:tr w:rsidR="00887746" w:rsidRPr="00887746" w14:paraId="3B2E63F9" w14:textId="77777777" w:rsidTr="009F37C5">
        <w:tc>
          <w:tcPr>
            <w:tcW w:w="4508" w:type="dxa"/>
          </w:tcPr>
          <w:p w14:paraId="27F598C0" w14:textId="29D6FE30" w:rsidR="00887746" w:rsidRPr="00887746" w:rsidRDefault="00887746" w:rsidP="00887746">
            <w:pPr>
              <w:spacing w:after="0" w:line="480" w:lineRule="auto"/>
              <w:jc w:val="both"/>
              <w:rPr>
                <w:rFonts w:eastAsia="Times New Roman" w:cs="Times New Roman"/>
                <w:b/>
                <w:bCs/>
                <w:szCs w:val="24"/>
                <w:highlight w:val="white"/>
              </w:rPr>
            </w:pPr>
            <w:r>
              <w:rPr>
                <w:rFonts w:eastAsia="Times New Roman" w:cs="Times New Roman"/>
                <w:b/>
                <w:bCs/>
                <w:szCs w:val="24"/>
                <w:highlight w:val="white"/>
              </w:rPr>
              <w:t>Total</w:t>
            </w:r>
          </w:p>
        </w:tc>
        <w:tc>
          <w:tcPr>
            <w:tcW w:w="4508" w:type="dxa"/>
          </w:tcPr>
          <w:p w14:paraId="13F1B80C" w14:textId="012242C0" w:rsidR="00887746" w:rsidRPr="00887746" w:rsidRDefault="00887746" w:rsidP="00887746">
            <w:pPr>
              <w:spacing w:after="0" w:line="480" w:lineRule="auto"/>
              <w:jc w:val="both"/>
              <w:rPr>
                <w:rFonts w:eastAsia="Times New Roman" w:cs="Times New Roman"/>
                <w:szCs w:val="24"/>
                <w:highlight w:val="white"/>
              </w:rPr>
            </w:pPr>
            <w:r>
              <w:rPr>
                <w:rFonts w:eastAsia="Times New Roman" w:cs="Times New Roman"/>
                <w:szCs w:val="24"/>
                <w:highlight w:val="white"/>
              </w:rPr>
              <w:t>100%</w:t>
            </w:r>
          </w:p>
        </w:tc>
      </w:tr>
    </w:tbl>
    <w:p w14:paraId="1EEB0217" w14:textId="6090BD39" w:rsidR="002429AE" w:rsidRDefault="002429AE" w:rsidP="002429AE">
      <w:pPr>
        <w:pStyle w:val="Caption"/>
        <w:rPr>
          <w:rFonts w:eastAsia="Times New Roman"/>
          <w:szCs w:val="24"/>
          <w:lang w:eastAsia="en-GB"/>
        </w:rPr>
      </w:pPr>
      <w:bookmarkStart w:id="81" w:name="_Toc108030314"/>
      <w:r>
        <w:t xml:space="preserve">Table </w:t>
      </w:r>
      <w:fldSimple w:instr=" SEQ Table \* ARABIC ">
        <w:r>
          <w:rPr>
            <w:noProof/>
          </w:rPr>
          <w:t>2</w:t>
        </w:r>
      </w:fldSimple>
      <w:r>
        <w:t>: Age bracket of clients</w:t>
      </w:r>
      <w:bookmarkEnd w:id="81"/>
    </w:p>
    <w:p w14:paraId="761A3611" w14:textId="1336230A" w:rsidR="00DE52D4" w:rsidRDefault="00887746" w:rsidP="003500CA">
      <w:pPr>
        <w:tabs>
          <w:tab w:val="left" w:pos="180"/>
        </w:tabs>
        <w:spacing w:after="0" w:line="480" w:lineRule="auto"/>
        <w:jc w:val="both"/>
        <w:rPr>
          <w:rFonts w:eastAsia="Times New Roman"/>
          <w:szCs w:val="24"/>
          <w:lang w:eastAsia="en-GB"/>
        </w:rPr>
      </w:pPr>
      <w:r>
        <w:rPr>
          <w:rFonts w:eastAsia="Times New Roman"/>
          <w:szCs w:val="24"/>
          <w:lang w:eastAsia="en-GB"/>
        </w:rPr>
        <w:t>Source; research data</w:t>
      </w:r>
    </w:p>
    <w:p w14:paraId="19A30387" w14:textId="1183D267" w:rsidR="00DE52D4" w:rsidRDefault="00194080" w:rsidP="00194080">
      <w:pPr>
        <w:pStyle w:val="Heading2"/>
        <w:ind w:left="0"/>
        <w:rPr>
          <w:lang w:eastAsia="en-GB"/>
        </w:rPr>
      </w:pPr>
      <w:bookmarkStart w:id="82" w:name="_Toc108030879"/>
      <w:r>
        <w:rPr>
          <w:lang w:eastAsia="en-GB"/>
        </w:rPr>
        <w:t xml:space="preserve">4.3.2. NATIONALITY </w:t>
      </w:r>
      <w:r w:rsidR="00A128AB">
        <w:rPr>
          <w:lang w:eastAsia="en-GB"/>
        </w:rPr>
        <w:t>DEMOGRAPHIC</w:t>
      </w:r>
      <w:bookmarkEnd w:id="82"/>
    </w:p>
    <w:p w14:paraId="1958DAD8" w14:textId="4569611F" w:rsidR="00607352" w:rsidRPr="00CD4762" w:rsidRDefault="00A128AB" w:rsidP="00607352">
      <w:pPr>
        <w:tabs>
          <w:tab w:val="left" w:pos="180"/>
        </w:tabs>
        <w:spacing w:after="0" w:line="360" w:lineRule="auto"/>
        <w:jc w:val="both"/>
        <w:rPr>
          <w:rFonts w:eastAsia="Times New Roman"/>
          <w:szCs w:val="24"/>
          <w:lang w:eastAsia="en-GB"/>
        </w:rPr>
      </w:pPr>
      <w:r>
        <w:rPr>
          <w:rFonts w:eastAsia="Times New Roman"/>
          <w:szCs w:val="24"/>
          <w:lang w:eastAsia="en-GB"/>
        </w:rPr>
        <w:t>The findings of this study showed that 38</w:t>
      </w:r>
      <w:r w:rsidR="00941B2B">
        <w:rPr>
          <w:rFonts w:eastAsia="Times New Roman"/>
          <w:szCs w:val="24"/>
          <w:lang w:eastAsia="en-GB"/>
        </w:rPr>
        <w:t>(61.3%)</w:t>
      </w:r>
      <w:r>
        <w:rPr>
          <w:rFonts w:eastAsia="Times New Roman"/>
          <w:szCs w:val="24"/>
          <w:lang w:eastAsia="en-GB"/>
        </w:rPr>
        <w:t xml:space="preserve"> of the respondents </w:t>
      </w:r>
      <w:r w:rsidR="00F94E87">
        <w:rPr>
          <w:rFonts w:eastAsia="Times New Roman"/>
          <w:szCs w:val="24"/>
          <w:lang w:eastAsia="en-GB"/>
        </w:rPr>
        <w:t xml:space="preserve">reported that </w:t>
      </w:r>
      <w:r w:rsidR="00CB05E6">
        <w:rPr>
          <w:rFonts w:eastAsia="Times New Roman"/>
          <w:szCs w:val="24"/>
          <w:lang w:eastAsia="en-GB"/>
        </w:rPr>
        <w:t>their</w:t>
      </w:r>
      <w:r w:rsidR="00F94E87">
        <w:rPr>
          <w:rFonts w:eastAsia="Times New Roman"/>
          <w:szCs w:val="24"/>
          <w:lang w:eastAsia="en-GB"/>
        </w:rPr>
        <w:t xml:space="preserve"> customers were of Italian nationality, </w:t>
      </w:r>
      <w:r w:rsidR="005D57C5">
        <w:rPr>
          <w:rFonts w:eastAsia="Times New Roman"/>
          <w:szCs w:val="24"/>
          <w:lang w:eastAsia="en-GB"/>
        </w:rPr>
        <w:t>18(29</w:t>
      </w:r>
      <w:r w:rsidR="00686FE4">
        <w:rPr>
          <w:rFonts w:eastAsia="Times New Roman"/>
          <w:szCs w:val="24"/>
          <w:lang w:eastAsia="en-GB"/>
        </w:rPr>
        <w:t>.1</w:t>
      </w:r>
      <w:r w:rsidR="005D57C5">
        <w:rPr>
          <w:rFonts w:eastAsia="Times New Roman"/>
          <w:szCs w:val="24"/>
          <w:lang w:eastAsia="en-GB"/>
        </w:rPr>
        <w:t>%)</w:t>
      </w:r>
      <w:r w:rsidR="00CB05E6">
        <w:rPr>
          <w:rFonts w:eastAsia="Times New Roman"/>
          <w:szCs w:val="24"/>
          <w:lang w:eastAsia="en-GB"/>
        </w:rPr>
        <w:t xml:space="preserve"> </w:t>
      </w:r>
      <w:r w:rsidR="005D57C5">
        <w:rPr>
          <w:rFonts w:eastAsia="Times New Roman"/>
          <w:szCs w:val="24"/>
          <w:lang w:eastAsia="en-GB"/>
        </w:rPr>
        <w:t>were of British nationality and 6(9.6%) were of other nationalities.</w:t>
      </w:r>
    </w:p>
    <w:p w14:paraId="1E0B8C0D" w14:textId="3C088C50" w:rsidR="00607352" w:rsidRDefault="00607352" w:rsidP="00607352">
      <w:pPr>
        <w:tabs>
          <w:tab w:val="left" w:pos="180"/>
        </w:tabs>
        <w:spacing w:after="0" w:line="360" w:lineRule="auto"/>
        <w:jc w:val="both"/>
        <w:rPr>
          <w:rFonts w:eastAsia="Times New Roman"/>
          <w:b/>
          <w:bCs/>
          <w:szCs w:val="24"/>
          <w:lang w:eastAsia="en-GB"/>
        </w:rPr>
      </w:pPr>
    </w:p>
    <w:p w14:paraId="2EFBBEBE" w14:textId="5EA82CE4" w:rsidR="00607352" w:rsidRDefault="00607352" w:rsidP="00607352">
      <w:pPr>
        <w:tabs>
          <w:tab w:val="left" w:pos="180"/>
        </w:tabs>
        <w:spacing w:after="0" w:line="360" w:lineRule="auto"/>
        <w:jc w:val="both"/>
        <w:rPr>
          <w:rFonts w:eastAsia="Times New Roman"/>
          <w:b/>
          <w:bCs/>
          <w:szCs w:val="24"/>
          <w:lang w:eastAsia="en-GB"/>
        </w:rPr>
      </w:pPr>
      <w:r>
        <w:rPr>
          <w:rFonts w:eastAsia="Times New Roman"/>
          <w:b/>
          <w:bCs/>
          <w:noProof/>
          <w:szCs w:val="24"/>
          <w:lang w:eastAsia="en-GB"/>
        </w:rPr>
        <w:lastRenderedPageBreak/>
        <w:drawing>
          <wp:inline distT="0" distB="0" distL="0" distR="0" wp14:anchorId="365AB226" wp14:editId="001AF0D6">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CF18DE" w14:textId="0E5FD811" w:rsidR="00CD4762" w:rsidRPr="00607352" w:rsidRDefault="00CD4762" w:rsidP="00CD4762">
      <w:pPr>
        <w:pStyle w:val="Caption"/>
        <w:rPr>
          <w:rFonts w:eastAsia="Times New Roman"/>
          <w:b/>
          <w:bCs/>
          <w:szCs w:val="24"/>
          <w:lang w:eastAsia="en-GB"/>
        </w:rPr>
      </w:pPr>
      <w:bookmarkStart w:id="83" w:name="_Toc108029888"/>
      <w:r>
        <w:t xml:space="preserve">Figure </w:t>
      </w:r>
      <w:fldSimple w:instr=" SEQ Figure \* ARABIC ">
        <w:r>
          <w:rPr>
            <w:noProof/>
          </w:rPr>
          <w:t>2</w:t>
        </w:r>
      </w:fldSimple>
      <w:r>
        <w:t>: Pie Chart for Nationality of Tourists in Kilifi</w:t>
      </w:r>
      <w:bookmarkEnd w:id="83"/>
    </w:p>
    <w:p w14:paraId="2B2FFD73" w14:textId="59467071" w:rsidR="00A42079" w:rsidRPr="00607352" w:rsidRDefault="00A42079" w:rsidP="00633DBD">
      <w:pPr>
        <w:tabs>
          <w:tab w:val="left" w:pos="180"/>
        </w:tabs>
        <w:spacing w:after="0" w:line="480" w:lineRule="auto"/>
        <w:jc w:val="both"/>
        <w:rPr>
          <w:b/>
          <w:bCs/>
          <w:color w:val="000000"/>
          <w:szCs w:val="24"/>
        </w:rPr>
      </w:pPr>
    </w:p>
    <w:p w14:paraId="2E1E0F37" w14:textId="3B2B7D30" w:rsidR="00324053" w:rsidRDefault="00C55037" w:rsidP="00633DBD">
      <w:pPr>
        <w:tabs>
          <w:tab w:val="left" w:pos="180"/>
        </w:tabs>
        <w:spacing w:after="0" w:line="480" w:lineRule="auto"/>
        <w:jc w:val="both"/>
        <w:rPr>
          <w:b/>
          <w:bCs/>
          <w:color w:val="000000"/>
          <w:szCs w:val="24"/>
        </w:rPr>
      </w:pPr>
      <w:r>
        <w:rPr>
          <w:b/>
          <w:bCs/>
          <w:color w:val="000000"/>
          <w:szCs w:val="24"/>
        </w:rPr>
        <w:t>4.3.3. ATTRACTION PREFEREN</w:t>
      </w:r>
      <w:r w:rsidR="00751010">
        <w:rPr>
          <w:b/>
          <w:bCs/>
          <w:color w:val="000000"/>
          <w:szCs w:val="24"/>
        </w:rPr>
        <w:t>CE</w:t>
      </w:r>
    </w:p>
    <w:p w14:paraId="28949EC1" w14:textId="4DB28482" w:rsidR="00CB1C08" w:rsidRPr="00CD4762" w:rsidRDefault="00751010" w:rsidP="00633DBD">
      <w:pPr>
        <w:tabs>
          <w:tab w:val="left" w:pos="180"/>
        </w:tabs>
        <w:spacing w:after="0" w:line="480" w:lineRule="auto"/>
        <w:jc w:val="both"/>
        <w:rPr>
          <w:color w:val="000000"/>
          <w:szCs w:val="24"/>
        </w:rPr>
      </w:pPr>
      <w:r>
        <w:rPr>
          <w:color w:val="000000"/>
          <w:szCs w:val="24"/>
        </w:rPr>
        <w:t>In this sect</w:t>
      </w:r>
      <w:r w:rsidR="00867A93">
        <w:rPr>
          <w:color w:val="000000"/>
          <w:szCs w:val="24"/>
        </w:rPr>
        <w:t xml:space="preserve">ion the respondents gave out information on the level of performance of various attractions within Kilifi County. The respondents noted that out of a rating of five being the highest </w:t>
      </w:r>
      <w:r w:rsidR="00623309">
        <w:rPr>
          <w:color w:val="000000"/>
          <w:szCs w:val="24"/>
        </w:rPr>
        <w:t xml:space="preserve">, </w:t>
      </w:r>
      <w:r w:rsidR="004A600D">
        <w:rPr>
          <w:color w:val="000000"/>
          <w:szCs w:val="24"/>
        </w:rPr>
        <w:t>48</w:t>
      </w:r>
      <w:r w:rsidR="00623309">
        <w:rPr>
          <w:color w:val="000000"/>
          <w:szCs w:val="24"/>
        </w:rPr>
        <w:t xml:space="preserve"> stated that </w:t>
      </w:r>
      <w:r w:rsidR="00867A93">
        <w:rPr>
          <w:color w:val="000000"/>
          <w:szCs w:val="24"/>
        </w:rPr>
        <w:t xml:space="preserve"> </w:t>
      </w:r>
      <w:r w:rsidR="006F75AA">
        <w:rPr>
          <w:color w:val="000000"/>
          <w:szCs w:val="24"/>
        </w:rPr>
        <w:t xml:space="preserve">coastal beaches were the most preferred </w:t>
      </w:r>
      <w:r w:rsidR="009140AD">
        <w:rPr>
          <w:color w:val="000000"/>
          <w:szCs w:val="24"/>
        </w:rPr>
        <w:t xml:space="preserve">, </w:t>
      </w:r>
      <w:r w:rsidR="004A600D">
        <w:rPr>
          <w:color w:val="000000"/>
          <w:szCs w:val="24"/>
        </w:rPr>
        <w:t>38</w:t>
      </w:r>
      <w:r w:rsidR="00005D55">
        <w:rPr>
          <w:color w:val="000000"/>
          <w:szCs w:val="24"/>
        </w:rPr>
        <w:t xml:space="preserve"> </w:t>
      </w:r>
      <w:r w:rsidR="009140AD">
        <w:rPr>
          <w:color w:val="000000"/>
          <w:szCs w:val="24"/>
        </w:rPr>
        <w:t>stated</w:t>
      </w:r>
      <w:r w:rsidR="00005D55">
        <w:rPr>
          <w:color w:val="000000"/>
          <w:szCs w:val="24"/>
        </w:rPr>
        <w:t xml:space="preserve"> </w:t>
      </w:r>
      <w:proofErr w:type="gramStart"/>
      <w:r w:rsidR="009140AD">
        <w:rPr>
          <w:color w:val="000000"/>
          <w:szCs w:val="24"/>
        </w:rPr>
        <w:t>entertainment</w:t>
      </w:r>
      <w:proofErr w:type="gramEnd"/>
      <w:r w:rsidR="004A600D">
        <w:rPr>
          <w:color w:val="000000"/>
          <w:szCs w:val="24"/>
        </w:rPr>
        <w:t xml:space="preserve"> giving it a 5</w:t>
      </w:r>
      <w:r w:rsidR="00005D55">
        <w:rPr>
          <w:color w:val="000000"/>
          <w:szCs w:val="24"/>
        </w:rPr>
        <w:t xml:space="preserve"> </w:t>
      </w:r>
      <w:r w:rsidR="004A600D">
        <w:rPr>
          <w:color w:val="000000"/>
          <w:szCs w:val="24"/>
        </w:rPr>
        <w:t>rating</w:t>
      </w:r>
      <w:r w:rsidR="009140AD">
        <w:rPr>
          <w:color w:val="000000"/>
          <w:szCs w:val="24"/>
        </w:rPr>
        <w:t>,</w:t>
      </w:r>
      <w:r w:rsidR="00005D55">
        <w:rPr>
          <w:color w:val="000000"/>
          <w:szCs w:val="24"/>
        </w:rPr>
        <w:t xml:space="preserve"> </w:t>
      </w:r>
      <w:r w:rsidR="009140AD">
        <w:rPr>
          <w:color w:val="000000"/>
          <w:szCs w:val="24"/>
        </w:rPr>
        <w:t>20 stated heritage and cultural events which had a rating on 3 while 12 responded to historical sites which were given a 2 rating .(It is imp</w:t>
      </w:r>
      <w:r w:rsidR="0077112E">
        <w:rPr>
          <w:color w:val="000000"/>
          <w:szCs w:val="24"/>
        </w:rPr>
        <w:t xml:space="preserve">ortant to note that </w:t>
      </w:r>
      <w:r w:rsidR="00CB1C08">
        <w:rPr>
          <w:color w:val="000000"/>
          <w:szCs w:val="24"/>
        </w:rPr>
        <w:t>out of the 62 respondents 36 respondents gave more than one answer to the question hence the data</w:t>
      </w:r>
      <w:r w:rsidR="00CD4762">
        <w:rPr>
          <w:color w:val="000000"/>
          <w:szCs w:val="24"/>
        </w:rPr>
        <w:t>.</w:t>
      </w:r>
      <w:r w:rsidR="00CB1C08">
        <w:rPr>
          <w:color w:val="000000"/>
          <w:szCs w:val="24"/>
        </w:rPr>
        <w:t>)</w:t>
      </w:r>
    </w:p>
    <w:p w14:paraId="237C269E" w14:textId="51DFDE9D" w:rsidR="00CB1C08" w:rsidRDefault="00CB1C08" w:rsidP="00633DBD">
      <w:pPr>
        <w:tabs>
          <w:tab w:val="left" w:pos="180"/>
        </w:tabs>
        <w:spacing w:after="0" w:line="480" w:lineRule="auto"/>
        <w:jc w:val="both"/>
        <w:rPr>
          <w:color w:val="000000"/>
          <w:szCs w:val="24"/>
        </w:rPr>
      </w:pPr>
      <w:r>
        <w:rPr>
          <w:noProof/>
          <w:color w:val="000000"/>
          <w:szCs w:val="24"/>
        </w:rPr>
        <w:lastRenderedPageBreak/>
        <w:drawing>
          <wp:inline distT="0" distB="0" distL="0" distR="0" wp14:anchorId="3E6FDED9" wp14:editId="34A0AD4D">
            <wp:extent cx="5019675" cy="32766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6C115E" w14:textId="26BA66FD" w:rsidR="003A19E2" w:rsidRDefault="00CD4762" w:rsidP="00CD4762">
      <w:pPr>
        <w:pStyle w:val="Caption"/>
        <w:rPr>
          <w:color w:val="000000"/>
          <w:szCs w:val="24"/>
        </w:rPr>
      </w:pPr>
      <w:bookmarkStart w:id="84" w:name="_Toc108029889"/>
      <w:r>
        <w:t xml:space="preserve">Figure </w:t>
      </w:r>
      <w:fldSimple w:instr=" SEQ Figure \* ARABIC ">
        <w:r>
          <w:rPr>
            <w:noProof/>
          </w:rPr>
          <w:t>3</w:t>
        </w:r>
      </w:fldSimple>
      <w:r>
        <w:t>: Tourist Attraction preference Chart</w:t>
      </w:r>
      <w:bookmarkEnd w:id="84"/>
    </w:p>
    <w:p w14:paraId="6F5B3B70" w14:textId="3E976948" w:rsidR="003A19E2" w:rsidRDefault="003A19E2" w:rsidP="00633DBD">
      <w:pPr>
        <w:tabs>
          <w:tab w:val="left" w:pos="180"/>
        </w:tabs>
        <w:spacing w:after="0" w:line="480" w:lineRule="auto"/>
        <w:jc w:val="both"/>
        <w:rPr>
          <w:color w:val="000000"/>
          <w:szCs w:val="24"/>
        </w:rPr>
      </w:pPr>
    </w:p>
    <w:p w14:paraId="51AEC9BE" w14:textId="3AC6829C" w:rsidR="003A19E2" w:rsidRDefault="003A19E2" w:rsidP="00633DBD">
      <w:pPr>
        <w:tabs>
          <w:tab w:val="left" w:pos="180"/>
        </w:tabs>
        <w:spacing w:after="0" w:line="480" w:lineRule="auto"/>
        <w:jc w:val="both"/>
        <w:rPr>
          <w:color w:val="000000"/>
          <w:szCs w:val="24"/>
        </w:rPr>
      </w:pPr>
    </w:p>
    <w:p w14:paraId="6C8D6992" w14:textId="426A1C8E" w:rsidR="003A19E2" w:rsidRDefault="003A19E2" w:rsidP="00633DBD">
      <w:pPr>
        <w:tabs>
          <w:tab w:val="left" w:pos="180"/>
        </w:tabs>
        <w:spacing w:after="0" w:line="480" w:lineRule="auto"/>
        <w:jc w:val="both"/>
        <w:rPr>
          <w:color w:val="000000"/>
          <w:szCs w:val="24"/>
        </w:rPr>
      </w:pPr>
    </w:p>
    <w:p w14:paraId="7BD64EC5" w14:textId="560E8A61" w:rsidR="003A19E2" w:rsidRDefault="003A19E2" w:rsidP="00633DBD">
      <w:pPr>
        <w:tabs>
          <w:tab w:val="left" w:pos="180"/>
        </w:tabs>
        <w:spacing w:after="0" w:line="480" w:lineRule="auto"/>
        <w:jc w:val="both"/>
        <w:rPr>
          <w:color w:val="000000"/>
          <w:szCs w:val="24"/>
        </w:rPr>
      </w:pPr>
    </w:p>
    <w:p w14:paraId="06DF847B" w14:textId="1D9BF35F" w:rsidR="003A19E2" w:rsidRDefault="003A19E2" w:rsidP="00633DBD">
      <w:pPr>
        <w:tabs>
          <w:tab w:val="left" w:pos="180"/>
        </w:tabs>
        <w:spacing w:after="0" w:line="480" w:lineRule="auto"/>
        <w:jc w:val="both"/>
        <w:rPr>
          <w:color w:val="000000"/>
          <w:szCs w:val="24"/>
        </w:rPr>
      </w:pPr>
    </w:p>
    <w:p w14:paraId="02D44514" w14:textId="49D9F3AA" w:rsidR="003A19E2" w:rsidRDefault="003A19E2" w:rsidP="00633DBD">
      <w:pPr>
        <w:tabs>
          <w:tab w:val="left" w:pos="180"/>
        </w:tabs>
        <w:spacing w:after="0" w:line="480" w:lineRule="auto"/>
        <w:jc w:val="both"/>
        <w:rPr>
          <w:color w:val="000000"/>
          <w:szCs w:val="24"/>
        </w:rPr>
      </w:pPr>
    </w:p>
    <w:p w14:paraId="5956D24B" w14:textId="01CF43FF" w:rsidR="003A19E2" w:rsidRDefault="003A19E2" w:rsidP="00633DBD">
      <w:pPr>
        <w:tabs>
          <w:tab w:val="left" w:pos="180"/>
        </w:tabs>
        <w:spacing w:after="0" w:line="480" w:lineRule="auto"/>
        <w:jc w:val="both"/>
        <w:rPr>
          <w:color w:val="000000"/>
          <w:szCs w:val="24"/>
        </w:rPr>
      </w:pPr>
    </w:p>
    <w:p w14:paraId="07702BD6" w14:textId="77777777" w:rsidR="003A19E2" w:rsidRDefault="003A19E2" w:rsidP="00633DBD">
      <w:pPr>
        <w:tabs>
          <w:tab w:val="left" w:pos="180"/>
        </w:tabs>
        <w:spacing w:after="0" w:line="480" w:lineRule="auto"/>
        <w:jc w:val="both"/>
        <w:rPr>
          <w:color w:val="000000"/>
          <w:szCs w:val="24"/>
        </w:rPr>
      </w:pPr>
    </w:p>
    <w:p w14:paraId="55AF8CC8" w14:textId="32D6C6A8" w:rsidR="00613DDE" w:rsidRPr="00613DDE" w:rsidRDefault="00613DDE" w:rsidP="003A19E2">
      <w:pPr>
        <w:pStyle w:val="Heading1"/>
        <w:spacing w:line="480" w:lineRule="auto"/>
        <w:ind w:left="0"/>
        <w:jc w:val="left"/>
        <w:rPr>
          <w:highlight w:val="white"/>
          <w:lang w:eastAsia="en-US"/>
        </w:rPr>
      </w:pPr>
      <w:bookmarkStart w:id="85" w:name="_Toc85369248"/>
      <w:bookmarkStart w:id="86" w:name="_Toc101733583"/>
      <w:bookmarkStart w:id="87" w:name="_Toc108030880"/>
      <w:r w:rsidRPr="00613DDE">
        <w:rPr>
          <w:highlight w:val="white"/>
          <w:lang w:eastAsia="en-US"/>
        </w:rPr>
        <w:lastRenderedPageBreak/>
        <w:t>CHAPTER FIVE</w:t>
      </w:r>
      <w:bookmarkStart w:id="88" w:name="_Toc85369249"/>
      <w:bookmarkEnd w:id="85"/>
      <w:r w:rsidRPr="00613DDE">
        <w:rPr>
          <w:highlight w:val="white"/>
          <w:lang w:eastAsia="en-US"/>
        </w:rPr>
        <w:t>:</w:t>
      </w:r>
      <w:bookmarkEnd w:id="86"/>
      <w:bookmarkEnd w:id="87"/>
    </w:p>
    <w:p w14:paraId="2AA648D4" w14:textId="16C4189E" w:rsidR="00613DDE" w:rsidRPr="00613DDE" w:rsidRDefault="00613DDE" w:rsidP="003A19E2">
      <w:pPr>
        <w:pStyle w:val="Heading1"/>
        <w:spacing w:line="480" w:lineRule="auto"/>
        <w:ind w:left="0"/>
        <w:jc w:val="left"/>
        <w:rPr>
          <w:highlight w:val="white"/>
          <w:lang w:eastAsia="en-US"/>
        </w:rPr>
      </w:pPr>
      <w:bookmarkStart w:id="89" w:name="_Toc101733584"/>
      <w:bookmarkStart w:id="90" w:name="_Toc108030881"/>
      <w:r w:rsidRPr="00613DDE">
        <w:rPr>
          <w:highlight w:val="white"/>
          <w:lang w:eastAsia="en-US"/>
        </w:rPr>
        <w:t>SUMM</w:t>
      </w:r>
      <w:r w:rsidR="009A639A">
        <w:rPr>
          <w:highlight w:val="white"/>
          <w:lang w:eastAsia="en-US"/>
        </w:rPr>
        <w:t>A</w:t>
      </w:r>
      <w:r w:rsidRPr="00613DDE">
        <w:rPr>
          <w:highlight w:val="white"/>
          <w:lang w:eastAsia="en-US"/>
        </w:rPr>
        <w:t>RY, CONCLUSION AND RECCOMENDATIONS</w:t>
      </w:r>
      <w:bookmarkEnd w:id="88"/>
      <w:bookmarkEnd w:id="89"/>
      <w:bookmarkEnd w:id="90"/>
    </w:p>
    <w:p w14:paraId="4844A7AF" w14:textId="46B6AC51" w:rsidR="00613DDE" w:rsidRPr="00613DDE" w:rsidRDefault="00613DDE" w:rsidP="00A04600">
      <w:pPr>
        <w:pStyle w:val="Heading2"/>
        <w:ind w:left="0"/>
        <w:rPr>
          <w:highlight w:val="white"/>
          <w:lang w:eastAsia="en-GB"/>
        </w:rPr>
      </w:pPr>
      <w:bookmarkStart w:id="91" w:name="_Toc85369250"/>
      <w:bookmarkStart w:id="92" w:name="_Toc101733585"/>
      <w:bookmarkStart w:id="93" w:name="_Toc108030882"/>
      <w:r w:rsidRPr="00613DDE">
        <w:rPr>
          <w:highlight w:val="white"/>
          <w:lang w:eastAsia="en-GB"/>
        </w:rPr>
        <w:t>5.1 I</w:t>
      </w:r>
      <w:bookmarkEnd w:id="91"/>
      <w:bookmarkEnd w:id="92"/>
      <w:r w:rsidR="000536AE">
        <w:rPr>
          <w:highlight w:val="white"/>
          <w:lang w:eastAsia="en-GB"/>
        </w:rPr>
        <w:t>NTRODUCTION</w:t>
      </w:r>
      <w:bookmarkEnd w:id="93"/>
    </w:p>
    <w:p w14:paraId="4A274491" w14:textId="4DEF01A0" w:rsidR="00613DDE" w:rsidRPr="00613DDE" w:rsidRDefault="00613DDE" w:rsidP="00613DDE">
      <w:pPr>
        <w:spacing w:after="160" w:line="480" w:lineRule="auto"/>
        <w:jc w:val="both"/>
        <w:rPr>
          <w:rFonts w:eastAsia="Calibri"/>
          <w:szCs w:val="24"/>
          <w:lang w:eastAsia="en-GB"/>
        </w:rPr>
      </w:pPr>
      <w:r w:rsidRPr="00613DDE">
        <w:rPr>
          <w:rFonts w:eastAsia="Times New Roman"/>
          <w:szCs w:val="24"/>
          <w:highlight w:val="white"/>
          <w:lang w:eastAsia="en-GB"/>
        </w:rPr>
        <w:t xml:space="preserve">This chapter presents the summary of the study findings, discussions based on the literature review, conclusion and recommendation of the research. </w:t>
      </w:r>
      <w:r w:rsidRPr="00613DDE">
        <w:rPr>
          <w:rFonts w:eastAsia="Calibri"/>
          <w:szCs w:val="24"/>
          <w:lang w:eastAsia="en-GB"/>
        </w:rPr>
        <w:t>Recommendations are on the areas of for further studies and also recommendations on</w:t>
      </w:r>
      <w:r w:rsidR="00A04600">
        <w:rPr>
          <w:rFonts w:eastAsia="Calibri"/>
          <w:szCs w:val="24"/>
          <w:lang w:eastAsia="en-GB"/>
        </w:rPr>
        <w:t xml:space="preserve"> how market segmentation can be used better within the tourism industry with</w:t>
      </w:r>
      <w:r w:rsidRPr="00613DDE">
        <w:rPr>
          <w:rFonts w:eastAsia="Calibri"/>
          <w:szCs w:val="24"/>
          <w:lang w:eastAsia="en-GB"/>
        </w:rPr>
        <w:t>in Kenya.</w:t>
      </w:r>
    </w:p>
    <w:p w14:paraId="3442D360" w14:textId="565D0EA8" w:rsidR="00A04600" w:rsidRPr="00A04600" w:rsidRDefault="00A04600" w:rsidP="00A04600">
      <w:pPr>
        <w:pStyle w:val="Heading2"/>
        <w:ind w:left="0"/>
        <w:rPr>
          <w:highlight w:val="white"/>
          <w:lang w:eastAsia="en-GB"/>
        </w:rPr>
      </w:pPr>
      <w:bookmarkStart w:id="94" w:name="_Toc85369251"/>
      <w:bookmarkStart w:id="95" w:name="_Toc101733586"/>
      <w:bookmarkStart w:id="96" w:name="_Toc108030883"/>
      <w:r w:rsidRPr="00A04600">
        <w:rPr>
          <w:highlight w:val="white"/>
          <w:lang w:eastAsia="en-GB"/>
        </w:rPr>
        <w:t>5.2 S</w:t>
      </w:r>
      <w:bookmarkEnd w:id="94"/>
      <w:bookmarkEnd w:id="95"/>
      <w:r w:rsidR="000536AE">
        <w:rPr>
          <w:highlight w:val="white"/>
          <w:lang w:eastAsia="en-GB"/>
        </w:rPr>
        <w:t>TUDY SUMMURY</w:t>
      </w:r>
      <w:bookmarkEnd w:id="96"/>
    </w:p>
    <w:p w14:paraId="02B3E84A" w14:textId="61113091" w:rsidR="00A04600" w:rsidRDefault="00A04600" w:rsidP="00455EA1">
      <w:pPr>
        <w:spacing w:line="480" w:lineRule="auto"/>
        <w:jc w:val="both"/>
        <w:rPr>
          <w:rFonts w:eastAsia="Calibri"/>
          <w:szCs w:val="24"/>
          <w:lang w:eastAsia="en-GB"/>
        </w:rPr>
      </w:pPr>
      <w:r w:rsidRPr="00A04600">
        <w:rPr>
          <w:rFonts w:eastAsia="Calibri"/>
          <w:szCs w:val="24"/>
          <w:lang w:eastAsia="en-GB"/>
        </w:rPr>
        <w:t xml:space="preserve">The main purpose of this study was </w:t>
      </w:r>
      <w:r w:rsidR="00455EA1" w:rsidRPr="00027A47">
        <w:rPr>
          <w:color w:val="000000" w:themeColor="text1"/>
          <w:szCs w:val="24"/>
        </w:rPr>
        <w:t>to establish the influence of</w:t>
      </w:r>
      <w:r w:rsidR="00455EA1">
        <w:rPr>
          <w:color w:val="000000" w:themeColor="text1"/>
          <w:szCs w:val="24"/>
        </w:rPr>
        <w:t xml:space="preserve"> market</w:t>
      </w:r>
      <w:r w:rsidR="00455EA1" w:rsidRPr="00027A47">
        <w:rPr>
          <w:color w:val="000000" w:themeColor="text1"/>
          <w:szCs w:val="24"/>
        </w:rPr>
        <w:t xml:space="preserve"> segmentation on customer satisfaction</w:t>
      </w:r>
      <w:r w:rsidR="00455EA1">
        <w:rPr>
          <w:color w:val="000000" w:themeColor="text1"/>
          <w:szCs w:val="24"/>
        </w:rPr>
        <w:t xml:space="preserve"> with specific reference to Kilifi County, Kenya.</w:t>
      </w:r>
      <w:r w:rsidRPr="00A04600">
        <w:rPr>
          <w:rFonts w:eastAsia="Calibri"/>
          <w:szCs w:val="24"/>
          <w:lang w:eastAsia="en-GB"/>
        </w:rPr>
        <w:t xml:space="preserve"> The specific objectives of the study were;</w:t>
      </w:r>
    </w:p>
    <w:p w14:paraId="1FECE124" w14:textId="560A9140" w:rsidR="00455EA1" w:rsidRPr="00027A47" w:rsidRDefault="00455EA1" w:rsidP="00455EA1">
      <w:pPr>
        <w:pStyle w:val="ListParagraph"/>
        <w:numPr>
          <w:ilvl w:val="0"/>
          <w:numId w:val="22"/>
        </w:numPr>
        <w:spacing w:after="160" w:line="480" w:lineRule="auto"/>
        <w:jc w:val="both"/>
        <w:rPr>
          <w:color w:val="000000" w:themeColor="text1"/>
          <w:szCs w:val="24"/>
        </w:rPr>
      </w:pPr>
      <w:r w:rsidRPr="00027A47">
        <w:rPr>
          <w:color w:val="000000" w:themeColor="text1"/>
          <w:szCs w:val="24"/>
        </w:rPr>
        <w:t xml:space="preserve">To identify </w:t>
      </w:r>
      <w:r>
        <w:rPr>
          <w:color w:val="000000" w:themeColor="text1"/>
          <w:szCs w:val="24"/>
        </w:rPr>
        <w:t>how tourism enterprises within Kilifi County segment their market</w:t>
      </w:r>
    </w:p>
    <w:p w14:paraId="5D85F878" w14:textId="503996D4" w:rsidR="00455EA1" w:rsidRPr="00027A47" w:rsidRDefault="00455EA1" w:rsidP="00455EA1">
      <w:pPr>
        <w:pStyle w:val="ListParagraph"/>
        <w:numPr>
          <w:ilvl w:val="0"/>
          <w:numId w:val="22"/>
        </w:numPr>
        <w:spacing w:after="160" w:line="480" w:lineRule="auto"/>
        <w:jc w:val="both"/>
        <w:rPr>
          <w:color w:val="000000" w:themeColor="text1"/>
          <w:szCs w:val="24"/>
        </w:rPr>
      </w:pPr>
      <w:r w:rsidRPr="00027A47">
        <w:rPr>
          <w:color w:val="000000" w:themeColor="text1"/>
          <w:szCs w:val="24"/>
        </w:rPr>
        <w:t xml:space="preserve">To identify the importance of </w:t>
      </w:r>
      <w:r>
        <w:rPr>
          <w:color w:val="000000" w:themeColor="text1"/>
          <w:szCs w:val="24"/>
        </w:rPr>
        <w:t xml:space="preserve">market </w:t>
      </w:r>
      <w:r w:rsidRPr="00027A47">
        <w:rPr>
          <w:color w:val="000000" w:themeColor="text1"/>
          <w:szCs w:val="24"/>
        </w:rPr>
        <w:t xml:space="preserve">segmentation </w:t>
      </w:r>
      <w:r>
        <w:rPr>
          <w:color w:val="000000" w:themeColor="text1"/>
          <w:szCs w:val="24"/>
        </w:rPr>
        <w:t>by tourism enterprises within Kilifi County</w:t>
      </w:r>
    </w:p>
    <w:p w14:paraId="6B681860" w14:textId="7494A731" w:rsidR="00455EA1" w:rsidRDefault="00455EA1" w:rsidP="00455EA1">
      <w:pPr>
        <w:pStyle w:val="ListParagraph"/>
        <w:numPr>
          <w:ilvl w:val="0"/>
          <w:numId w:val="22"/>
        </w:numPr>
        <w:spacing w:after="160" w:line="480" w:lineRule="auto"/>
        <w:jc w:val="both"/>
        <w:rPr>
          <w:color w:val="000000" w:themeColor="text1"/>
          <w:szCs w:val="24"/>
        </w:rPr>
      </w:pPr>
      <w:r w:rsidRPr="00027A47">
        <w:rPr>
          <w:color w:val="000000" w:themeColor="text1"/>
          <w:szCs w:val="24"/>
        </w:rPr>
        <w:t xml:space="preserve">To establish the challenges faced by the </w:t>
      </w:r>
      <w:r>
        <w:rPr>
          <w:color w:val="000000" w:themeColor="text1"/>
          <w:szCs w:val="24"/>
        </w:rPr>
        <w:t>t</w:t>
      </w:r>
      <w:r w:rsidRPr="00027A47">
        <w:rPr>
          <w:color w:val="000000" w:themeColor="text1"/>
          <w:szCs w:val="24"/>
        </w:rPr>
        <w:t>ourism enterprise</w:t>
      </w:r>
      <w:r>
        <w:rPr>
          <w:color w:val="000000" w:themeColor="text1"/>
          <w:szCs w:val="24"/>
        </w:rPr>
        <w:t xml:space="preserve"> within Kilifi County</w:t>
      </w:r>
      <w:r w:rsidRPr="00027A47">
        <w:rPr>
          <w:color w:val="000000" w:themeColor="text1"/>
          <w:szCs w:val="24"/>
        </w:rPr>
        <w:t xml:space="preserve"> segmenting</w:t>
      </w:r>
      <w:r>
        <w:rPr>
          <w:color w:val="000000" w:themeColor="text1"/>
          <w:szCs w:val="24"/>
        </w:rPr>
        <w:t xml:space="preserve"> while segmenting their</w:t>
      </w:r>
      <w:r w:rsidRPr="00027A47">
        <w:rPr>
          <w:color w:val="000000" w:themeColor="text1"/>
          <w:szCs w:val="24"/>
        </w:rPr>
        <w:t xml:space="preserve"> markets </w:t>
      </w:r>
    </w:p>
    <w:p w14:paraId="38997797" w14:textId="754E6BEF" w:rsidR="00686FE4" w:rsidRDefault="00686FE4" w:rsidP="00686FE4">
      <w:pPr>
        <w:spacing w:after="160" w:line="480" w:lineRule="auto"/>
        <w:ind w:left="360"/>
        <w:jc w:val="both"/>
        <w:rPr>
          <w:color w:val="000000" w:themeColor="text1"/>
          <w:szCs w:val="24"/>
        </w:rPr>
      </w:pPr>
      <w:r>
        <w:rPr>
          <w:color w:val="000000" w:themeColor="text1"/>
          <w:szCs w:val="24"/>
        </w:rPr>
        <w:t xml:space="preserve">Out of these I derived my questionnaire which I used to acquire my research data from, As I was aimed at answering the questions brought about by my main objectives. Once I acquired my finding I represented the data in </w:t>
      </w:r>
      <w:r w:rsidR="003514B4">
        <w:rPr>
          <w:color w:val="000000" w:themeColor="text1"/>
          <w:szCs w:val="24"/>
        </w:rPr>
        <w:t>various data representation methods such as pie chart, tables and bar graphs. One of the challenges which I faced in the research process was being able</w:t>
      </w:r>
      <w:r w:rsidR="00C738EB">
        <w:rPr>
          <w:color w:val="000000" w:themeColor="text1"/>
          <w:szCs w:val="24"/>
        </w:rPr>
        <w:t xml:space="preserve"> acquire data from the setout respondents who were hoteliers and the target number was 100 I was able to get 62 number of respondents instead</w:t>
      </w:r>
      <w:r w:rsidR="000536AE">
        <w:rPr>
          <w:color w:val="000000" w:themeColor="text1"/>
          <w:szCs w:val="24"/>
        </w:rPr>
        <w:t xml:space="preserve">. This challenge was attributed to lack </w:t>
      </w:r>
      <w:r w:rsidR="000536AE">
        <w:rPr>
          <w:color w:val="000000" w:themeColor="text1"/>
          <w:szCs w:val="24"/>
        </w:rPr>
        <w:lastRenderedPageBreak/>
        <w:t xml:space="preserve">of willingness to respond and lack of </w:t>
      </w:r>
      <w:r w:rsidR="00245B38">
        <w:rPr>
          <w:color w:val="000000" w:themeColor="text1"/>
          <w:szCs w:val="24"/>
        </w:rPr>
        <w:t>face-to-face</w:t>
      </w:r>
      <w:r w:rsidR="000536AE">
        <w:rPr>
          <w:color w:val="000000" w:themeColor="text1"/>
          <w:szCs w:val="24"/>
        </w:rPr>
        <w:t xml:space="preserve"> interaction as questionnaires </w:t>
      </w:r>
      <w:proofErr w:type="spellStart"/>
      <w:proofErr w:type="gramStart"/>
      <w:r w:rsidR="000536AE">
        <w:rPr>
          <w:color w:val="000000" w:themeColor="text1"/>
          <w:szCs w:val="24"/>
        </w:rPr>
        <w:t>where</w:t>
      </w:r>
      <w:proofErr w:type="spellEnd"/>
      <w:proofErr w:type="gramEnd"/>
      <w:r w:rsidR="000536AE">
        <w:rPr>
          <w:color w:val="000000" w:themeColor="text1"/>
          <w:szCs w:val="24"/>
        </w:rPr>
        <w:t xml:space="preserve"> given out via email and WhatsApp means. All in </w:t>
      </w:r>
      <w:r w:rsidR="00245B38">
        <w:rPr>
          <w:color w:val="000000" w:themeColor="text1"/>
          <w:szCs w:val="24"/>
        </w:rPr>
        <w:t>all,</w:t>
      </w:r>
      <w:r w:rsidR="000536AE">
        <w:rPr>
          <w:color w:val="000000" w:themeColor="text1"/>
          <w:szCs w:val="24"/>
        </w:rPr>
        <w:t xml:space="preserve"> I </w:t>
      </w:r>
      <w:r w:rsidR="00245B38">
        <w:rPr>
          <w:color w:val="000000" w:themeColor="text1"/>
          <w:szCs w:val="24"/>
        </w:rPr>
        <w:t>was able</w:t>
      </w:r>
      <w:r w:rsidR="000536AE">
        <w:rPr>
          <w:color w:val="000000" w:themeColor="text1"/>
          <w:szCs w:val="24"/>
        </w:rPr>
        <w:t xml:space="preserve"> to compile the data and come up with findings for my research.</w:t>
      </w:r>
    </w:p>
    <w:p w14:paraId="5548B01D" w14:textId="24A93A2C" w:rsidR="000536AE" w:rsidRPr="000536AE" w:rsidRDefault="000536AE" w:rsidP="000536AE">
      <w:pPr>
        <w:pStyle w:val="Heading2"/>
      </w:pPr>
      <w:bookmarkStart w:id="97" w:name="_Toc108030884"/>
      <w:r>
        <w:t>5.3 CONCLUSION</w:t>
      </w:r>
      <w:bookmarkEnd w:id="97"/>
    </w:p>
    <w:p w14:paraId="5A48EA13" w14:textId="52B8AAB4" w:rsidR="00686FE4" w:rsidRPr="009A639A" w:rsidRDefault="000536AE" w:rsidP="003A19E2">
      <w:pPr>
        <w:spacing w:line="360" w:lineRule="auto"/>
        <w:rPr>
          <w:b/>
          <w:bCs/>
        </w:rPr>
      </w:pPr>
      <w:r w:rsidRPr="009A639A">
        <w:t xml:space="preserve">The study was aimed at </w:t>
      </w:r>
      <w:r w:rsidR="00ED4476" w:rsidRPr="009A639A">
        <w:t xml:space="preserve">highlighting the influence of market segmentation on customer satisfaction looking closely at </w:t>
      </w:r>
      <w:r w:rsidR="00245B38" w:rsidRPr="009A639A">
        <w:t>Kilifi County</w:t>
      </w:r>
      <w:r w:rsidR="00ED4476" w:rsidRPr="009A639A">
        <w:t xml:space="preserve"> tourism.</w:t>
      </w:r>
      <w:r w:rsidR="00334471" w:rsidRPr="009A639A">
        <w:t xml:space="preserve"> The study aimed at highlighting how market segmentation c</w:t>
      </w:r>
      <w:r w:rsidR="003A19E2">
        <w:t>a</w:t>
      </w:r>
      <w:r w:rsidR="00334471" w:rsidRPr="009A639A">
        <w:t xml:space="preserve">n bring about customer satisfaction and the various method and variables while conducting the segmentation process. </w:t>
      </w:r>
    </w:p>
    <w:p w14:paraId="24440FBB" w14:textId="11F9031B" w:rsidR="00E2222B" w:rsidRPr="009A639A" w:rsidRDefault="00E2222B" w:rsidP="003A19E2">
      <w:pPr>
        <w:spacing w:line="360" w:lineRule="auto"/>
        <w:rPr>
          <w:b/>
          <w:bCs/>
        </w:rPr>
      </w:pPr>
      <w:r w:rsidRPr="009A639A">
        <w:t>Furthermore</w:t>
      </w:r>
      <w:r w:rsidR="00245B38" w:rsidRPr="009A639A">
        <w:t xml:space="preserve">, </w:t>
      </w:r>
      <w:r w:rsidRPr="009A639A">
        <w:t xml:space="preserve">age and nationality demographics are not the only variable to consider while segmentation a </w:t>
      </w:r>
      <w:r w:rsidR="00245B38" w:rsidRPr="009A639A">
        <w:t>market</w:t>
      </w:r>
      <w:r w:rsidRPr="009A639A">
        <w:t xml:space="preserve"> and often or not customers and clients may fall into more </w:t>
      </w:r>
      <w:proofErr w:type="spellStart"/>
      <w:r w:rsidRPr="009A639A">
        <w:t>that</w:t>
      </w:r>
      <w:proofErr w:type="spellEnd"/>
      <w:r w:rsidRPr="009A639A">
        <w:t xml:space="preserve"> one </w:t>
      </w:r>
      <w:r w:rsidR="00245B38" w:rsidRPr="009A639A">
        <w:t>demographic</w:t>
      </w:r>
      <w:r w:rsidRPr="009A639A">
        <w:t>. Customers wants also place a crucial role one in segmentation, for one to successfully be able to segments a market they should first understand that</w:t>
      </w:r>
      <w:r w:rsidR="00245B38" w:rsidRPr="009A639A">
        <w:t xml:space="preserve"> since meeting their preference contributes to achieving a degree of customer satisfaction.( Ziffs 1977)</w:t>
      </w:r>
    </w:p>
    <w:p w14:paraId="18F8CFFE" w14:textId="07329C98" w:rsidR="00245B38" w:rsidRPr="00245B38" w:rsidRDefault="00245B38" w:rsidP="00245B38">
      <w:pPr>
        <w:pStyle w:val="Heading2"/>
      </w:pPr>
      <w:bookmarkStart w:id="98" w:name="_Toc108030885"/>
      <w:r>
        <w:t>5.4 RE</w:t>
      </w:r>
      <w:r w:rsidR="00057DFA">
        <w:t>COMMENDATION</w:t>
      </w:r>
      <w:bookmarkEnd w:id="98"/>
    </w:p>
    <w:p w14:paraId="47F0FDB1" w14:textId="74DD44DE" w:rsidR="00696C85" w:rsidRPr="00613DDE" w:rsidRDefault="00696C85" w:rsidP="00613DDE">
      <w:pPr>
        <w:pStyle w:val="Heading2"/>
        <w:rPr>
          <w:b w:val="0"/>
          <w:bCs w:val="0"/>
        </w:rPr>
      </w:pPr>
    </w:p>
    <w:p w14:paraId="67A7F15B" w14:textId="0F047D7A" w:rsidR="00696C85" w:rsidRDefault="00696C85" w:rsidP="00633DBD">
      <w:pPr>
        <w:tabs>
          <w:tab w:val="left" w:pos="180"/>
        </w:tabs>
        <w:spacing w:after="0" w:line="480" w:lineRule="auto"/>
        <w:jc w:val="both"/>
        <w:rPr>
          <w:color w:val="000000"/>
          <w:szCs w:val="24"/>
        </w:rPr>
      </w:pPr>
    </w:p>
    <w:p w14:paraId="3A4E5DFA" w14:textId="30781149" w:rsidR="00696C85" w:rsidRDefault="00696C85" w:rsidP="00633DBD">
      <w:pPr>
        <w:tabs>
          <w:tab w:val="left" w:pos="180"/>
        </w:tabs>
        <w:spacing w:after="0" w:line="480" w:lineRule="auto"/>
        <w:jc w:val="both"/>
        <w:rPr>
          <w:color w:val="000000"/>
          <w:szCs w:val="24"/>
        </w:rPr>
      </w:pPr>
    </w:p>
    <w:p w14:paraId="093BDE7C" w14:textId="4774ED14" w:rsidR="00696C85" w:rsidRDefault="00696C85" w:rsidP="00633DBD">
      <w:pPr>
        <w:tabs>
          <w:tab w:val="left" w:pos="180"/>
        </w:tabs>
        <w:spacing w:after="0" w:line="480" w:lineRule="auto"/>
        <w:jc w:val="both"/>
        <w:rPr>
          <w:color w:val="000000"/>
          <w:szCs w:val="24"/>
        </w:rPr>
      </w:pPr>
    </w:p>
    <w:p w14:paraId="6BB7F64C" w14:textId="2EE2593A" w:rsidR="00696C85" w:rsidRDefault="00696C85" w:rsidP="00633DBD">
      <w:pPr>
        <w:tabs>
          <w:tab w:val="left" w:pos="180"/>
        </w:tabs>
        <w:spacing w:after="0" w:line="480" w:lineRule="auto"/>
        <w:jc w:val="both"/>
        <w:rPr>
          <w:color w:val="000000"/>
          <w:szCs w:val="24"/>
        </w:rPr>
      </w:pPr>
    </w:p>
    <w:p w14:paraId="3C85C456" w14:textId="24E264E0" w:rsidR="00696C85" w:rsidRDefault="00696C85" w:rsidP="00633DBD">
      <w:pPr>
        <w:tabs>
          <w:tab w:val="left" w:pos="180"/>
        </w:tabs>
        <w:spacing w:after="0" w:line="480" w:lineRule="auto"/>
        <w:jc w:val="both"/>
        <w:rPr>
          <w:color w:val="000000"/>
          <w:szCs w:val="24"/>
        </w:rPr>
      </w:pPr>
    </w:p>
    <w:p w14:paraId="1C449F99" w14:textId="0FAB693B" w:rsidR="00613DDE" w:rsidRDefault="00613DDE" w:rsidP="00633DBD">
      <w:pPr>
        <w:tabs>
          <w:tab w:val="left" w:pos="180"/>
        </w:tabs>
        <w:spacing w:after="0" w:line="480" w:lineRule="auto"/>
        <w:jc w:val="both"/>
        <w:rPr>
          <w:color w:val="000000"/>
          <w:szCs w:val="24"/>
        </w:rPr>
      </w:pPr>
    </w:p>
    <w:p w14:paraId="3DF0BC33" w14:textId="1B3D1468" w:rsidR="00613DDE" w:rsidRDefault="00613DDE" w:rsidP="00633DBD">
      <w:pPr>
        <w:tabs>
          <w:tab w:val="left" w:pos="180"/>
        </w:tabs>
        <w:spacing w:after="0" w:line="480" w:lineRule="auto"/>
        <w:jc w:val="both"/>
        <w:rPr>
          <w:color w:val="000000"/>
          <w:szCs w:val="24"/>
        </w:rPr>
      </w:pPr>
    </w:p>
    <w:p w14:paraId="1144A370" w14:textId="108249E9" w:rsidR="00613DDE" w:rsidRDefault="00613DDE" w:rsidP="00633DBD">
      <w:pPr>
        <w:tabs>
          <w:tab w:val="left" w:pos="180"/>
        </w:tabs>
        <w:spacing w:after="0" w:line="480" w:lineRule="auto"/>
        <w:jc w:val="both"/>
        <w:rPr>
          <w:color w:val="000000"/>
          <w:szCs w:val="24"/>
        </w:rPr>
      </w:pPr>
    </w:p>
    <w:p w14:paraId="715A34CD" w14:textId="694CD2CC" w:rsidR="00613DDE" w:rsidRDefault="00613DDE" w:rsidP="00633DBD">
      <w:pPr>
        <w:tabs>
          <w:tab w:val="left" w:pos="180"/>
        </w:tabs>
        <w:spacing w:after="0" w:line="480" w:lineRule="auto"/>
        <w:jc w:val="both"/>
        <w:rPr>
          <w:color w:val="000000"/>
          <w:szCs w:val="24"/>
        </w:rPr>
      </w:pPr>
    </w:p>
    <w:p w14:paraId="433FD2DF" w14:textId="77777777" w:rsidR="00613DDE" w:rsidRPr="00633DBD" w:rsidRDefault="00613DDE" w:rsidP="00633DBD">
      <w:pPr>
        <w:tabs>
          <w:tab w:val="left" w:pos="180"/>
        </w:tabs>
        <w:spacing w:after="0" w:line="480" w:lineRule="auto"/>
        <w:jc w:val="both"/>
        <w:rPr>
          <w:color w:val="000000"/>
          <w:szCs w:val="24"/>
        </w:rPr>
      </w:pPr>
    </w:p>
    <w:p w14:paraId="2F7F2D67" w14:textId="0026D840" w:rsidR="00F9003B" w:rsidRPr="00633DBD" w:rsidRDefault="006F6AC2" w:rsidP="009A639A">
      <w:pPr>
        <w:pStyle w:val="Heading1"/>
        <w:spacing w:line="480" w:lineRule="auto"/>
        <w:ind w:left="0"/>
        <w:jc w:val="both"/>
        <w:rPr>
          <w:rFonts w:cs="Times New Roman"/>
          <w:szCs w:val="24"/>
        </w:rPr>
      </w:pPr>
      <w:bookmarkStart w:id="99" w:name="_Toc108030886"/>
      <w:r w:rsidRPr="00633DBD">
        <w:rPr>
          <w:rFonts w:cs="Times New Roman"/>
          <w:szCs w:val="24"/>
        </w:rPr>
        <w:t>REFERENCES</w:t>
      </w:r>
      <w:bookmarkStart w:id="100" w:name="_Hlk98149519"/>
      <w:bookmarkEnd w:id="99"/>
    </w:p>
    <w:p w14:paraId="2106D0D1" w14:textId="67709F7D" w:rsidR="006F6AC2" w:rsidRPr="00633DBD" w:rsidRDefault="006F6AC2" w:rsidP="00633DBD">
      <w:pPr>
        <w:tabs>
          <w:tab w:val="left" w:pos="180"/>
        </w:tabs>
        <w:spacing w:after="0" w:line="480" w:lineRule="auto"/>
        <w:jc w:val="both"/>
        <w:rPr>
          <w:bCs/>
          <w:szCs w:val="24"/>
        </w:rPr>
      </w:pPr>
      <w:bookmarkStart w:id="101" w:name="_Hlk107511810"/>
      <w:bookmarkStart w:id="102" w:name="_Hlk98149639"/>
      <w:bookmarkEnd w:id="100"/>
      <w:r w:rsidRPr="00633DBD">
        <w:rPr>
          <w:bCs/>
          <w:szCs w:val="24"/>
        </w:rPr>
        <w:t xml:space="preserve">Emma </w:t>
      </w:r>
      <w:proofErr w:type="spellStart"/>
      <w:r w:rsidRPr="00633DBD">
        <w:rPr>
          <w:bCs/>
          <w:szCs w:val="24"/>
        </w:rPr>
        <w:t>Muckerisie</w:t>
      </w:r>
      <w:proofErr w:type="spellEnd"/>
      <w:r w:rsidRPr="00633DBD">
        <w:rPr>
          <w:bCs/>
          <w:szCs w:val="24"/>
        </w:rPr>
        <w:t>, “Challenges of market segmentation and how to mitigate them”. Kadence International.</w:t>
      </w:r>
      <w:r w:rsidR="00BC4909">
        <w:rPr>
          <w:bCs/>
          <w:szCs w:val="24"/>
        </w:rPr>
        <w:t xml:space="preserve"> </w:t>
      </w:r>
      <w:proofErr w:type="spellStart"/>
      <w:r w:rsidRPr="00633DBD">
        <w:rPr>
          <w:bCs/>
          <w:szCs w:val="24"/>
        </w:rPr>
        <w:t>Ihmnotes</w:t>
      </w:r>
      <w:proofErr w:type="spellEnd"/>
      <w:r w:rsidRPr="00633DBD">
        <w:rPr>
          <w:bCs/>
          <w:szCs w:val="24"/>
        </w:rPr>
        <w:t xml:space="preserve">. May 2015 </w:t>
      </w:r>
    </w:p>
    <w:bookmarkEnd w:id="101"/>
    <w:p w14:paraId="1D85A032" w14:textId="77777777" w:rsidR="006F6AC2" w:rsidRPr="00633DBD" w:rsidRDefault="006F6AC2" w:rsidP="00633DBD">
      <w:pPr>
        <w:tabs>
          <w:tab w:val="left" w:pos="180"/>
        </w:tabs>
        <w:spacing w:after="0" w:line="480" w:lineRule="auto"/>
        <w:jc w:val="both"/>
        <w:rPr>
          <w:bCs/>
          <w:szCs w:val="24"/>
        </w:rPr>
      </w:pPr>
      <w:proofErr w:type="spellStart"/>
      <w:r w:rsidRPr="00633DBD">
        <w:rPr>
          <w:bCs/>
          <w:szCs w:val="24"/>
        </w:rPr>
        <w:t>Yankelovich</w:t>
      </w:r>
      <w:proofErr w:type="spellEnd"/>
      <w:r w:rsidRPr="00633DBD">
        <w:rPr>
          <w:bCs/>
          <w:szCs w:val="24"/>
        </w:rPr>
        <w:t xml:space="preserve"> Daniel (1964), “New Criteria for market segmentation”. Harvard Business Review</w:t>
      </w:r>
    </w:p>
    <w:p w14:paraId="2A5F4F78" w14:textId="77777777" w:rsidR="006F6AC2" w:rsidRPr="00633DBD" w:rsidRDefault="006F6AC2" w:rsidP="00633DBD">
      <w:pPr>
        <w:tabs>
          <w:tab w:val="left" w:pos="180"/>
        </w:tabs>
        <w:spacing w:after="0" w:line="480" w:lineRule="auto"/>
        <w:jc w:val="both"/>
        <w:rPr>
          <w:bCs/>
          <w:szCs w:val="24"/>
        </w:rPr>
      </w:pPr>
      <w:r w:rsidRPr="00633DBD">
        <w:rPr>
          <w:bCs/>
          <w:szCs w:val="24"/>
        </w:rPr>
        <w:t>March/April.</w:t>
      </w:r>
    </w:p>
    <w:p w14:paraId="766495CE" w14:textId="5D3EFD79" w:rsidR="0045673B" w:rsidRPr="00633DBD" w:rsidRDefault="006F6AC2" w:rsidP="00633DBD">
      <w:pPr>
        <w:tabs>
          <w:tab w:val="left" w:pos="180"/>
        </w:tabs>
        <w:spacing w:after="0" w:line="480" w:lineRule="auto"/>
        <w:jc w:val="both"/>
        <w:rPr>
          <w:bCs/>
          <w:szCs w:val="24"/>
        </w:rPr>
      </w:pPr>
      <w:r w:rsidRPr="00633DBD">
        <w:rPr>
          <w:szCs w:val="24"/>
        </w:rPr>
        <w:t xml:space="preserve">Singh. A. (2011), “Impact of demographical factors on the purchasing </w:t>
      </w:r>
      <w:proofErr w:type="spellStart"/>
      <w:r w:rsidRPr="00633DBD">
        <w:rPr>
          <w:szCs w:val="24"/>
        </w:rPr>
        <w:t>behaviour</w:t>
      </w:r>
      <w:proofErr w:type="spellEnd"/>
      <w:r w:rsidRPr="00633DBD">
        <w:rPr>
          <w:szCs w:val="24"/>
        </w:rPr>
        <w:t xml:space="preserve"> of the customers’ with special reference to FMCG: An empirical study”, International journal of research in commerce &amp; management Vol.: 2, No: 3.</w:t>
      </w:r>
      <w:bookmarkEnd w:id="102"/>
      <w:r w:rsidRPr="00633DBD">
        <w:rPr>
          <w:szCs w:val="24"/>
        </w:rPr>
        <w:cr/>
        <w:t xml:space="preserve">Victoria K. Wells, Shing Wan Chang, Jorge Oliveira-Castro &amp; John Pallister (2010), “Market </w:t>
      </w:r>
      <w:r w:rsidRPr="00633DBD">
        <w:rPr>
          <w:szCs w:val="24"/>
        </w:rPr>
        <w:cr/>
        <w:t>Segmentation from a Behavioral Perspective”, Journal of Organizational Behavior Management.</w:t>
      </w:r>
      <w:r w:rsidRPr="00633DBD">
        <w:rPr>
          <w:szCs w:val="24"/>
        </w:rPr>
        <w:cr/>
        <w:t xml:space="preserve">Rajeev </w:t>
      </w:r>
      <w:proofErr w:type="spellStart"/>
      <w:r w:rsidRPr="00633DBD">
        <w:rPr>
          <w:szCs w:val="24"/>
        </w:rPr>
        <w:t>Kamineni</w:t>
      </w:r>
      <w:proofErr w:type="spellEnd"/>
      <w:r w:rsidRPr="00633DBD">
        <w:rPr>
          <w:szCs w:val="24"/>
        </w:rPr>
        <w:t xml:space="preserve"> ,“Enneagram: A New Typology for Psychographic Segmentation”</w:t>
      </w:r>
      <w:r w:rsidRPr="00633DBD">
        <w:rPr>
          <w:szCs w:val="24"/>
        </w:rPr>
        <w:cr/>
        <w:t>Wedel, M., &amp; Kamakura (2002), “Introduction to the Special Issue on Market Segmentation”, Intern. Journal of Research in Marketing; Vol. 19, 181–183.</w:t>
      </w:r>
      <w:r w:rsidRPr="00633DBD">
        <w:rPr>
          <w:szCs w:val="24"/>
        </w:rPr>
        <w:cr/>
      </w:r>
      <w:r w:rsidR="0045673B" w:rsidRPr="00633DBD">
        <w:rPr>
          <w:bCs/>
          <w:szCs w:val="24"/>
        </w:rPr>
        <w:t xml:space="preserve">Singh A. (2010), “Market segmentation in FMCG: time to drive new basis for market segmentation”, </w:t>
      </w:r>
      <w:r w:rsidR="0045673B" w:rsidRPr="00633DBD">
        <w:rPr>
          <w:bCs/>
          <w:szCs w:val="24"/>
        </w:rPr>
        <w:cr/>
        <w:t>International journal of research in commerce &amp; management, Vol.: 1, No. 8.</w:t>
      </w:r>
      <w:r w:rsidR="0045673B" w:rsidRPr="00633DBD">
        <w:rPr>
          <w:bCs/>
          <w:szCs w:val="24"/>
        </w:rPr>
        <w:cr/>
        <w:t xml:space="preserve">Higgs; Bronwyn, Ringer and Allison. (2007), “Trends in Consumer Segmentation”, Australia New Zealand </w:t>
      </w:r>
      <w:r w:rsidR="0055789F" w:rsidRPr="00633DBD">
        <w:rPr>
          <w:bCs/>
          <w:szCs w:val="24"/>
        </w:rPr>
        <w:t xml:space="preserve"> </w:t>
      </w:r>
      <w:r w:rsidR="0045673B" w:rsidRPr="00633DBD">
        <w:rPr>
          <w:bCs/>
          <w:szCs w:val="24"/>
        </w:rPr>
        <w:cr/>
      </w:r>
      <w:proofErr w:type="spellStart"/>
      <w:r w:rsidR="0045673B" w:rsidRPr="00633DBD">
        <w:rPr>
          <w:bCs/>
          <w:szCs w:val="24"/>
        </w:rPr>
        <w:t>Yankelovich</w:t>
      </w:r>
      <w:proofErr w:type="spellEnd"/>
      <w:r w:rsidR="0045673B" w:rsidRPr="00633DBD">
        <w:rPr>
          <w:bCs/>
          <w:szCs w:val="24"/>
        </w:rPr>
        <w:t xml:space="preserve"> D. (1964), “New criteria for market segmentation”, Harvard business reviews.</w:t>
      </w:r>
      <w:r w:rsidR="0045673B" w:rsidRPr="00633DBD">
        <w:rPr>
          <w:bCs/>
          <w:szCs w:val="24"/>
        </w:rPr>
        <w:cr/>
        <w:t>Best, R.J.(2004), “Market Based Management: Strategies for Growing Customer Value and Profitability”,3rd ed. Upper Saddle River, N.J.: Prentice Hall.</w:t>
      </w:r>
      <w:r w:rsidR="0045673B" w:rsidRPr="00633DBD">
        <w:rPr>
          <w:bCs/>
          <w:szCs w:val="24"/>
        </w:rPr>
        <w:cr/>
        <w:t xml:space="preserve">Craft, S. (2004a), “The international consumer market segmentation managerial </w:t>
      </w:r>
      <w:proofErr w:type="gramStart"/>
      <w:r w:rsidR="0045673B" w:rsidRPr="00633DBD">
        <w:rPr>
          <w:bCs/>
          <w:szCs w:val="24"/>
        </w:rPr>
        <w:t>decision making</w:t>
      </w:r>
      <w:proofErr w:type="gramEnd"/>
      <w:r w:rsidR="0045673B" w:rsidRPr="00633DBD">
        <w:rPr>
          <w:bCs/>
          <w:szCs w:val="24"/>
        </w:rPr>
        <w:t xml:space="preserve"> </w:t>
      </w:r>
      <w:r w:rsidR="0045673B" w:rsidRPr="00633DBD">
        <w:rPr>
          <w:bCs/>
          <w:szCs w:val="24"/>
        </w:rPr>
        <w:lastRenderedPageBreak/>
        <w:t>process”,</w:t>
      </w:r>
      <w:r w:rsidR="0045673B" w:rsidRPr="00633DBD">
        <w:rPr>
          <w:bCs/>
          <w:szCs w:val="24"/>
        </w:rPr>
        <w:cr/>
        <w:t>SAM Advanced Marketing Journal, 69(3), 40–46.</w:t>
      </w:r>
      <w:r w:rsidR="0045673B" w:rsidRPr="00633DBD">
        <w:rPr>
          <w:bCs/>
          <w:szCs w:val="24"/>
        </w:rPr>
        <w:cr/>
        <w:t>Craft, S. (2004b), “A factor analytic study of international segmentation performance measures”, Journal of Euro marketing, 13(4), 79–89.</w:t>
      </w:r>
    </w:p>
    <w:p w14:paraId="5C15B3C7" w14:textId="0505F03D" w:rsidR="0045673B" w:rsidRPr="00633DBD" w:rsidRDefault="0045673B" w:rsidP="00633DBD">
      <w:pPr>
        <w:tabs>
          <w:tab w:val="left" w:pos="180"/>
        </w:tabs>
        <w:spacing w:after="0" w:line="480" w:lineRule="auto"/>
        <w:jc w:val="both"/>
        <w:rPr>
          <w:bCs/>
          <w:szCs w:val="24"/>
        </w:rPr>
      </w:pPr>
      <w:r w:rsidRPr="00633DBD">
        <w:rPr>
          <w:bCs/>
          <w:szCs w:val="24"/>
        </w:rPr>
        <w:t>Smith, W. (1956), “Product differentiation and market segmentation as alternative marketing strategies”, Journal of Marketing, 21, 3–8.</w:t>
      </w:r>
      <w:r w:rsidRPr="00633DBD">
        <w:rPr>
          <w:bCs/>
          <w:szCs w:val="24"/>
        </w:rPr>
        <w:cr/>
        <w:t>Wedel, M., &amp; Kamakura, W.A. (2000), “Market segmentation: Conceptual and methodological</w:t>
      </w:r>
      <w:r w:rsidRPr="00633DBD">
        <w:rPr>
          <w:bCs/>
          <w:szCs w:val="24"/>
        </w:rPr>
        <w:cr/>
        <w:t>foundations”, (2nd ed.). Boston, MA: Kluwer Academic Publishers.</w:t>
      </w:r>
      <w:r w:rsidRPr="00633DBD">
        <w:rPr>
          <w:bCs/>
          <w:szCs w:val="24"/>
        </w:rPr>
        <w:cr/>
        <w:t>Wedel, M., &amp; Kamakura, W.A (2002), “Introduction to the Special Issue on Market Segmentation”, Journal of classification; Vol-19, (179-182).</w:t>
      </w:r>
      <w:r w:rsidRPr="00633DBD">
        <w:rPr>
          <w:bCs/>
          <w:szCs w:val="24"/>
        </w:rPr>
        <w:cr/>
        <w:t>Weinstein, A. (1998), “Defining your market: Winning strategies for high-tech, industrial, and service firms”, New York: Haworth Press.</w:t>
      </w:r>
      <w:r w:rsidRPr="00633DBD">
        <w:rPr>
          <w:bCs/>
          <w:szCs w:val="24"/>
        </w:rPr>
        <w:cr/>
        <w:t>Weinstein, A. (2006), “A strategic framework for defining and segmenting markets. Journal of Strategic Marketing”, 14(2), 115–127.</w:t>
      </w:r>
      <w:r w:rsidRPr="00633DBD">
        <w:rPr>
          <w:bCs/>
          <w:szCs w:val="24"/>
        </w:rPr>
        <w:cr/>
      </w:r>
      <w:r w:rsidR="0055789F" w:rsidRPr="00633DBD">
        <w:rPr>
          <w:bCs/>
          <w:szCs w:val="24"/>
        </w:rPr>
        <w:t xml:space="preserve">The science of customer satisfaction, The University </w:t>
      </w:r>
      <w:proofErr w:type="gramStart"/>
      <w:r w:rsidR="0055789F" w:rsidRPr="00633DBD">
        <w:rPr>
          <w:bCs/>
          <w:szCs w:val="24"/>
        </w:rPr>
        <w:t>Of</w:t>
      </w:r>
      <w:proofErr w:type="gramEnd"/>
      <w:r w:rsidR="0055789F" w:rsidRPr="00633DBD">
        <w:rPr>
          <w:bCs/>
          <w:szCs w:val="24"/>
        </w:rPr>
        <w:t xml:space="preserve"> Michigan </w:t>
      </w:r>
    </w:p>
    <w:p w14:paraId="1DA083DE" w14:textId="77777777" w:rsidR="00262B54" w:rsidRPr="00633DBD" w:rsidRDefault="00262B54" w:rsidP="00633DBD">
      <w:pPr>
        <w:spacing w:line="480" w:lineRule="auto"/>
        <w:jc w:val="both"/>
        <w:rPr>
          <w:szCs w:val="24"/>
        </w:rPr>
      </w:pPr>
      <w:proofErr w:type="spellStart"/>
      <w:r w:rsidRPr="00633DBD">
        <w:rPr>
          <w:szCs w:val="24"/>
        </w:rPr>
        <w:t>Dillman</w:t>
      </w:r>
      <w:proofErr w:type="spellEnd"/>
      <w:r w:rsidRPr="00633DBD">
        <w:rPr>
          <w:szCs w:val="24"/>
        </w:rPr>
        <w:t xml:space="preserve">, D. (1978) Mail and Telephone Surveys, John Wiley, New </w:t>
      </w:r>
      <w:proofErr w:type="spellStart"/>
      <w:r w:rsidRPr="00633DBD">
        <w:rPr>
          <w:szCs w:val="24"/>
        </w:rPr>
        <w:t>York.Garland</w:t>
      </w:r>
      <w:proofErr w:type="spellEnd"/>
      <w:r w:rsidRPr="00633DBD">
        <w:rPr>
          <w:szCs w:val="24"/>
        </w:rPr>
        <w:t>, R. (1991) "The Mid-Point on a Rating Scale: Is It Desirable?" Marketing Bulletin, 2 66-70.</w:t>
      </w:r>
      <w:r w:rsidRPr="00633DBD">
        <w:rPr>
          <w:szCs w:val="24"/>
        </w:rPr>
        <w:cr/>
      </w:r>
    </w:p>
    <w:p w14:paraId="52ED1B46" w14:textId="6A443808" w:rsidR="00262B54" w:rsidRPr="00633DBD" w:rsidRDefault="00262B54" w:rsidP="00633DBD">
      <w:pPr>
        <w:spacing w:line="480" w:lineRule="auto"/>
        <w:jc w:val="both"/>
        <w:rPr>
          <w:szCs w:val="24"/>
        </w:rPr>
      </w:pPr>
      <w:r w:rsidRPr="00633DBD">
        <w:rPr>
          <w:szCs w:val="24"/>
        </w:rPr>
        <w:t>Holmes, C. (1974) "A Statistical Evaluation of Rating Scales." Journal of the Market</w:t>
      </w:r>
      <w:r w:rsidRPr="00633DBD">
        <w:rPr>
          <w:szCs w:val="24"/>
        </w:rPr>
        <w:cr/>
        <w:t>Research Society, 16 (No. 2, April) 87-107.</w:t>
      </w:r>
      <w:r w:rsidRPr="00633DBD">
        <w:rPr>
          <w:szCs w:val="24"/>
        </w:rPr>
        <w:cr/>
      </w:r>
      <w:proofErr w:type="spellStart"/>
      <w:r w:rsidRPr="00633DBD">
        <w:rPr>
          <w:szCs w:val="24"/>
        </w:rPr>
        <w:t>Loken</w:t>
      </w:r>
      <w:proofErr w:type="spellEnd"/>
      <w:r w:rsidRPr="00633DBD">
        <w:rPr>
          <w:szCs w:val="24"/>
        </w:rPr>
        <w:t xml:space="preserve">, B., Pirie, P., </w:t>
      </w:r>
      <w:proofErr w:type="spellStart"/>
      <w:r w:rsidRPr="00633DBD">
        <w:rPr>
          <w:szCs w:val="24"/>
        </w:rPr>
        <w:t>Virnig</w:t>
      </w:r>
      <w:proofErr w:type="spellEnd"/>
      <w:r w:rsidRPr="00633DBD">
        <w:rPr>
          <w:szCs w:val="24"/>
        </w:rPr>
        <w:t>, K. A., Hinkle, R. L. and Salmon, C. T. (1987) "The Use of 0-10 Scales in Telephone Surveys." Journal of the Market Research Society, 29 (No. 3,</w:t>
      </w:r>
      <w:r w:rsidRPr="00633DBD">
        <w:rPr>
          <w:szCs w:val="24"/>
        </w:rPr>
        <w:cr/>
        <w:t>July) 353-362.</w:t>
      </w:r>
    </w:p>
    <w:p w14:paraId="70DF678A" w14:textId="77777777" w:rsidR="00F93698" w:rsidRPr="00633DBD" w:rsidRDefault="00F93698" w:rsidP="00633DBD">
      <w:pPr>
        <w:spacing w:line="480" w:lineRule="auto"/>
        <w:jc w:val="both"/>
        <w:rPr>
          <w:szCs w:val="24"/>
        </w:rPr>
      </w:pPr>
    </w:p>
    <w:p w14:paraId="716B0007" w14:textId="13766A66" w:rsidR="00C4769E" w:rsidRPr="00633DBD" w:rsidRDefault="00C4769E" w:rsidP="000C524F">
      <w:pPr>
        <w:pStyle w:val="Heading1"/>
        <w:spacing w:line="480" w:lineRule="auto"/>
        <w:ind w:left="0"/>
        <w:jc w:val="both"/>
        <w:rPr>
          <w:rFonts w:cs="Times New Roman"/>
          <w:szCs w:val="24"/>
          <w:lang w:val="fr-FR"/>
        </w:rPr>
      </w:pPr>
      <w:bookmarkStart w:id="103" w:name="_Toc108030887"/>
      <w:r w:rsidRPr="00633DBD">
        <w:rPr>
          <w:rFonts w:cs="Times New Roman"/>
          <w:szCs w:val="24"/>
          <w:lang w:val="fr-FR"/>
        </w:rPr>
        <w:t>APPENDICES</w:t>
      </w:r>
      <w:r w:rsidR="009A639A">
        <w:rPr>
          <w:rFonts w:cs="Times New Roman"/>
          <w:szCs w:val="24"/>
          <w:lang w:val="fr-FR"/>
        </w:rPr>
        <w:t xml:space="preserve"> </w:t>
      </w:r>
      <w:r w:rsidRPr="00633DBD">
        <w:rPr>
          <w:rFonts w:cs="Times New Roman"/>
          <w:szCs w:val="24"/>
          <w:lang w:val="fr-FR"/>
        </w:rPr>
        <w:t>:</w:t>
      </w:r>
      <w:r w:rsidR="00E566E1" w:rsidRPr="00633DBD">
        <w:rPr>
          <w:rFonts w:cs="Times New Roman"/>
          <w:szCs w:val="24"/>
          <w:lang w:val="fr-FR"/>
        </w:rPr>
        <w:t xml:space="preserve"> </w:t>
      </w:r>
      <w:r w:rsidRPr="00633DBD">
        <w:rPr>
          <w:rFonts w:cs="Times New Roman"/>
          <w:szCs w:val="24"/>
          <w:lang w:val="fr-FR"/>
        </w:rPr>
        <w:t>QUESTIONAIRES</w:t>
      </w:r>
      <w:bookmarkEnd w:id="103"/>
    </w:p>
    <w:p w14:paraId="30ED00C2" w14:textId="4540CE24" w:rsidR="00C4769E" w:rsidRPr="00633DBD" w:rsidRDefault="00C4769E" w:rsidP="00633DBD">
      <w:pPr>
        <w:tabs>
          <w:tab w:val="left" w:pos="180"/>
        </w:tabs>
        <w:spacing w:after="0" w:line="480" w:lineRule="auto"/>
        <w:jc w:val="both"/>
        <w:rPr>
          <w:szCs w:val="24"/>
          <w:lang w:val="fr-FR"/>
        </w:rPr>
      </w:pPr>
      <w:r w:rsidRPr="00633DBD">
        <w:rPr>
          <w:b/>
          <w:szCs w:val="24"/>
          <w:lang w:val="fr-FR"/>
        </w:rPr>
        <w:t>PART A</w:t>
      </w:r>
      <w:r w:rsidR="009A639A">
        <w:rPr>
          <w:b/>
          <w:szCs w:val="24"/>
          <w:lang w:val="fr-FR"/>
        </w:rPr>
        <w:t xml:space="preserve"> </w:t>
      </w:r>
      <w:r w:rsidRPr="00633DBD">
        <w:rPr>
          <w:b/>
          <w:szCs w:val="24"/>
          <w:lang w:val="fr-FR"/>
        </w:rPr>
        <w:t>: General Information</w:t>
      </w:r>
    </w:p>
    <w:p w14:paraId="0F42E1D4" w14:textId="4965BF1C" w:rsidR="00C4769E" w:rsidRPr="00633DBD" w:rsidRDefault="003F7338" w:rsidP="00633DBD">
      <w:pPr>
        <w:tabs>
          <w:tab w:val="left" w:pos="180"/>
        </w:tabs>
        <w:spacing w:after="0" w:line="480" w:lineRule="auto"/>
        <w:jc w:val="both"/>
        <w:rPr>
          <w:rFonts w:eastAsia="Calibri"/>
          <w:szCs w:val="24"/>
        </w:rPr>
      </w:pPr>
      <w:r w:rsidRPr="00633DBD">
        <w:rPr>
          <w:rFonts w:eastAsia="Calibri"/>
          <w:szCs w:val="24"/>
        </w:rPr>
        <w:t xml:space="preserve">1. </w:t>
      </w:r>
      <w:r w:rsidR="00C4769E" w:rsidRPr="00633DBD">
        <w:rPr>
          <w:rFonts w:eastAsia="Calibri"/>
          <w:szCs w:val="24"/>
        </w:rPr>
        <w:t>What is your name?.......................................................</w:t>
      </w:r>
    </w:p>
    <w:p w14:paraId="5647FDD1" w14:textId="5D3C9AFD" w:rsidR="00C4769E" w:rsidRPr="00633DBD" w:rsidRDefault="00C46582" w:rsidP="00633DBD">
      <w:pPr>
        <w:tabs>
          <w:tab w:val="left" w:pos="180"/>
        </w:tabs>
        <w:spacing w:after="0" w:line="480" w:lineRule="auto"/>
        <w:jc w:val="both"/>
        <w:rPr>
          <w:rFonts w:eastAsia="Calibri"/>
          <w:szCs w:val="24"/>
        </w:rPr>
      </w:pPr>
      <w:r>
        <w:rPr>
          <w:rFonts w:eastAsia="Calibri"/>
          <w:szCs w:val="24"/>
        </w:rPr>
        <w:t>2</w:t>
      </w:r>
      <w:r w:rsidR="002971AD">
        <w:rPr>
          <w:rFonts w:eastAsia="Calibri"/>
          <w:szCs w:val="24"/>
        </w:rPr>
        <w:t>.</w:t>
      </w:r>
      <w:r w:rsidR="003F7338" w:rsidRPr="00633DBD">
        <w:rPr>
          <w:rFonts w:eastAsia="Calibri"/>
          <w:szCs w:val="24"/>
        </w:rPr>
        <w:t xml:space="preserve"> </w:t>
      </w:r>
      <w:r w:rsidR="00C4769E" w:rsidRPr="00633DBD">
        <w:rPr>
          <w:rFonts w:eastAsia="Calibri"/>
          <w:szCs w:val="24"/>
        </w:rPr>
        <w:t>What is your gender?</w:t>
      </w:r>
    </w:p>
    <w:p w14:paraId="22E10FAC" w14:textId="7912B73F" w:rsidR="00C4769E" w:rsidRPr="00633DBD" w:rsidRDefault="003A19E2" w:rsidP="00633DBD">
      <w:pPr>
        <w:tabs>
          <w:tab w:val="left" w:pos="180"/>
        </w:tabs>
        <w:spacing w:after="0" w:line="480" w:lineRule="auto"/>
        <w:ind w:left="2160"/>
        <w:jc w:val="both"/>
        <w:rPr>
          <w:rFonts w:eastAsia="Calibri"/>
          <w:szCs w:val="24"/>
        </w:rPr>
      </w:pPr>
      <w:r w:rsidRPr="00633DBD">
        <w:rPr>
          <w:rFonts w:eastAsia="Calibri"/>
          <w:noProof/>
          <w:szCs w:val="24"/>
        </w:rPr>
        <mc:AlternateContent>
          <mc:Choice Requires="wps">
            <w:drawing>
              <wp:anchor distT="0" distB="0" distL="0" distR="0" simplePos="0" relativeHeight="251743232" behindDoc="0" locked="0" layoutInCell="1" allowOverlap="1" wp14:anchorId="7E19B613" wp14:editId="21745276">
                <wp:simplePos x="0" y="0"/>
                <wp:positionH relativeFrom="column">
                  <wp:posOffset>4275455</wp:posOffset>
                </wp:positionH>
                <wp:positionV relativeFrom="paragraph">
                  <wp:posOffset>18415</wp:posOffset>
                </wp:positionV>
                <wp:extent cx="360680" cy="194945"/>
                <wp:effectExtent l="0" t="0" r="20320" b="14605"/>
                <wp:wrapNone/>
                <wp:docPr id="1058" name="Rectangle 10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8E253" id="Rectangle 1058" o:spid="_x0000_s1026" style="position:absolute;margin-left:336.65pt;margin-top:1.45pt;width:28.4pt;height:15.35pt;z-index:251743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"/>
            </w:pict>
          </mc:Fallback>
        </mc:AlternateContent>
      </w:r>
      <w:r w:rsidRPr="00633DBD">
        <w:rPr>
          <w:rFonts w:eastAsia="Calibri"/>
          <w:noProof/>
          <w:szCs w:val="24"/>
        </w:rPr>
        <mc:AlternateContent>
          <mc:Choice Requires="wps">
            <w:drawing>
              <wp:anchor distT="0" distB="0" distL="0" distR="0" simplePos="0" relativeHeight="251744256" behindDoc="0" locked="0" layoutInCell="1" allowOverlap="1" wp14:anchorId="3B6AF109" wp14:editId="13B324BB">
                <wp:simplePos x="0" y="0"/>
                <wp:positionH relativeFrom="column">
                  <wp:posOffset>1891665</wp:posOffset>
                </wp:positionH>
                <wp:positionV relativeFrom="paragraph">
                  <wp:posOffset>14605</wp:posOffset>
                </wp:positionV>
                <wp:extent cx="359410" cy="194945"/>
                <wp:effectExtent l="0" t="0" r="21590" b="14605"/>
                <wp:wrapNone/>
                <wp:docPr id="1057" name="Rectangl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0E3D7" id="Rectangle 1057" o:spid="_x0000_s1026" style="position:absolute;margin-left:148.95pt;margin-top:1.15pt;width:28.3pt;height:15.35pt;z-index:2517442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"/>
            </w:pict>
          </mc:Fallback>
        </mc:AlternateContent>
      </w:r>
      <w:r w:rsidR="00C4769E" w:rsidRPr="00633DBD">
        <w:rPr>
          <w:rFonts w:eastAsia="Calibri"/>
          <w:szCs w:val="24"/>
        </w:rPr>
        <w:t xml:space="preserve">Male                    </w:t>
      </w:r>
      <w:r w:rsidR="00C4769E" w:rsidRPr="00633DBD">
        <w:rPr>
          <w:rFonts w:eastAsia="Calibri"/>
          <w:szCs w:val="24"/>
        </w:rPr>
        <w:tab/>
      </w:r>
      <w:r w:rsidR="00C4769E" w:rsidRPr="00633DBD">
        <w:rPr>
          <w:rFonts w:eastAsia="Calibri"/>
          <w:szCs w:val="24"/>
        </w:rPr>
        <w:tab/>
      </w:r>
      <w:r w:rsidR="00C4769E" w:rsidRPr="00633DBD">
        <w:rPr>
          <w:rFonts w:eastAsia="Calibri"/>
          <w:szCs w:val="24"/>
        </w:rPr>
        <w:tab/>
        <w:t>female</w:t>
      </w:r>
    </w:p>
    <w:p w14:paraId="1ED22C45" w14:textId="2340EDFC" w:rsidR="00CF27E6" w:rsidRPr="00633DBD" w:rsidRDefault="00C46582" w:rsidP="00CF27E6">
      <w:pPr>
        <w:tabs>
          <w:tab w:val="left" w:pos="180"/>
        </w:tabs>
        <w:spacing w:after="0" w:line="480" w:lineRule="auto"/>
        <w:jc w:val="both"/>
        <w:rPr>
          <w:rFonts w:eastAsia="Calibri"/>
          <w:szCs w:val="24"/>
        </w:rPr>
      </w:pPr>
      <w:r>
        <w:rPr>
          <w:rFonts w:eastAsia="Calibri"/>
          <w:szCs w:val="24"/>
        </w:rPr>
        <w:t>3.</w:t>
      </w:r>
      <w:r w:rsidR="00CF27E6" w:rsidRPr="00633DBD">
        <w:rPr>
          <w:rFonts w:eastAsia="Calibri"/>
          <w:szCs w:val="24"/>
        </w:rPr>
        <w:t>Do you, in any way, provide services or products to tourists?</w:t>
      </w:r>
    </w:p>
    <w:p w14:paraId="7FF90B69" w14:textId="77777777"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noProof/>
          <w:szCs w:val="24"/>
        </w:rPr>
        <mc:AlternateContent>
          <mc:Choice Requires="wps">
            <w:drawing>
              <wp:anchor distT="0" distB="0" distL="0" distR="0" simplePos="0" relativeHeight="251772928" behindDoc="0" locked="0" layoutInCell="1" allowOverlap="1" wp14:anchorId="790BE7F7" wp14:editId="58CED694">
                <wp:simplePos x="0" y="0"/>
                <wp:positionH relativeFrom="column">
                  <wp:posOffset>2195195</wp:posOffset>
                </wp:positionH>
                <wp:positionV relativeFrom="paragraph">
                  <wp:posOffset>19685</wp:posOffset>
                </wp:positionV>
                <wp:extent cx="360680" cy="194945"/>
                <wp:effectExtent l="0" t="0" r="2032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9CD7D9F" id="Rectangle 1" o:spid="_x0000_s1026" style="position:absolute;margin-left:172.85pt;margin-top:1.55pt;width:28.4pt;height:15.35pt;z-index:251772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"/>
            </w:pict>
          </mc:Fallback>
        </mc:AlternateContent>
      </w:r>
      <w:r w:rsidRPr="00633DBD">
        <w:rPr>
          <w:rFonts w:eastAsia="Calibri"/>
          <w:szCs w:val="24"/>
        </w:rPr>
        <w:t xml:space="preserve">No </w:t>
      </w:r>
    </w:p>
    <w:p w14:paraId="1037ABC4" w14:textId="77777777"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noProof/>
          <w:szCs w:val="24"/>
        </w:rPr>
        <mc:AlternateContent>
          <mc:Choice Requires="wps">
            <w:drawing>
              <wp:anchor distT="0" distB="0" distL="0" distR="0" simplePos="0" relativeHeight="251773952" behindDoc="0" locked="0" layoutInCell="1" allowOverlap="1" wp14:anchorId="120AE2AE" wp14:editId="46A6EACD">
                <wp:simplePos x="0" y="0"/>
                <wp:positionH relativeFrom="column">
                  <wp:posOffset>2192020</wp:posOffset>
                </wp:positionH>
                <wp:positionV relativeFrom="paragraph">
                  <wp:posOffset>31115</wp:posOffset>
                </wp:positionV>
                <wp:extent cx="360680" cy="194945"/>
                <wp:effectExtent l="0" t="0" r="2032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E2AEBE" id="Rectangle 5" o:spid="_x0000_s1026" style="position:absolute;margin-left:172.6pt;margin-top:2.45pt;width:28.4pt;height:15.35pt;z-index:251773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"/>
            </w:pict>
          </mc:Fallback>
        </mc:AlternateContent>
      </w:r>
      <w:r w:rsidRPr="00633DBD">
        <w:rPr>
          <w:rFonts w:eastAsia="Calibri"/>
          <w:szCs w:val="24"/>
        </w:rPr>
        <w:t xml:space="preserve">If Yes   </w:t>
      </w:r>
    </w:p>
    <w:p w14:paraId="221B315E" w14:textId="75CD16EA"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szCs w:val="24"/>
        </w:rPr>
        <w:t>Explain ……………………………………………………………………………………………………………………………………………………………………………………</w:t>
      </w:r>
    </w:p>
    <w:p w14:paraId="0841AC0F" w14:textId="0370E7B0" w:rsidR="00CF27E6" w:rsidRPr="00633DBD" w:rsidRDefault="00C46582" w:rsidP="00CF27E6">
      <w:pPr>
        <w:tabs>
          <w:tab w:val="left" w:pos="180"/>
        </w:tabs>
        <w:spacing w:after="0" w:line="480" w:lineRule="auto"/>
        <w:jc w:val="both"/>
        <w:rPr>
          <w:rFonts w:eastAsia="Calibri"/>
          <w:szCs w:val="24"/>
        </w:rPr>
      </w:pPr>
      <w:r>
        <w:rPr>
          <w:rFonts w:eastAsia="Calibri"/>
          <w:szCs w:val="24"/>
        </w:rPr>
        <w:t>4</w:t>
      </w:r>
      <w:r w:rsidR="00CF27E6" w:rsidRPr="00633DBD">
        <w:rPr>
          <w:rFonts w:eastAsia="Calibri"/>
          <w:szCs w:val="24"/>
        </w:rPr>
        <w:t>What type of tourism enterprise do you provide</w:t>
      </w:r>
    </w:p>
    <w:p w14:paraId="5A7264CF" w14:textId="77777777"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noProof/>
          <w:szCs w:val="24"/>
        </w:rPr>
        <mc:AlternateContent>
          <mc:Choice Requires="wps">
            <w:drawing>
              <wp:anchor distT="0" distB="0" distL="0" distR="0" simplePos="0" relativeHeight="251778048" behindDoc="0" locked="0" layoutInCell="1" allowOverlap="1" wp14:anchorId="0C8AA027" wp14:editId="3D2EBE4D">
                <wp:simplePos x="0" y="0"/>
                <wp:positionH relativeFrom="column">
                  <wp:posOffset>2356718</wp:posOffset>
                </wp:positionH>
                <wp:positionV relativeFrom="paragraph">
                  <wp:posOffset>11658</wp:posOffset>
                </wp:positionV>
                <wp:extent cx="360680" cy="194945"/>
                <wp:effectExtent l="10160" t="5715" r="1016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2E5FF1" id="Rectangle 9" o:spid="_x0000_s1026" style="position:absolute;margin-left:185.55pt;margin-top:.9pt;width:28.4pt;height:15.35pt;z-index:251778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"/>
            </w:pict>
          </mc:Fallback>
        </mc:AlternateContent>
      </w:r>
      <w:r w:rsidRPr="00633DBD">
        <w:rPr>
          <w:rFonts w:eastAsia="Calibri"/>
          <w:szCs w:val="24"/>
        </w:rPr>
        <w:t xml:space="preserve">Accommodation       </w:t>
      </w:r>
    </w:p>
    <w:p w14:paraId="71923D3A" w14:textId="77777777"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noProof/>
          <w:szCs w:val="24"/>
        </w:rPr>
        <mc:AlternateContent>
          <mc:Choice Requires="wps">
            <w:drawing>
              <wp:anchor distT="0" distB="0" distL="0" distR="0" simplePos="0" relativeHeight="251774976" behindDoc="0" locked="0" layoutInCell="1" allowOverlap="1" wp14:anchorId="45476A69" wp14:editId="5FCA2133">
                <wp:simplePos x="0" y="0"/>
                <wp:positionH relativeFrom="column">
                  <wp:posOffset>2348230</wp:posOffset>
                </wp:positionH>
                <wp:positionV relativeFrom="paragraph">
                  <wp:posOffset>10160</wp:posOffset>
                </wp:positionV>
                <wp:extent cx="360680" cy="194945"/>
                <wp:effectExtent l="0" t="0" r="2032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57B4F1E" id="Rectangle 10" o:spid="_x0000_s1026" style="position:absolute;margin-left:184.9pt;margin-top:.8pt;width:28.4pt;height:15.35pt;z-index:251774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"/>
            </w:pict>
          </mc:Fallback>
        </mc:AlternateContent>
      </w:r>
      <w:r w:rsidRPr="00633DBD">
        <w:rPr>
          <w:rFonts w:eastAsia="Calibri"/>
          <w:szCs w:val="24"/>
        </w:rPr>
        <w:t>Guide</w:t>
      </w:r>
    </w:p>
    <w:p w14:paraId="1243C6B8" w14:textId="77777777"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noProof/>
          <w:szCs w:val="24"/>
        </w:rPr>
        <mc:AlternateContent>
          <mc:Choice Requires="wps">
            <w:drawing>
              <wp:anchor distT="0" distB="0" distL="0" distR="0" simplePos="0" relativeHeight="251777024" behindDoc="0" locked="0" layoutInCell="1" allowOverlap="1" wp14:anchorId="6868804F" wp14:editId="0C0F4E4A">
                <wp:simplePos x="0" y="0"/>
                <wp:positionH relativeFrom="column">
                  <wp:posOffset>2348865</wp:posOffset>
                </wp:positionH>
                <wp:positionV relativeFrom="paragraph">
                  <wp:posOffset>262255</wp:posOffset>
                </wp:positionV>
                <wp:extent cx="360680" cy="194945"/>
                <wp:effectExtent l="0" t="0" r="20320" b="1460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C9489E1" id="Rectangle 11" o:spid="_x0000_s1026" style="position:absolute;margin-left:184.95pt;margin-top:20.65pt;width:28.4pt;height:15.35pt;z-index:251777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"/>
            </w:pict>
          </mc:Fallback>
        </mc:AlternateContent>
      </w:r>
      <w:r w:rsidRPr="00633DBD">
        <w:rPr>
          <w:rFonts w:eastAsia="Calibri"/>
          <w:noProof/>
          <w:szCs w:val="24"/>
        </w:rPr>
        <mc:AlternateContent>
          <mc:Choice Requires="wps">
            <w:drawing>
              <wp:anchor distT="0" distB="0" distL="0" distR="0" simplePos="0" relativeHeight="251776000" behindDoc="0" locked="0" layoutInCell="1" allowOverlap="1" wp14:anchorId="423B1C76" wp14:editId="70BFC1D1">
                <wp:simplePos x="0" y="0"/>
                <wp:positionH relativeFrom="column">
                  <wp:posOffset>2348865</wp:posOffset>
                </wp:positionH>
                <wp:positionV relativeFrom="paragraph">
                  <wp:posOffset>6985</wp:posOffset>
                </wp:positionV>
                <wp:extent cx="360680" cy="194945"/>
                <wp:effectExtent l="0" t="0" r="20320" b="1460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94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80CABBE" id="Rectangle 12" o:spid="_x0000_s1026" style="position:absolute;margin-left:184.95pt;margin-top:.55pt;width:28.4pt;height:15.35pt;z-index:251776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"/>
            </w:pict>
          </mc:Fallback>
        </mc:AlternateContent>
      </w:r>
      <w:r w:rsidRPr="00633DBD">
        <w:rPr>
          <w:rFonts w:eastAsia="Calibri"/>
          <w:szCs w:val="24"/>
        </w:rPr>
        <w:t>Shop</w:t>
      </w:r>
    </w:p>
    <w:p w14:paraId="4D2B4301" w14:textId="77777777" w:rsidR="00CF27E6" w:rsidRPr="00633DBD" w:rsidRDefault="00CF27E6" w:rsidP="00CF27E6">
      <w:pPr>
        <w:tabs>
          <w:tab w:val="left" w:pos="180"/>
        </w:tabs>
        <w:spacing w:after="0" w:line="480" w:lineRule="auto"/>
        <w:ind w:left="720"/>
        <w:jc w:val="both"/>
        <w:rPr>
          <w:rFonts w:eastAsia="Calibri"/>
          <w:szCs w:val="24"/>
        </w:rPr>
      </w:pPr>
      <w:r w:rsidRPr="00633DBD">
        <w:rPr>
          <w:rFonts w:eastAsia="Calibri"/>
          <w:szCs w:val="24"/>
        </w:rPr>
        <w:t>Restaurant</w:t>
      </w:r>
    </w:p>
    <w:p w14:paraId="63783DD3" w14:textId="382561CB" w:rsidR="00CF27E6" w:rsidRPr="00633DBD" w:rsidRDefault="001A61FD" w:rsidP="001A61FD">
      <w:pPr>
        <w:tabs>
          <w:tab w:val="left" w:pos="180"/>
        </w:tabs>
        <w:spacing w:after="0" w:line="480" w:lineRule="auto"/>
        <w:jc w:val="both"/>
        <w:rPr>
          <w:rFonts w:eastAsia="Calibri"/>
          <w:szCs w:val="24"/>
        </w:rPr>
      </w:pPr>
      <w:r>
        <w:rPr>
          <w:rFonts w:eastAsia="Calibri"/>
          <w:szCs w:val="24"/>
        </w:rPr>
        <w:t xml:space="preserve">          </w:t>
      </w:r>
      <w:r w:rsidR="00CF27E6" w:rsidRPr="00633DBD">
        <w:rPr>
          <w:rFonts w:eastAsia="Calibri"/>
          <w:szCs w:val="24"/>
        </w:rPr>
        <w:t>Other, namely …………………………………………….</w:t>
      </w:r>
    </w:p>
    <w:p w14:paraId="10D52422" w14:textId="77777777" w:rsidR="008056CF" w:rsidRDefault="008056CF" w:rsidP="00F93698">
      <w:pPr>
        <w:tabs>
          <w:tab w:val="left" w:pos="180"/>
        </w:tabs>
        <w:spacing w:after="0" w:line="480" w:lineRule="auto"/>
        <w:jc w:val="both"/>
        <w:rPr>
          <w:rFonts w:eastAsia="Calibri"/>
          <w:b/>
          <w:szCs w:val="24"/>
        </w:rPr>
      </w:pPr>
    </w:p>
    <w:p w14:paraId="704EBD30" w14:textId="28DBBC57" w:rsidR="00C4769E" w:rsidRPr="00633DBD" w:rsidRDefault="00C4769E" w:rsidP="00F93698">
      <w:pPr>
        <w:tabs>
          <w:tab w:val="left" w:pos="180"/>
        </w:tabs>
        <w:spacing w:after="0" w:line="480" w:lineRule="auto"/>
        <w:jc w:val="both"/>
        <w:rPr>
          <w:rFonts w:eastAsia="Calibri"/>
          <w:szCs w:val="24"/>
        </w:rPr>
      </w:pPr>
      <w:r w:rsidRPr="00633DBD">
        <w:rPr>
          <w:rFonts w:eastAsia="Calibri"/>
          <w:b/>
          <w:szCs w:val="24"/>
        </w:rPr>
        <w:t>PART B: Participation in Tourism</w:t>
      </w:r>
    </w:p>
    <w:p w14:paraId="32A30030" w14:textId="0A32F980" w:rsidR="00192693" w:rsidRPr="00155204" w:rsidRDefault="00192693" w:rsidP="00192693">
      <w:pPr>
        <w:tabs>
          <w:tab w:val="left" w:pos="180"/>
        </w:tabs>
        <w:spacing w:after="0" w:line="480" w:lineRule="auto"/>
        <w:jc w:val="both"/>
        <w:rPr>
          <w:rFonts w:eastAsia="Calibri"/>
          <w:szCs w:val="24"/>
        </w:rPr>
      </w:pPr>
      <w:r>
        <w:rPr>
          <w:rFonts w:eastAsia="Calibri"/>
          <w:szCs w:val="24"/>
        </w:rPr>
        <w:t>1..</w:t>
      </w:r>
      <w:r w:rsidRPr="00155204">
        <w:rPr>
          <w:rFonts w:eastAsia="Calibri"/>
          <w:szCs w:val="24"/>
        </w:rPr>
        <w:t>Do you offer products and services that are target specific</w:t>
      </w:r>
      <w:r>
        <w:rPr>
          <w:rFonts w:eastAsia="Calibri"/>
          <w:szCs w:val="24"/>
        </w:rPr>
        <w:t xml:space="preserve"> to your clients. If yes specify</w:t>
      </w:r>
    </w:p>
    <w:p w14:paraId="324B0908" w14:textId="77777777" w:rsidR="00192693" w:rsidRDefault="00192693" w:rsidP="00192693">
      <w:pPr>
        <w:tabs>
          <w:tab w:val="left" w:pos="180"/>
        </w:tabs>
        <w:spacing w:after="0" w:line="480" w:lineRule="auto"/>
        <w:jc w:val="both"/>
        <w:rPr>
          <w:rFonts w:eastAsia="Calibri"/>
          <w:szCs w:val="24"/>
        </w:rPr>
      </w:pPr>
      <w:r>
        <w:rPr>
          <w:rFonts w:eastAsia="Calibri"/>
          <w:szCs w:val="24"/>
        </w:rPr>
        <w:t>………………………………………………………………………………………………...</w:t>
      </w:r>
    </w:p>
    <w:p w14:paraId="4CC3BAA2" w14:textId="08202159" w:rsidR="00F93698" w:rsidRDefault="00192693" w:rsidP="00155204">
      <w:pPr>
        <w:tabs>
          <w:tab w:val="left" w:pos="180"/>
        </w:tabs>
        <w:spacing w:after="0" w:line="480" w:lineRule="auto"/>
        <w:jc w:val="both"/>
        <w:rPr>
          <w:rFonts w:eastAsia="Calibri"/>
          <w:szCs w:val="24"/>
        </w:rPr>
      </w:pPr>
      <w:r>
        <w:rPr>
          <w:rFonts w:eastAsia="Calibri"/>
          <w:szCs w:val="24"/>
        </w:rPr>
        <w:t>……………………………………………………….</w:t>
      </w:r>
    </w:p>
    <w:p w14:paraId="4620368E" w14:textId="6FA16828" w:rsidR="00C4769E" w:rsidRDefault="00192693" w:rsidP="00155204">
      <w:pPr>
        <w:tabs>
          <w:tab w:val="left" w:pos="180"/>
        </w:tabs>
        <w:spacing w:after="0" w:line="480" w:lineRule="auto"/>
        <w:jc w:val="both"/>
        <w:rPr>
          <w:rFonts w:eastAsia="Calibri"/>
          <w:szCs w:val="24"/>
        </w:rPr>
      </w:pPr>
      <w:r>
        <w:rPr>
          <w:rFonts w:eastAsia="Calibri"/>
          <w:szCs w:val="24"/>
        </w:rPr>
        <w:t>2</w:t>
      </w:r>
      <w:r w:rsidR="00155204">
        <w:rPr>
          <w:rFonts w:eastAsia="Calibri"/>
          <w:szCs w:val="24"/>
        </w:rPr>
        <w:t>.</w:t>
      </w:r>
      <w:r w:rsidR="00F01563">
        <w:rPr>
          <w:rFonts w:eastAsia="Calibri"/>
          <w:szCs w:val="24"/>
        </w:rPr>
        <w:t xml:space="preserve">What age range do majority of your </w:t>
      </w:r>
      <w:proofErr w:type="gramStart"/>
      <w:r w:rsidR="00F01563">
        <w:rPr>
          <w:rFonts w:eastAsia="Calibri"/>
          <w:szCs w:val="24"/>
        </w:rPr>
        <w:t>clients</w:t>
      </w:r>
      <w:proofErr w:type="gramEnd"/>
      <w:r w:rsidR="00F01563">
        <w:rPr>
          <w:rFonts w:eastAsia="Calibri"/>
          <w:szCs w:val="24"/>
        </w:rPr>
        <w:t xml:space="preserve"> </w:t>
      </w:r>
      <w:r w:rsidR="001A61FD">
        <w:rPr>
          <w:rFonts w:eastAsia="Calibri"/>
          <w:szCs w:val="24"/>
        </w:rPr>
        <w:t>range?</w:t>
      </w:r>
    </w:p>
    <w:p w14:paraId="6492A1EA" w14:textId="17EDCE46" w:rsidR="00955F6B" w:rsidRPr="00633DBD" w:rsidRDefault="006B1622" w:rsidP="00955F6B">
      <w:pPr>
        <w:tabs>
          <w:tab w:val="left" w:pos="180"/>
        </w:tabs>
        <w:spacing w:after="0" w:line="480" w:lineRule="auto"/>
        <w:ind w:left="720"/>
        <w:jc w:val="both"/>
        <w:rPr>
          <w:rFonts w:eastAsia="Calibri"/>
          <w:szCs w:val="24"/>
        </w:rPr>
      </w:pPr>
      <w:r w:rsidRPr="00633DBD">
        <w:rPr>
          <w:rFonts w:eastAsia="Calibri"/>
          <w:noProof/>
          <w:szCs w:val="24"/>
        </w:rPr>
        <w:lastRenderedPageBreak/>
        <mc:AlternateContent>
          <mc:Choice Requires="wps">
            <w:drawing>
              <wp:anchor distT="0" distB="0" distL="0" distR="0" simplePos="0" relativeHeight="251784192" behindDoc="0" locked="0" layoutInCell="1" allowOverlap="1" wp14:anchorId="0498C270" wp14:editId="56064C48">
                <wp:simplePos x="0" y="0"/>
                <wp:positionH relativeFrom="column">
                  <wp:posOffset>2195830</wp:posOffset>
                </wp:positionH>
                <wp:positionV relativeFrom="paragraph">
                  <wp:posOffset>313055</wp:posOffset>
                </wp:positionV>
                <wp:extent cx="339090" cy="174625"/>
                <wp:effectExtent l="0" t="0" r="22860" b="158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3FD52" id="Rectangle 13" o:spid="_x0000_s1026" style="position:absolute;margin-left:172.9pt;margin-top:24.65pt;width:26.7pt;height:13.75pt;z-index:251784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"/>
            </w:pict>
          </mc:Fallback>
        </mc:AlternateContent>
      </w:r>
      <w:r w:rsidR="00955F6B" w:rsidRPr="00633DBD">
        <w:rPr>
          <w:rFonts w:eastAsia="Calibri"/>
          <w:noProof/>
          <w:szCs w:val="24"/>
        </w:rPr>
        <mc:AlternateContent>
          <mc:Choice Requires="wps">
            <w:drawing>
              <wp:anchor distT="0" distB="0" distL="0" distR="0" simplePos="0" relativeHeight="251782144" behindDoc="0" locked="0" layoutInCell="1" allowOverlap="1" wp14:anchorId="1F6BC49C" wp14:editId="04BBB55D">
                <wp:simplePos x="0" y="0"/>
                <wp:positionH relativeFrom="column">
                  <wp:posOffset>2204720</wp:posOffset>
                </wp:positionH>
                <wp:positionV relativeFrom="paragraph">
                  <wp:posOffset>-9525</wp:posOffset>
                </wp:positionV>
                <wp:extent cx="339090" cy="174625"/>
                <wp:effectExtent l="0" t="0" r="22860" b="158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7DFB0" id="Rectangle 14" o:spid="_x0000_s1026" style="position:absolute;margin-left:173.6pt;margin-top:-.75pt;width:26.7pt;height:13.75pt;z-index:251782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"/>
            </w:pict>
          </mc:Fallback>
        </mc:AlternateContent>
      </w:r>
      <w:r w:rsidR="00955F6B">
        <w:rPr>
          <w:rFonts w:eastAsia="Calibri"/>
          <w:szCs w:val="24"/>
        </w:rPr>
        <w:t xml:space="preserve">        Between 18-25             </w:t>
      </w:r>
    </w:p>
    <w:p w14:paraId="4759E759" w14:textId="190F228F" w:rsidR="00955F6B" w:rsidRPr="00633DBD" w:rsidRDefault="006B1622" w:rsidP="00155204">
      <w:pPr>
        <w:tabs>
          <w:tab w:val="left" w:pos="180"/>
        </w:tabs>
        <w:spacing w:after="0" w:line="480" w:lineRule="auto"/>
        <w:jc w:val="both"/>
        <w:rPr>
          <w:rFonts w:eastAsia="Calibri"/>
          <w:szCs w:val="24"/>
        </w:rPr>
      </w:pPr>
      <w:r w:rsidRPr="00633DBD">
        <w:rPr>
          <w:rFonts w:eastAsia="Calibri"/>
          <w:noProof/>
          <w:szCs w:val="24"/>
        </w:rPr>
        <mc:AlternateContent>
          <mc:Choice Requires="wps">
            <w:drawing>
              <wp:anchor distT="0" distB="0" distL="0" distR="0" simplePos="0" relativeHeight="251822080" behindDoc="0" locked="0" layoutInCell="1" allowOverlap="1" wp14:anchorId="2EA2736F" wp14:editId="6BE3164C">
                <wp:simplePos x="0" y="0"/>
                <wp:positionH relativeFrom="column">
                  <wp:posOffset>2200275</wp:posOffset>
                </wp:positionH>
                <wp:positionV relativeFrom="paragraph">
                  <wp:posOffset>316230</wp:posOffset>
                </wp:positionV>
                <wp:extent cx="339090" cy="174625"/>
                <wp:effectExtent l="0" t="0" r="22860" b="158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B3F1D" id="Rectangle 3" o:spid="_x0000_s1026" style="position:absolute;margin-left:173.25pt;margin-top:24.9pt;width:26.7pt;height:13.75pt;z-index:2518220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"/>
            </w:pict>
          </mc:Fallback>
        </mc:AlternateContent>
      </w:r>
      <w:r w:rsidR="00955F6B">
        <w:rPr>
          <w:rFonts w:eastAsia="Calibri"/>
          <w:szCs w:val="24"/>
        </w:rPr>
        <w:t xml:space="preserve">                    Between 25-35              </w:t>
      </w:r>
    </w:p>
    <w:p w14:paraId="0F57785E" w14:textId="771D7080" w:rsidR="00DE4E79" w:rsidRPr="00633DBD" w:rsidRDefault="006B1622" w:rsidP="00633DBD">
      <w:pPr>
        <w:tabs>
          <w:tab w:val="left" w:pos="180"/>
        </w:tabs>
        <w:spacing w:after="0" w:line="480" w:lineRule="auto"/>
        <w:ind w:left="720"/>
        <w:jc w:val="both"/>
        <w:rPr>
          <w:rFonts w:eastAsia="Calibri"/>
          <w:szCs w:val="24"/>
        </w:rPr>
      </w:pPr>
      <w:r w:rsidRPr="00633DBD">
        <w:rPr>
          <w:rFonts w:eastAsia="Calibri"/>
          <w:noProof/>
          <w:szCs w:val="24"/>
        </w:rPr>
        <mc:AlternateContent>
          <mc:Choice Requires="wps">
            <w:drawing>
              <wp:anchor distT="0" distB="0" distL="0" distR="0" simplePos="0" relativeHeight="251788288" behindDoc="0" locked="0" layoutInCell="1" allowOverlap="1" wp14:anchorId="6A0541AF" wp14:editId="1D95BCA8">
                <wp:simplePos x="0" y="0"/>
                <wp:positionH relativeFrom="column">
                  <wp:posOffset>2195830</wp:posOffset>
                </wp:positionH>
                <wp:positionV relativeFrom="paragraph">
                  <wp:posOffset>303530</wp:posOffset>
                </wp:positionV>
                <wp:extent cx="339090" cy="174625"/>
                <wp:effectExtent l="0" t="0" r="22860" b="158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9EE8B" id="Rectangle 16" o:spid="_x0000_s1026" style="position:absolute;margin-left:172.9pt;margin-top:23.9pt;width:26.7pt;height:13.75pt;z-index:251788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"/>
            </w:pict>
          </mc:Fallback>
        </mc:AlternateContent>
      </w:r>
      <w:r w:rsidR="00955F6B">
        <w:rPr>
          <w:rFonts w:eastAsia="Calibri"/>
          <w:szCs w:val="24"/>
        </w:rPr>
        <w:t xml:space="preserve">        Between </w:t>
      </w:r>
      <w:r w:rsidR="007464DC">
        <w:rPr>
          <w:rFonts w:eastAsia="Calibri"/>
          <w:szCs w:val="24"/>
        </w:rPr>
        <w:t xml:space="preserve">35-45    </w:t>
      </w:r>
    </w:p>
    <w:p w14:paraId="17A16A47" w14:textId="56191DAE" w:rsidR="00DE4E79" w:rsidRDefault="006B1622" w:rsidP="00633DBD">
      <w:pPr>
        <w:tabs>
          <w:tab w:val="left" w:pos="180"/>
        </w:tabs>
        <w:spacing w:after="0" w:line="480" w:lineRule="auto"/>
        <w:jc w:val="both"/>
        <w:rPr>
          <w:rFonts w:eastAsia="Calibri"/>
          <w:szCs w:val="24"/>
        </w:rPr>
      </w:pPr>
      <w:r w:rsidRPr="00633DBD">
        <w:rPr>
          <w:rFonts w:eastAsia="Calibri"/>
          <w:noProof/>
          <w:szCs w:val="24"/>
        </w:rPr>
        <mc:AlternateContent>
          <mc:Choice Requires="wps">
            <w:drawing>
              <wp:anchor distT="0" distB="0" distL="0" distR="0" simplePos="0" relativeHeight="251790336" behindDoc="0" locked="0" layoutInCell="1" allowOverlap="1" wp14:anchorId="066852E9" wp14:editId="5FE02283">
                <wp:simplePos x="0" y="0"/>
                <wp:positionH relativeFrom="column">
                  <wp:posOffset>2211070</wp:posOffset>
                </wp:positionH>
                <wp:positionV relativeFrom="paragraph">
                  <wp:posOffset>303530</wp:posOffset>
                </wp:positionV>
                <wp:extent cx="339090" cy="174625"/>
                <wp:effectExtent l="0" t="0" r="22860" b="158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E83D2" id="Rectangle 17" o:spid="_x0000_s1026" style="position:absolute;margin-left:174.1pt;margin-top:23.9pt;width:26.7pt;height:13.75pt;z-index:251790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"/>
            </w:pict>
          </mc:Fallback>
        </mc:AlternateContent>
      </w:r>
      <w:r w:rsidR="007464DC">
        <w:rPr>
          <w:rFonts w:eastAsia="Calibri"/>
          <w:szCs w:val="24"/>
        </w:rPr>
        <w:t xml:space="preserve">                     Between 45-5</w:t>
      </w:r>
      <w:r w:rsidR="008F424D">
        <w:rPr>
          <w:rFonts w:eastAsia="Calibri"/>
          <w:szCs w:val="24"/>
        </w:rPr>
        <w:t>0</w:t>
      </w:r>
    </w:p>
    <w:p w14:paraId="443F7FB7" w14:textId="794B3ABB" w:rsidR="007464DC" w:rsidRPr="00633DBD" w:rsidRDefault="007464DC" w:rsidP="00633DBD">
      <w:pPr>
        <w:tabs>
          <w:tab w:val="left" w:pos="180"/>
        </w:tabs>
        <w:spacing w:after="0" w:line="480" w:lineRule="auto"/>
        <w:jc w:val="both"/>
        <w:rPr>
          <w:rFonts w:eastAsia="Calibri"/>
          <w:szCs w:val="24"/>
        </w:rPr>
      </w:pPr>
      <w:r>
        <w:rPr>
          <w:rFonts w:eastAsia="Calibri"/>
          <w:szCs w:val="24"/>
        </w:rPr>
        <w:t xml:space="preserve">                     Above </w:t>
      </w:r>
      <w:r w:rsidR="008F424D">
        <w:rPr>
          <w:rFonts w:eastAsia="Calibri"/>
          <w:szCs w:val="24"/>
        </w:rPr>
        <w:t>50</w:t>
      </w:r>
      <w:r>
        <w:rPr>
          <w:rFonts w:eastAsia="Calibri"/>
          <w:szCs w:val="24"/>
        </w:rPr>
        <w:t xml:space="preserve"> years       </w:t>
      </w:r>
    </w:p>
    <w:p w14:paraId="357D84BD" w14:textId="2B5A0C32" w:rsidR="001024A2" w:rsidRPr="00795568" w:rsidRDefault="00192693" w:rsidP="00795568">
      <w:pPr>
        <w:spacing w:after="160" w:line="360" w:lineRule="auto"/>
        <w:rPr>
          <w:szCs w:val="24"/>
        </w:rPr>
      </w:pPr>
      <w:r>
        <w:rPr>
          <w:szCs w:val="24"/>
        </w:rPr>
        <w:t>3</w:t>
      </w:r>
      <w:r w:rsidR="00795568" w:rsidRPr="00795568">
        <w:rPr>
          <w:szCs w:val="24"/>
        </w:rPr>
        <w:t>.</w:t>
      </w:r>
      <w:r w:rsidR="00C46582" w:rsidRPr="00795568">
        <w:rPr>
          <w:szCs w:val="24"/>
        </w:rPr>
        <w:t>In your opinion what is most preferred when it comes to the following by tourists?</w:t>
      </w:r>
    </w:p>
    <w:p w14:paraId="365FF6A3" w14:textId="31DC92C4" w:rsidR="00C46582" w:rsidRPr="00795568" w:rsidRDefault="00C46582" w:rsidP="002D340F">
      <w:pPr>
        <w:pStyle w:val="ListParagraph"/>
        <w:numPr>
          <w:ilvl w:val="0"/>
          <w:numId w:val="26"/>
        </w:numPr>
        <w:spacing w:after="160" w:line="360" w:lineRule="auto"/>
        <w:rPr>
          <w:szCs w:val="24"/>
        </w:rPr>
      </w:pPr>
      <w:r w:rsidRPr="00795568">
        <w:rPr>
          <w:szCs w:val="24"/>
        </w:rPr>
        <w:t xml:space="preserve">Packaged (Multiple attractions.)                        </w:t>
      </w:r>
      <w:r w:rsidR="002D3B7A">
        <w:rPr>
          <w:szCs w:val="24"/>
        </w:rPr>
        <w:t xml:space="preserve"> </w:t>
      </w:r>
      <w:r w:rsidRPr="00795568">
        <w:rPr>
          <w:szCs w:val="24"/>
        </w:rPr>
        <w:t xml:space="preserve"> </w:t>
      </w:r>
      <w:sdt>
        <w:sdtPr>
          <w:rPr>
            <w:szCs w:val="24"/>
          </w:rPr>
          <w:id w:val="1757944362"/>
          <w14:checkbox>
            <w14:checked w14:val="0"/>
            <w14:checkedState w14:val="2612" w14:font="MS Gothic"/>
            <w14:uncheckedState w14:val="2610" w14:font="MS Gothic"/>
          </w14:checkbox>
        </w:sdtPr>
        <w:sdtEndPr/>
        <w:sdtContent>
          <w:r w:rsidRPr="00795568">
            <w:rPr>
              <w:rFonts w:ascii="Segoe UI Symbol" w:eastAsia="MS Gothic" w:hAnsi="Segoe UI Symbol" w:cs="Segoe UI Symbol"/>
              <w:szCs w:val="24"/>
            </w:rPr>
            <w:t>☐</w:t>
          </w:r>
        </w:sdtContent>
      </w:sdt>
    </w:p>
    <w:p w14:paraId="378CCBF9" w14:textId="2A62E0C1" w:rsidR="001F1484" w:rsidRPr="002D3B7A" w:rsidRDefault="00C46582" w:rsidP="002D340F">
      <w:pPr>
        <w:pStyle w:val="ListParagraph"/>
        <w:numPr>
          <w:ilvl w:val="0"/>
          <w:numId w:val="26"/>
        </w:numPr>
        <w:spacing w:after="160" w:line="360" w:lineRule="auto"/>
        <w:rPr>
          <w:szCs w:val="24"/>
        </w:rPr>
      </w:pPr>
      <w:r w:rsidRPr="00795568">
        <w:rPr>
          <w:szCs w:val="24"/>
        </w:rPr>
        <w:t xml:space="preserve">Single (only one attraction at a time.)                    </w:t>
      </w:r>
      <w:sdt>
        <w:sdtPr>
          <w:rPr>
            <w:szCs w:val="24"/>
          </w:rPr>
          <w:id w:val="-138577661"/>
          <w14:checkbox>
            <w14:checked w14:val="0"/>
            <w14:checkedState w14:val="2612" w14:font="MS Gothic"/>
            <w14:uncheckedState w14:val="2610" w14:font="MS Gothic"/>
          </w14:checkbox>
        </w:sdtPr>
        <w:sdtEndPr/>
        <w:sdtContent>
          <w:r w:rsidR="002D3B7A">
            <w:rPr>
              <w:rFonts w:ascii="MS Gothic" w:eastAsia="MS Gothic" w:hAnsi="MS Gothic" w:hint="eastAsia"/>
              <w:szCs w:val="24"/>
            </w:rPr>
            <w:t>☐</w:t>
          </w:r>
        </w:sdtContent>
      </w:sdt>
      <w:bookmarkStart w:id="104" w:name="_Hlk107470074"/>
    </w:p>
    <w:bookmarkEnd w:id="104"/>
    <w:p w14:paraId="09607D4C" w14:textId="644B0662" w:rsidR="00192693" w:rsidRDefault="00192693" w:rsidP="002D3B7A">
      <w:pPr>
        <w:spacing w:after="160" w:line="360" w:lineRule="auto"/>
        <w:rPr>
          <w:szCs w:val="24"/>
        </w:rPr>
      </w:pPr>
    </w:p>
    <w:p w14:paraId="2AF56C59" w14:textId="5C271160" w:rsidR="002D3B7A" w:rsidRPr="002D3B7A" w:rsidRDefault="00192693" w:rsidP="002D3B7A">
      <w:pPr>
        <w:spacing w:after="160" w:line="360" w:lineRule="auto"/>
        <w:rPr>
          <w:szCs w:val="24"/>
        </w:rPr>
      </w:pPr>
      <w:r>
        <w:rPr>
          <w:szCs w:val="24"/>
        </w:rPr>
        <w:t>4</w:t>
      </w:r>
      <w:r w:rsidR="002D3B7A">
        <w:rPr>
          <w:szCs w:val="24"/>
        </w:rPr>
        <w:t>.</w:t>
      </w:r>
      <w:r w:rsidR="002D3B7A" w:rsidRPr="002D3B7A">
        <w:rPr>
          <w:szCs w:val="24"/>
        </w:rPr>
        <w:t xml:space="preserve">How would you rate the level of preference of the following tourist attraction within </w:t>
      </w:r>
      <w:r w:rsidR="002D3B7A">
        <w:rPr>
          <w:szCs w:val="24"/>
        </w:rPr>
        <w:t>Kilifi county</w:t>
      </w:r>
      <w:r w:rsidR="002D3B7A" w:rsidRPr="002D3B7A">
        <w:rPr>
          <w:szCs w:val="24"/>
        </w:rPr>
        <w:t>? (Scale 1 - 5): 1- Least   5- Greatest</w:t>
      </w:r>
    </w:p>
    <w:p w14:paraId="244A6D72" w14:textId="0DB51E60" w:rsidR="002D3B7A" w:rsidRPr="002D3B7A" w:rsidRDefault="002D3B7A" w:rsidP="002D3B7A">
      <w:pPr>
        <w:pStyle w:val="ListParagraph"/>
        <w:spacing w:line="360" w:lineRule="auto"/>
        <w:rPr>
          <w:szCs w:val="24"/>
        </w:rPr>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1"/>
        <w:gridCol w:w="449"/>
        <w:gridCol w:w="449"/>
        <w:gridCol w:w="435"/>
        <w:gridCol w:w="435"/>
        <w:gridCol w:w="439"/>
      </w:tblGrid>
      <w:tr w:rsidR="002D3B7A" w:rsidRPr="002D3B7A" w14:paraId="69771CB5" w14:textId="77777777" w:rsidTr="009F37C5">
        <w:trPr>
          <w:trHeight w:val="461"/>
        </w:trPr>
        <w:tc>
          <w:tcPr>
            <w:tcW w:w="3281" w:type="dxa"/>
            <w:tcBorders>
              <w:top w:val="nil"/>
              <w:left w:val="nil"/>
            </w:tcBorders>
          </w:tcPr>
          <w:p w14:paraId="56558375" w14:textId="77777777" w:rsidR="002D3B7A" w:rsidRPr="002D3B7A" w:rsidRDefault="002D3B7A" w:rsidP="009F37C5">
            <w:pPr>
              <w:pStyle w:val="ListParagraph"/>
              <w:spacing w:line="240" w:lineRule="auto"/>
              <w:ind w:left="0"/>
              <w:rPr>
                <w:szCs w:val="24"/>
              </w:rPr>
            </w:pPr>
          </w:p>
        </w:tc>
        <w:tc>
          <w:tcPr>
            <w:tcW w:w="449" w:type="dxa"/>
            <w:tcBorders>
              <w:top w:val="nil"/>
            </w:tcBorders>
          </w:tcPr>
          <w:p w14:paraId="29A0FF90" w14:textId="77777777" w:rsidR="002D3B7A" w:rsidRPr="002D3B7A" w:rsidRDefault="002D3B7A" w:rsidP="009F37C5">
            <w:pPr>
              <w:spacing w:line="240" w:lineRule="auto"/>
              <w:rPr>
                <w:b/>
                <w:bCs/>
                <w:szCs w:val="24"/>
              </w:rPr>
            </w:pPr>
            <w:r w:rsidRPr="002D3B7A">
              <w:rPr>
                <w:b/>
                <w:bCs/>
                <w:szCs w:val="24"/>
              </w:rPr>
              <w:t>1</w:t>
            </w:r>
          </w:p>
        </w:tc>
        <w:tc>
          <w:tcPr>
            <w:tcW w:w="449" w:type="dxa"/>
            <w:tcBorders>
              <w:top w:val="nil"/>
            </w:tcBorders>
            <w:shd w:val="clear" w:color="auto" w:fill="auto"/>
          </w:tcPr>
          <w:p w14:paraId="20790BE9" w14:textId="77777777" w:rsidR="002D3B7A" w:rsidRPr="002D3B7A" w:rsidRDefault="002D3B7A" w:rsidP="009F37C5">
            <w:pPr>
              <w:spacing w:line="240" w:lineRule="auto"/>
              <w:rPr>
                <w:b/>
                <w:bCs/>
                <w:szCs w:val="24"/>
              </w:rPr>
            </w:pPr>
            <w:r w:rsidRPr="002D3B7A">
              <w:rPr>
                <w:b/>
                <w:bCs/>
                <w:szCs w:val="24"/>
              </w:rPr>
              <w:t>2</w:t>
            </w:r>
          </w:p>
        </w:tc>
        <w:tc>
          <w:tcPr>
            <w:tcW w:w="435" w:type="dxa"/>
            <w:tcBorders>
              <w:top w:val="nil"/>
            </w:tcBorders>
            <w:shd w:val="clear" w:color="auto" w:fill="auto"/>
          </w:tcPr>
          <w:p w14:paraId="5ECA9FE4" w14:textId="77777777" w:rsidR="002D3B7A" w:rsidRPr="002D3B7A" w:rsidRDefault="002D3B7A" w:rsidP="009F37C5">
            <w:pPr>
              <w:spacing w:line="240" w:lineRule="auto"/>
              <w:rPr>
                <w:b/>
                <w:bCs/>
                <w:szCs w:val="24"/>
              </w:rPr>
            </w:pPr>
            <w:r w:rsidRPr="002D3B7A">
              <w:rPr>
                <w:b/>
                <w:bCs/>
                <w:szCs w:val="24"/>
              </w:rPr>
              <w:t>3</w:t>
            </w:r>
          </w:p>
        </w:tc>
        <w:tc>
          <w:tcPr>
            <w:tcW w:w="435" w:type="dxa"/>
            <w:tcBorders>
              <w:top w:val="nil"/>
            </w:tcBorders>
            <w:shd w:val="clear" w:color="auto" w:fill="auto"/>
          </w:tcPr>
          <w:p w14:paraId="1E64DB27" w14:textId="77777777" w:rsidR="002D3B7A" w:rsidRPr="002D3B7A" w:rsidRDefault="002D3B7A" w:rsidP="009F37C5">
            <w:pPr>
              <w:spacing w:line="240" w:lineRule="auto"/>
              <w:rPr>
                <w:b/>
                <w:bCs/>
                <w:szCs w:val="24"/>
              </w:rPr>
            </w:pPr>
            <w:r w:rsidRPr="002D3B7A">
              <w:rPr>
                <w:b/>
                <w:bCs/>
                <w:szCs w:val="24"/>
              </w:rPr>
              <w:t>4</w:t>
            </w:r>
          </w:p>
        </w:tc>
        <w:tc>
          <w:tcPr>
            <w:tcW w:w="439" w:type="dxa"/>
            <w:tcBorders>
              <w:top w:val="nil"/>
            </w:tcBorders>
          </w:tcPr>
          <w:p w14:paraId="1E381B2C" w14:textId="77777777" w:rsidR="002D3B7A" w:rsidRPr="002D3B7A" w:rsidRDefault="002D3B7A" w:rsidP="009F37C5">
            <w:pPr>
              <w:spacing w:line="240" w:lineRule="auto"/>
              <w:rPr>
                <w:b/>
                <w:bCs/>
                <w:szCs w:val="24"/>
              </w:rPr>
            </w:pPr>
            <w:r w:rsidRPr="002D3B7A">
              <w:rPr>
                <w:b/>
                <w:bCs/>
                <w:szCs w:val="24"/>
              </w:rPr>
              <w:t>5</w:t>
            </w:r>
          </w:p>
        </w:tc>
      </w:tr>
      <w:tr w:rsidR="002D3B7A" w:rsidRPr="002D3B7A" w14:paraId="2EB606C8" w14:textId="77777777" w:rsidTr="009F37C5">
        <w:trPr>
          <w:trHeight w:val="461"/>
        </w:trPr>
        <w:tc>
          <w:tcPr>
            <w:tcW w:w="3281" w:type="dxa"/>
          </w:tcPr>
          <w:p w14:paraId="19952EA9" w14:textId="77777777" w:rsidR="002D3B7A" w:rsidRPr="002D3B7A" w:rsidRDefault="002D3B7A" w:rsidP="002D340F">
            <w:pPr>
              <w:pStyle w:val="ListParagraph"/>
              <w:numPr>
                <w:ilvl w:val="0"/>
                <w:numId w:val="27"/>
              </w:numPr>
              <w:spacing w:after="160" w:line="240" w:lineRule="auto"/>
              <w:rPr>
                <w:szCs w:val="24"/>
              </w:rPr>
            </w:pPr>
            <w:r w:rsidRPr="002D3B7A">
              <w:rPr>
                <w:szCs w:val="24"/>
              </w:rPr>
              <w:t>Coastal Beaches</w:t>
            </w:r>
          </w:p>
        </w:tc>
        <w:tc>
          <w:tcPr>
            <w:tcW w:w="449" w:type="dxa"/>
          </w:tcPr>
          <w:p w14:paraId="0B2BDA3F" w14:textId="77777777" w:rsidR="002D3B7A" w:rsidRPr="002D3B7A" w:rsidRDefault="002D3B7A" w:rsidP="009F37C5">
            <w:pPr>
              <w:spacing w:line="240" w:lineRule="auto"/>
              <w:rPr>
                <w:szCs w:val="24"/>
              </w:rPr>
            </w:pPr>
          </w:p>
        </w:tc>
        <w:tc>
          <w:tcPr>
            <w:tcW w:w="449" w:type="dxa"/>
            <w:shd w:val="clear" w:color="auto" w:fill="auto"/>
          </w:tcPr>
          <w:p w14:paraId="2C6055FD" w14:textId="77777777" w:rsidR="002D3B7A" w:rsidRPr="002D3B7A" w:rsidRDefault="002D3B7A" w:rsidP="009F37C5">
            <w:pPr>
              <w:spacing w:line="240" w:lineRule="auto"/>
              <w:rPr>
                <w:szCs w:val="24"/>
              </w:rPr>
            </w:pPr>
          </w:p>
        </w:tc>
        <w:tc>
          <w:tcPr>
            <w:tcW w:w="435" w:type="dxa"/>
            <w:shd w:val="clear" w:color="auto" w:fill="auto"/>
          </w:tcPr>
          <w:p w14:paraId="06CFA01C" w14:textId="77777777" w:rsidR="002D3B7A" w:rsidRPr="002D3B7A" w:rsidRDefault="002D3B7A" w:rsidP="009F37C5">
            <w:pPr>
              <w:spacing w:line="240" w:lineRule="auto"/>
              <w:rPr>
                <w:szCs w:val="24"/>
              </w:rPr>
            </w:pPr>
          </w:p>
        </w:tc>
        <w:tc>
          <w:tcPr>
            <w:tcW w:w="435" w:type="dxa"/>
            <w:shd w:val="clear" w:color="auto" w:fill="auto"/>
          </w:tcPr>
          <w:p w14:paraId="663DF370" w14:textId="77777777" w:rsidR="002D3B7A" w:rsidRPr="002D3B7A" w:rsidRDefault="002D3B7A" w:rsidP="009F37C5">
            <w:pPr>
              <w:spacing w:line="240" w:lineRule="auto"/>
              <w:rPr>
                <w:szCs w:val="24"/>
              </w:rPr>
            </w:pPr>
          </w:p>
        </w:tc>
        <w:tc>
          <w:tcPr>
            <w:tcW w:w="439" w:type="dxa"/>
          </w:tcPr>
          <w:p w14:paraId="71B10266" w14:textId="77777777" w:rsidR="002D3B7A" w:rsidRPr="002D3B7A" w:rsidRDefault="002D3B7A" w:rsidP="009F37C5">
            <w:pPr>
              <w:spacing w:line="240" w:lineRule="auto"/>
              <w:rPr>
                <w:szCs w:val="24"/>
              </w:rPr>
            </w:pPr>
          </w:p>
        </w:tc>
      </w:tr>
      <w:tr w:rsidR="002D3B7A" w:rsidRPr="002D3B7A" w14:paraId="4AECEF63" w14:textId="77777777" w:rsidTr="009F37C5">
        <w:trPr>
          <w:trHeight w:val="461"/>
        </w:trPr>
        <w:tc>
          <w:tcPr>
            <w:tcW w:w="3281" w:type="dxa"/>
          </w:tcPr>
          <w:p w14:paraId="182EE6B9" w14:textId="77777777" w:rsidR="002D3B7A" w:rsidRPr="002D3B7A" w:rsidRDefault="002D3B7A" w:rsidP="002D340F">
            <w:pPr>
              <w:pStyle w:val="ListParagraph"/>
              <w:numPr>
                <w:ilvl w:val="0"/>
                <w:numId w:val="27"/>
              </w:numPr>
              <w:spacing w:after="160" w:line="240" w:lineRule="auto"/>
              <w:rPr>
                <w:szCs w:val="24"/>
              </w:rPr>
            </w:pPr>
            <w:r w:rsidRPr="002D3B7A">
              <w:rPr>
                <w:szCs w:val="24"/>
              </w:rPr>
              <w:t>Museum/ Historical Site</w:t>
            </w:r>
          </w:p>
        </w:tc>
        <w:tc>
          <w:tcPr>
            <w:tcW w:w="449" w:type="dxa"/>
          </w:tcPr>
          <w:p w14:paraId="5A56064C" w14:textId="77777777" w:rsidR="002D3B7A" w:rsidRPr="002D3B7A" w:rsidRDefault="002D3B7A" w:rsidP="009F37C5">
            <w:pPr>
              <w:spacing w:line="240" w:lineRule="auto"/>
              <w:rPr>
                <w:szCs w:val="24"/>
              </w:rPr>
            </w:pPr>
          </w:p>
        </w:tc>
        <w:tc>
          <w:tcPr>
            <w:tcW w:w="449" w:type="dxa"/>
            <w:shd w:val="clear" w:color="auto" w:fill="auto"/>
          </w:tcPr>
          <w:p w14:paraId="313C6934" w14:textId="77777777" w:rsidR="002D3B7A" w:rsidRPr="002D3B7A" w:rsidRDefault="002D3B7A" w:rsidP="009F37C5">
            <w:pPr>
              <w:spacing w:line="240" w:lineRule="auto"/>
              <w:rPr>
                <w:szCs w:val="24"/>
              </w:rPr>
            </w:pPr>
          </w:p>
        </w:tc>
        <w:tc>
          <w:tcPr>
            <w:tcW w:w="435" w:type="dxa"/>
            <w:shd w:val="clear" w:color="auto" w:fill="auto"/>
          </w:tcPr>
          <w:p w14:paraId="759CB053" w14:textId="77777777" w:rsidR="002D3B7A" w:rsidRPr="002D3B7A" w:rsidRDefault="002D3B7A" w:rsidP="009F37C5">
            <w:pPr>
              <w:spacing w:line="240" w:lineRule="auto"/>
              <w:rPr>
                <w:szCs w:val="24"/>
              </w:rPr>
            </w:pPr>
          </w:p>
        </w:tc>
        <w:tc>
          <w:tcPr>
            <w:tcW w:w="435" w:type="dxa"/>
            <w:shd w:val="clear" w:color="auto" w:fill="auto"/>
          </w:tcPr>
          <w:p w14:paraId="17256873" w14:textId="77777777" w:rsidR="002D3B7A" w:rsidRPr="002D3B7A" w:rsidRDefault="002D3B7A" w:rsidP="009F37C5">
            <w:pPr>
              <w:spacing w:line="240" w:lineRule="auto"/>
              <w:rPr>
                <w:szCs w:val="24"/>
              </w:rPr>
            </w:pPr>
          </w:p>
        </w:tc>
        <w:tc>
          <w:tcPr>
            <w:tcW w:w="439" w:type="dxa"/>
          </w:tcPr>
          <w:p w14:paraId="1124C6D7" w14:textId="77777777" w:rsidR="002D3B7A" w:rsidRPr="002D3B7A" w:rsidRDefault="002D3B7A" w:rsidP="009F37C5">
            <w:pPr>
              <w:spacing w:line="240" w:lineRule="auto"/>
              <w:rPr>
                <w:szCs w:val="24"/>
              </w:rPr>
            </w:pPr>
          </w:p>
        </w:tc>
      </w:tr>
      <w:tr w:rsidR="002D3B7A" w:rsidRPr="002D3B7A" w14:paraId="10D49241" w14:textId="77777777" w:rsidTr="009F37C5">
        <w:trPr>
          <w:trHeight w:val="461"/>
        </w:trPr>
        <w:tc>
          <w:tcPr>
            <w:tcW w:w="3281" w:type="dxa"/>
          </w:tcPr>
          <w:p w14:paraId="7EA8752A" w14:textId="77777777" w:rsidR="002D3B7A" w:rsidRPr="002D3B7A" w:rsidRDefault="002D3B7A" w:rsidP="002D340F">
            <w:pPr>
              <w:pStyle w:val="ListParagraph"/>
              <w:numPr>
                <w:ilvl w:val="0"/>
                <w:numId w:val="27"/>
              </w:numPr>
              <w:spacing w:after="160" w:line="240" w:lineRule="auto"/>
              <w:rPr>
                <w:szCs w:val="24"/>
              </w:rPr>
            </w:pPr>
            <w:r w:rsidRPr="002D3B7A">
              <w:rPr>
                <w:szCs w:val="24"/>
              </w:rPr>
              <w:t>Cultural Events/Heritage</w:t>
            </w:r>
          </w:p>
        </w:tc>
        <w:tc>
          <w:tcPr>
            <w:tcW w:w="449" w:type="dxa"/>
          </w:tcPr>
          <w:p w14:paraId="1FA3C20C" w14:textId="77777777" w:rsidR="002D3B7A" w:rsidRPr="002D3B7A" w:rsidRDefault="002D3B7A" w:rsidP="009F37C5">
            <w:pPr>
              <w:spacing w:line="240" w:lineRule="auto"/>
              <w:rPr>
                <w:szCs w:val="24"/>
              </w:rPr>
            </w:pPr>
          </w:p>
        </w:tc>
        <w:tc>
          <w:tcPr>
            <w:tcW w:w="449" w:type="dxa"/>
            <w:shd w:val="clear" w:color="auto" w:fill="auto"/>
          </w:tcPr>
          <w:p w14:paraId="68580E83" w14:textId="77777777" w:rsidR="002D3B7A" w:rsidRPr="002D3B7A" w:rsidRDefault="002D3B7A" w:rsidP="009F37C5">
            <w:pPr>
              <w:spacing w:line="240" w:lineRule="auto"/>
              <w:rPr>
                <w:szCs w:val="24"/>
              </w:rPr>
            </w:pPr>
          </w:p>
        </w:tc>
        <w:tc>
          <w:tcPr>
            <w:tcW w:w="435" w:type="dxa"/>
            <w:shd w:val="clear" w:color="auto" w:fill="auto"/>
          </w:tcPr>
          <w:p w14:paraId="1531B4B9" w14:textId="77777777" w:rsidR="002D3B7A" w:rsidRPr="002D3B7A" w:rsidRDefault="002D3B7A" w:rsidP="009F37C5">
            <w:pPr>
              <w:spacing w:line="240" w:lineRule="auto"/>
              <w:rPr>
                <w:szCs w:val="24"/>
              </w:rPr>
            </w:pPr>
          </w:p>
        </w:tc>
        <w:tc>
          <w:tcPr>
            <w:tcW w:w="435" w:type="dxa"/>
            <w:shd w:val="clear" w:color="auto" w:fill="auto"/>
          </w:tcPr>
          <w:p w14:paraId="2EEEDDB9" w14:textId="77777777" w:rsidR="002D3B7A" w:rsidRPr="002D3B7A" w:rsidRDefault="002D3B7A" w:rsidP="009F37C5">
            <w:pPr>
              <w:spacing w:line="240" w:lineRule="auto"/>
              <w:rPr>
                <w:szCs w:val="24"/>
              </w:rPr>
            </w:pPr>
          </w:p>
        </w:tc>
        <w:tc>
          <w:tcPr>
            <w:tcW w:w="439" w:type="dxa"/>
          </w:tcPr>
          <w:p w14:paraId="1CBCC4BF" w14:textId="77777777" w:rsidR="002D3B7A" w:rsidRPr="002D3B7A" w:rsidRDefault="002D3B7A" w:rsidP="009F37C5">
            <w:pPr>
              <w:spacing w:line="240" w:lineRule="auto"/>
              <w:rPr>
                <w:szCs w:val="24"/>
              </w:rPr>
            </w:pPr>
          </w:p>
        </w:tc>
      </w:tr>
      <w:tr w:rsidR="002D3B7A" w:rsidRPr="002D3B7A" w14:paraId="35CC1CD9" w14:textId="77777777" w:rsidTr="009F37C5">
        <w:trPr>
          <w:trHeight w:val="461"/>
        </w:trPr>
        <w:tc>
          <w:tcPr>
            <w:tcW w:w="3281" w:type="dxa"/>
          </w:tcPr>
          <w:p w14:paraId="45FB8A4D" w14:textId="77777777" w:rsidR="002D3B7A" w:rsidRPr="002D3B7A" w:rsidRDefault="002D3B7A" w:rsidP="002D340F">
            <w:pPr>
              <w:pStyle w:val="ListParagraph"/>
              <w:numPr>
                <w:ilvl w:val="0"/>
                <w:numId w:val="27"/>
              </w:numPr>
              <w:spacing w:after="160" w:line="240" w:lineRule="auto"/>
              <w:rPr>
                <w:szCs w:val="24"/>
              </w:rPr>
            </w:pPr>
            <w:r w:rsidRPr="002D3B7A">
              <w:rPr>
                <w:szCs w:val="24"/>
              </w:rPr>
              <w:t>Entertainment</w:t>
            </w:r>
          </w:p>
        </w:tc>
        <w:tc>
          <w:tcPr>
            <w:tcW w:w="449" w:type="dxa"/>
          </w:tcPr>
          <w:p w14:paraId="5DF578C6" w14:textId="77777777" w:rsidR="002D3B7A" w:rsidRPr="002D3B7A" w:rsidRDefault="002D3B7A" w:rsidP="009F37C5">
            <w:pPr>
              <w:spacing w:line="240" w:lineRule="auto"/>
              <w:rPr>
                <w:szCs w:val="24"/>
              </w:rPr>
            </w:pPr>
          </w:p>
        </w:tc>
        <w:tc>
          <w:tcPr>
            <w:tcW w:w="449" w:type="dxa"/>
            <w:shd w:val="clear" w:color="auto" w:fill="auto"/>
          </w:tcPr>
          <w:p w14:paraId="2D2724BD" w14:textId="77777777" w:rsidR="002D3B7A" w:rsidRPr="002D3B7A" w:rsidRDefault="002D3B7A" w:rsidP="009F37C5">
            <w:pPr>
              <w:spacing w:line="240" w:lineRule="auto"/>
              <w:rPr>
                <w:szCs w:val="24"/>
              </w:rPr>
            </w:pPr>
          </w:p>
        </w:tc>
        <w:tc>
          <w:tcPr>
            <w:tcW w:w="435" w:type="dxa"/>
            <w:shd w:val="clear" w:color="auto" w:fill="auto"/>
          </w:tcPr>
          <w:p w14:paraId="51B93436" w14:textId="77777777" w:rsidR="002D3B7A" w:rsidRPr="002D3B7A" w:rsidRDefault="002D3B7A" w:rsidP="009F37C5">
            <w:pPr>
              <w:spacing w:line="240" w:lineRule="auto"/>
              <w:rPr>
                <w:szCs w:val="24"/>
              </w:rPr>
            </w:pPr>
          </w:p>
        </w:tc>
        <w:tc>
          <w:tcPr>
            <w:tcW w:w="435" w:type="dxa"/>
            <w:shd w:val="clear" w:color="auto" w:fill="auto"/>
          </w:tcPr>
          <w:p w14:paraId="4914D562" w14:textId="77777777" w:rsidR="002D3B7A" w:rsidRPr="002D3B7A" w:rsidRDefault="002D3B7A" w:rsidP="009F37C5">
            <w:pPr>
              <w:spacing w:line="240" w:lineRule="auto"/>
              <w:rPr>
                <w:szCs w:val="24"/>
              </w:rPr>
            </w:pPr>
          </w:p>
        </w:tc>
        <w:tc>
          <w:tcPr>
            <w:tcW w:w="439" w:type="dxa"/>
          </w:tcPr>
          <w:p w14:paraId="3F4ADB4E" w14:textId="77777777" w:rsidR="002D3B7A" w:rsidRPr="002D3B7A" w:rsidRDefault="002D3B7A" w:rsidP="009F37C5">
            <w:pPr>
              <w:spacing w:line="240" w:lineRule="auto"/>
              <w:rPr>
                <w:szCs w:val="24"/>
              </w:rPr>
            </w:pPr>
          </w:p>
        </w:tc>
      </w:tr>
      <w:tr w:rsidR="00623309" w:rsidRPr="002D3B7A" w14:paraId="501D52E3" w14:textId="77777777" w:rsidTr="009F37C5">
        <w:trPr>
          <w:trHeight w:val="461"/>
        </w:trPr>
        <w:tc>
          <w:tcPr>
            <w:tcW w:w="3281" w:type="dxa"/>
          </w:tcPr>
          <w:p w14:paraId="57802B9D" w14:textId="595A5BB2" w:rsidR="00623309" w:rsidRPr="002D3B7A" w:rsidRDefault="00623309" w:rsidP="002D340F">
            <w:pPr>
              <w:pStyle w:val="ListParagraph"/>
              <w:numPr>
                <w:ilvl w:val="0"/>
                <w:numId w:val="27"/>
              </w:numPr>
              <w:spacing w:after="160" w:line="240" w:lineRule="auto"/>
              <w:rPr>
                <w:szCs w:val="24"/>
              </w:rPr>
            </w:pPr>
            <w:r>
              <w:rPr>
                <w:szCs w:val="24"/>
              </w:rPr>
              <w:t>If other specify</w:t>
            </w:r>
          </w:p>
        </w:tc>
        <w:tc>
          <w:tcPr>
            <w:tcW w:w="449" w:type="dxa"/>
          </w:tcPr>
          <w:p w14:paraId="6B16093D" w14:textId="77777777" w:rsidR="00623309" w:rsidRPr="002D3B7A" w:rsidRDefault="00623309" w:rsidP="009F37C5">
            <w:pPr>
              <w:spacing w:line="240" w:lineRule="auto"/>
              <w:rPr>
                <w:szCs w:val="24"/>
              </w:rPr>
            </w:pPr>
          </w:p>
        </w:tc>
        <w:tc>
          <w:tcPr>
            <w:tcW w:w="449" w:type="dxa"/>
            <w:shd w:val="clear" w:color="auto" w:fill="auto"/>
          </w:tcPr>
          <w:p w14:paraId="476D55E2" w14:textId="77777777" w:rsidR="00623309" w:rsidRPr="002D3B7A" w:rsidRDefault="00623309" w:rsidP="009F37C5">
            <w:pPr>
              <w:spacing w:line="240" w:lineRule="auto"/>
              <w:rPr>
                <w:szCs w:val="24"/>
              </w:rPr>
            </w:pPr>
          </w:p>
        </w:tc>
        <w:tc>
          <w:tcPr>
            <w:tcW w:w="435" w:type="dxa"/>
            <w:shd w:val="clear" w:color="auto" w:fill="auto"/>
          </w:tcPr>
          <w:p w14:paraId="48848828" w14:textId="77777777" w:rsidR="00623309" w:rsidRPr="002D3B7A" w:rsidRDefault="00623309" w:rsidP="009F37C5">
            <w:pPr>
              <w:spacing w:line="240" w:lineRule="auto"/>
              <w:rPr>
                <w:szCs w:val="24"/>
              </w:rPr>
            </w:pPr>
          </w:p>
        </w:tc>
        <w:tc>
          <w:tcPr>
            <w:tcW w:w="435" w:type="dxa"/>
            <w:shd w:val="clear" w:color="auto" w:fill="auto"/>
          </w:tcPr>
          <w:p w14:paraId="1F684432" w14:textId="77777777" w:rsidR="00623309" w:rsidRPr="002D3B7A" w:rsidRDefault="00623309" w:rsidP="009F37C5">
            <w:pPr>
              <w:spacing w:line="240" w:lineRule="auto"/>
              <w:rPr>
                <w:szCs w:val="24"/>
              </w:rPr>
            </w:pPr>
          </w:p>
        </w:tc>
        <w:tc>
          <w:tcPr>
            <w:tcW w:w="439" w:type="dxa"/>
          </w:tcPr>
          <w:p w14:paraId="7E0CE796" w14:textId="77777777" w:rsidR="00623309" w:rsidRPr="002D3B7A" w:rsidRDefault="00623309" w:rsidP="009F37C5">
            <w:pPr>
              <w:spacing w:line="240" w:lineRule="auto"/>
              <w:rPr>
                <w:szCs w:val="24"/>
              </w:rPr>
            </w:pPr>
          </w:p>
        </w:tc>
      </w:tr>
    </w:tbl>
    <w:p w14:paraId="27A4C36F" w14:textId="786D0936" w:rsidR="00623309" w:rsidRDefault="00623309" w:rsidP="00633DBD">
      <w:pPr>
        <w:pStyle w:val="Heading1"/>
        <w:spacing w:line="480" w:lineRule="auto"/>
        <w:ind w:left="0"/>
        <w:jc w:val="both"/>
        <w:rPr>
          <w:rFonts w:cs="Times New Roman"/>
          <w:b w:val="0"/>
          <w:bCs w:val="0"/>
          <w:szCs w:val="24"/>
        </w:rPr>
      </w:pPr>
    </w:p>
    <w:p w14:paraId="0A074C44" w14:textId="7321D907" w:rsidR="007B06CE" w:rsidRDefault="007B06CE" w:rsidP="009A639A">
      <w:r>
        <w:t>Provide additional information for above………………………………………</w:t>
      </w:r>
    </w:p>
    <w:p w14:paraId="748FCB44" w14:textId="6557A7F6" w:rsidR="007B06CE" w:rsidRPr="007B06CE" w:rsidRDefault="007B06CE" w:rsidP="009A639A">
      <w:pPr>
        <w:rPr>
          <w:b/>
          <w:bCs/>
        </w:rPr>
      </w:pPr>
      <w:r>
        <w:t>……………………………………………………………………………………….</w:t>
      </w:r>
    </w:p>
    <w:p w14:paraId="4BA1195A" w14:textId="7A7CA8D5" w:rsidR="00F93698" w:rsidRDefault="002E4D0F" w:rsidP="002D3B7A">
      <w:pPr>
        <w:spacing w:after="160" w:line="360" w:lineRule="auto"/>
        <w:rPr>
          <w:szCs w:val="24"/>
        </w:rPr>
      </w:pPr>
      <w:r>
        <w:rPr>
          <w:szCs w:val="24"/>
        </w:rPr>
        <w:t>5. A</w:t>
      </w:r>
      <w:r w:rsidR="00F93698">
        <w:rPr>
          <w:szCs w:val="24"/>
        </w:rPr>
        <w:t xml:space="preserve">fter filling the above information in your opinion will you say that your </w:t>
      </w:r>
      <w:r>
        <w:rPr>
          <w:szCs w:val="24"/>
        </w:rPr>
        <w:t>organization</w:t>
      </w:r>
      <w:r w:rsidR="00F93698">
        <w:rPr>
          <w:szCs w:val="24"/>
        </w:rPr>
        <w:t xml:space="preserve"> carries out market segmentation</w:t>
      </w:r>
      <w:r>
        <w:rPr>
          <w:szCs w:val="24"/>
        </w:rPr>
        <w:t>. ………………………………………………………………………….</w:t>
      </w:r>
    </w:p>
    <w:p w14:paraId="4DB1398E" w14:textId="77777777" w:rsidR="00040C5D" w:rsidRDefault="00040C5D" w:rsidP="002D3B7A">
      <w:pPr>
        <w:spacing w:after="160" w:line="360" w:lineRule="auto"/>
        <w:rPr>
          <w:szCs w:val="24"/>
        </w:rPr>
      </w:pPr>
    </w:p>
    <w:p w14:paraId="578DCFB7" w14:textId="4FFA3ADE" w:rsidR="002D3B7A" w:rsidRPr="002D3B7A" w:rsidRDefault="002E4D0F" w:rsidP="002D3B7A">
      <w:pPr>
        <w:spacing w:after="160" w:line="360" w:lineRule="auto"/>
        <w:rPr>
          <w:szCs w:val="24"/>
        </w:rPr>
      </w:pPr>
      <w:r>
        <w:rPr>
          <w:szCs w:val="24"/>
        </w:rPr>
        <w:lastRenderedPageBreak/>
        <w:t>6.</w:t>
      </w:r>
      <w:r w:rsidR="002D3B7A" w:rsidRPr="002D3B7A">
        <w:rPr>
          <w:szCs w:val="24"/>
        </w:rPr>
        <w:t>From a scale (1 – 5), how would you rate your performance before the implementation of market segmentation?</w:t>
      </w:r>
    </w:p>
    <w:p w14:paraId="76668275" w14:textId="77777777" w:rsidR="002D3B7A" w:rsidRPr="002D3B7A" w:rsidRDefault="002D3B7A" w:rsidP="002D3B7A">
      <w:pPr>
        <w:spacing w:line="360" w:lineRule="auto"/>
        <w:rPr>
          <w:szCs w:val="24"/>
        </w:rPr>
      </w:pPr>
      <w:r w:rsidRPr="002D3B7A">
        <w:rPr>
          <w:szCs w:val="24"/>
        </w:rPr>
        <w:t xml:space="preserve">                       a)  1               b)   2                 c)  3                 d)  4            e)5</w:t>
      </w:r>
    </w:p>
    <w:p w14:paraId="55A7C0AF" w14:textId="10B71774" w:rsidR="002D3B7A" w:rsidRPr="00460E21" w:rsidRDefault="002E4D0F" w:rsidP="00460E21">
      <w:pPr>
        <w:tabs>
          <w:tab w:val="left" w:pos="1898"/>
        </w:tabs>
        <w:spacing w:after="160" w:line="360" w:lineRule="auto"/>
        <w:rPr>
          <w:szCs w:val="24"/>
        </w:rPr>
      </w:pPr>
      <w:r>
        <w:rPr>
          <w:szCs w:val="24"/>
        </w:rPr>
        <w:t>7.</w:t>
      </w:r>
      <w:r w:rsidR="002D3B7A" w:rsidRPr="00460E21">
        <w:rPr>
          <w:szCs w:val="24"/>
        </w:rPr>
        <w:t>From a scale of (1 - 5), how would you rate your performance after the implementation of market segmentation?</w:t>
      </w:r>
    </w:p>
    <w:p w14:paraId="1F97CEEB" w14:textId="7508FD9E" w:rsidR="002D3B7A" w:rsidRDefault="002D3B7A" w:rsidP="002D3B7A">
      <w:pPr>
        <w:pStyle w:val="ListParagraph"/>
        <w:tabs>
          <w:tab w:val="left" w:pos="1898"/>
        </w:tabs>
        <w:spacing w:line="360" w:lineRule="auto"/>
        <w:rPr>
          <w:szCs w:val="24"/>
        </w:rPr>
      </w:pPr>
      <w:r w:rsidRPr="002D3B7A">
        <w:rPr>
          <w:szCs w:val="24"/>
        </w:rPr>
        <w:t xml:space="preserve">          a)  1               b)   2                 c)  3                 d)  4             e)5</w:t>
      </w:r>
    </w:p>
    <w:p w14:paraId="0350994F" w14:textId="385AEA36" w:rsidR="004B38F3" w:rsidRPr="004B38F3" w:rsidRDefault="004B38F3" w:rsidP="004B38F3">
      <w:pPr>
        <w:tabs>
          <w:tab w:val="left" w:pos="1898"/>
        </w:tabs>
        <w:spacing w:line="360" w:lineRule="auto"/>
        <w:rPr>
          <w:szCs w:val="24"/>
        </w:rPr>
      </w:pPr>
    </w:p>
    <w:p w14:paraId="1DE9E2F1" w14:textId="713B8181" w:rsidR="002D3B7A" w:rsidRPr="00460E21" w:rsidRDefault="002E4D0F" w:rsidP="00460E21">
      <w:pPr>
        <w:tabs>
          <w:tab w:val="left" w:pos="1898"/>
        </w:tabs>
        <w:spacing w:after="160" w:line="360" w:lineRule="auto"/>
        <w:rPr>
          <w:szCs w:val="24"/>
        </w:rPr>
      </w:pPr>
      <w:r>
        <w:rPr>
          <w:szCs w:val="24"/>
        </w:rPr>
        <w:t>8.</w:t>
      </w:r>
      <w:r w:rsidR="002D3B7A" w:rsidRPr="00460E21">
        <w:rPr>
          <w:szCs w:val="24"/>
        </w:rPr>
        <w:t>What are the most significant improvements that market segmentation has contributed to your enterprise?</w:t>
      </w:r>
    </w:p>
    <w:p w14:paraId="30B3FBA9" w14:textId="77777777" w:rsidR="002D3B7A" w:rsidRPr="002D3B7A" w:rsidRDefault="002D3B7A" w:rsidP="002D340F">
      <w:pPr>
        <w:pStyle w:val="ListParagraph"/>
        <w:numPr>
          <w:ilvl w:val="0"/>
          <w:numId w:val="28"/>
        </w:numPr>
        <w:tabs>
          <w:tab w:val="left" w:pos="1898"/>
        </w:tabs>
        <w:spacing w:after="160" w:line="360" w:lineRule="auto"/>
        <w:rPr>
          <w:szCs w:val="24"/>
        </w:rPr>
      </w:pPr>
      <w:r w:rsidRPr="002D3B7A">
        <w:rPr>
          <w:noProof/>
          <w:szCs w:val="24"/>
        </w:rPr>
        <mc:AlternateContent>
          <mc:Choice Requires="wps">
            <w:drawing>
              <wp:anchor distT="0" distB="0" distL="114300" distR="114300" simplePos="0" relativeHeight="251793408" behindDoc="0" locked="0" layoutInCell="1" allowOverlap="1" wp14:anchorId="4040D7C0" wp14:editId="12A1C455">
                <wp:simplePos x="0" y="0"/>
                <wp:positionH relativeFrom="column">
                  <wp:posOffset>769088</wp:posOffset>
                </wp:positionH>
                <wp:positionV relativeFrom="paragraph">
                  <wp:posOffset>156210</wp:posOffset>
                </wp:positionV>
                <wp:extent cx="431320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3132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C29F483" id="Straight Connector 1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60.55pt,12.3pt" to="400.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" strokecolor="black [3213]"/>
            </w:pict>
          </mc:Fallback>
        </mc:AlternateContent>
      </w:r>
    </w:p>
    <w:p w14:paraId="03CA6082" w14:textId="77777777" w:rsidR="002D3B7A" w:rsidRPr="002D3B7A" w:rsidRDefault="002D3B7A" w:rsidP="002D340F">
      <w:pPr>
        <w:pStyle w:val="ListParagraph"/>
        <w:numPr>
          <w:ilvl w:val="0"/>
          <w:numId w:val="28"/>
        </w:numPr>
        <w:tabs>
          <w:tab w:val="left" w:pos="1898"/>
        </w:tabs>
        <w:spacing w:after="160" w:line="360" w:lineRule="auto"/>
        <w:rPr>
          <w:szCs w:val="24"/>
        </w:rPr>
      </w:pPr>
      <w:r w:rsidRPr="002D3B7A">
        <w:rPr>
          <w:noProof/>
          <w:szCs w:val="24"/>
        </w:rPr>
        <mc:AlternateContent>
          <mc:Choice Requires="wps">
            <w:drawing>
              <wp:anchor distT="0" distB="0" distL="114300" distR="114300" simplePos="0" relativeHeight="251794432" behindDoc="0" locked="0" layoutInCell="1" allowOverlap="1" wp14:anchorId="62F5B3B7" wp14:editId="06FC4E39">
                <wp:simplePos x="0" y="0"/>
                <wp:positionH relativeFrom="column">
                  <wp:posOffset>768822</wp:posOffset>
                </wp:positionH>
                <wp:positionV relativeFrom="paragraph">
                  <wp:posOffset>158868</wp:posOffset>
                </wp:positionV>
                <wp:extent cx="431320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132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E8E1C5C" id="Straight Connector 1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60.55pt,12.5pt" to="400.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" strokecolor="black [3213]"/>
            </w:pict>
          </mc:Fallback>
        </mc:AlternateContent>
      </w:r>
    </w:p>
    <w:p w14:paraId="05E5141A" w14:textId="77777777" w:rsidR="002D3B7A" w:rsidRPr="002D3B7A" w:rsidRDefault="002D3B7A" w:rsidP="002D340F">
      <w:pPr>
        <w:pStyle w:val="ListParagraph"/>
        <w:numPr>
          <w:ilvl w:val="0"/>
          <w:numId w:val="28"/>
        </w:numPr>
        <w:tabs>
          <w:tab w:val="left" w:pos="1898"/>
        </w:tabs>
        <w:spacing w:after="160" w:line="360" w:lineRule="auto"/>
        <w:rPr>
          <w:szCs w:val="24"/>
        </w:rPr>
      </w:pPr>
      <w:r w:rsidRPr="002D3B7A">
        <w:rPr>
          <w:noProof/>
          <w:szCs w:val="24"/>
        </w:rPr>
        <mc:AlternateContent>
          <mc:Choice Requires="wps">
            <w:drawing>
              <wp:anchor distT="0" distB="0" distL="114300" distR="114300" simplePos="0" relativeHeight="251792384" behindDoc="0" locked="0" layoutInCell="1" allowOverlap="1" wp14:anchorId="185192E9" wp14:editId="0C7DC2F3">
                <wp:simplePos x="0" y="0"/>
                <wp:positionH relativeFrom="column">
                  <wp:posOffset>765545</wp:posOffset>
                </wp:positionH>
                <wp:positionV relativeFrom="paragraph">
                  <wp:posOffset>122806</wp:posOffset>
                </wp:positionV>
                <wp:extent cx="4313207"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132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E8AAB96" id="Straight Connector 8"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60.3pt,9.65pt" to="399.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" strokecolor="black [3213]"/>
            </w:pict>
          </mc:Fallback>
        </mc:AlternateContent>
      </w:r>
    </w:p>
    <w:p w14:paraId="0997F942" w14:textId="6C5F19C0" w:rsidR="00E12724" w:rsidRPr="00E12724" w:rsidRDefault="002E4D0F" w:rsidP="009A639A">
      <w:pPr>
        <w:rPr>
          <w:b/>
          <w:bCs/>
        </w:rPr>
      </w:pPr>
      <w:r>
        <w:t>9</w:t>
      </w:r>
      <w:r w:rsidR="00C42DE3">
        <w:t>.</w:t>
      </w:r>
      <w:r w:rsidR="009A639A">
        <w:t xml:space="preserve"> </w:t>
      </w:r>
      <w:r w:rsidR="00E12724" w:rsidRPr="00E12724">
        <w:t>With a scale of (1 - 5), how you rate customer satisfaction regarding how you have segmented your market?</w:t>
      </w:r>
    </w:p>
    <w:p w14:paraId="264207F5" w14:textId="73036D11" w:rsidR="00E12724" w:rsidRPr="00E12724" w:rsidRDefault="009A639A" w:rsidP="009A639A">
      <w:pPr>
        <w:rPr>
          <w:b/>
          <w:bCs/>
        </w:rPr>
      </w:pPr>
      <w:r>
        <w:t xml:space="preserve">         </w:t>
      </w:r>
      <w:r w:rsidR="00E12724" w:rsidRPr="00E12724">
        <w:t xml:space="preserve">        a)  1               b)  2                 c)  3                 d)  4                e)  5</w:t>
      </w:r>
    </w:p>
    <w:p w14:paraId="564BA81B" w14:textId="3E50E948" w:rsidR="00E12724" w:rsidRDefault="002E4D0F" w:rsidP="009A639A">
      <w:pPr>
        <w:rPr>
          <w:b/>
          <w:bCs/>
        </w:rPr>
      </w:pPr>
      <w:r>
        <w:t>10</w:t>
      </w:r>
      <w:r w:rsidR="00C42DE3">
        <w:t>.</w:t>
      </w:r>
      <w:r w:rsidR="009A639A">
        <w:t xml:space="preserve"> </w:t>
      </w:r>
      <w:r w:rsidR="00E12724" w:rsidRPr="00E12724">
        <w:t xml:space="preserve">What are the biggest challenges that you have faced in segmenting the market in </w:t>
      </w:r>
      <w:r w:rsidR="00A645E1">
        <w:t>Kilifi cou</w:t>
      </w:r>
      <w:r w:rsidR="00534273">
        <w:t>nty</w:t>
      </w:r>
      <w:r w:rsidR="00CF7CFF">
        <w:t>?</w:t>
      </w:r>
    </w:p>
    <w:p w14:paraId="58ED2683" w14:textId="3CCB4CAE" w:rsidR="00E12724" w:rsidRPr="009A639A" w:rsidRDefault="006B1622" w:rsidP="009A639A">
      <w:pPr>
        <w:pStyle w:val="ListParagraph"/>
        <w:numPr>
          <w:ilvl w:val="0"/>
          <w:numId w:val="29"/>
        </w:numPr>
        <w:rPr>
          <w:b/>
          <w:bCs/>
        </w:rPr>
      </w:pPr>
      <w:r w:rsidRPr="002D3B7A">
        <w:rPr>
          <w:noProof/>
          <w:szCs w:val="24"/>
        </w:rPr>
        <mc:AlternateContent>
          <mc:Choice Requires="wps">
            <w:drawing>
              <wp:anchor distT="0" distB="0" distL="114300" distR="114300" simplePos="0" relativeHeight="251824128" behindDoc="0" locked="0" layoutInCell="1" allowOverlap="1" wp14:anchorId="678A79FB" wp14:editId="1E545238">
                <wp:simplePos x="0" y="0"/>
                <wp:positionH relativeFrom="column">
                  <wp:posOffset>781050</wp:posOffset>
                </wp:positionH>
                <wp:positionV relativeFrom="paragraph">
                  <wp:posOffset>133350</wp:posOffset>
                </wp:positionV>
                <wp:extent cx="43129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12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62F9E" id="Straight Connector 6"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61.5pt,10.5pt" to="401.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" strokecolor="black [3213]"/>
            </w:pict>
          </mc:Fallback>
        </mc:AlternateContent>
      </w:r>
    </w:p>
    <w:p w14:paraId="0A10AB44" w14:textId="5E499231" w:rsidR="00E12724" w:rsidRPr="009A639A" w:rsidRDefault="006B1622" w:rsidP="009A639A">
      <w:pPr>
        <w:pStyle w:val="ListParagraph"/>
        <w:numPr>
          <w:ilvl w:val="0"/>
          <w:numId w:val="29"/>
        </w:numPr>
        <w:rPr>
          <w:b/>
          <w:bCs/>
        </w:rPr>
      </w:pPr>
      <w:r w:rsidRPr="002D3B7A">
        <w:rPr>
          <w:noProof/>
          <w:szCs w:val="24"/>
        </w:rPr>
        <mc:AlternateContent>
          <mc:Choice Requires="wps">
            <w:drawing>
              <wp:anchor distT="0" distB="0" distL="114300" distR="114300" simplePos="0" relativeHeight="251826176" behindDoc="0" locked="0" layoutInCell="1" allowOverlap="1" wp14:anchorId="5F7B47E3" wp14:editId="1732266A">
                <wp:simplePos x="0" y="0"/>
                <wp:positionH relativeFrom="column">
                  <wp:posOffset>800100</wp:posOffset>
                </wp:positionH>
                <wp:positionV relativeFrom="paragraph">
                  <wp:posOffset>125730</wp:posOffset>
                </wp:positionV>
                <wp:extent cx="431320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132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56CFE" id="Straight Connector 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63pt,9.9pt" to="402.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" strokecolor="black [3213]"/>
            </w:pict>
          </mc:Fallback>
        </mc:AlternateContent>
      </w:r>
    </w:p>
    <w:p w14:paraId="3C86FE02" w14:textId="17579D9D" w:rsidR="00E12724" w:rsidRPr="00E12724" w:rsidRDefault="00C42DE3" w:rsidP="009A639A">
      <w:pPr>
        <w:rPr>
          <w:b/>
          <w:bCs/>
        </w:rPr>
      </w:pPr>
      <w:r>
        <w:t>1</w:t>
      </w:r>
      <w:r w:rsidR="002E4D0F">
        <w:t>1</w:t>
      </w:r>
      <w:r>
        <w:t>.</w:t>
      </w:r>
      <w:r w:rsidR="009A639A">
        <w:t xml:space="preserve"> </w:t>
      </w:r>
      <w:r w:rsidR="00E12724" w:rsidRPr="00E12724">
        <w:t xml:space="preserve">What recommendations would you give to help other enterprises segment the tourism market in </w:t>
      </w:r>
      <w:r w:rsidR="006B1622">
        <w:t>Kilifi</w:t>
      </w:r>
      <w:r w:rsidR="00E12724" w:rsidRPr="00E12724">
        <w:t>?</w:t>
      </w:r>
    </w:p>
    <w:p w14:paraId="1586778A" w14:textId="15846A9E" w:rsidR="00E12724" w:rsidRPr="009A639A" w:rsidRDefault="006B1622" w:rsidP="009A639A">
      <w:pPr>
        <w:pStyle w:val="ListParagraph"/>
        <w:numPr>
          <w:ilvl w:val="0"/>
          <w:numId w:val="31"/>
        </w:numPr>
      </w:pPr>
      <w:r w:rsidRPr="002D3B7A">
        <w:rPr>
          <w:noProof/>
          <w:szCs w:val="24"/>
        </w:rPr>
        <mc:AlternateContent>
          <mc:Choice Requires="wps">
            <w:drawing>
              <wp:anchor distT="0" distB="0" distL="114300" distR="114300" simplePos="0" relativeHeight="251828224" behindDoc="0" locked="0" layoutInCell="1" allowOverlap="1" wp14:anchorId="4976C857" wp14:editId="7A38A223">
                <wp:simplePos x="0" y="0"/>
                <wp:positionH relativeFrom="column">
                  <wp:posOffset>762000</wp:posOffset>
                </wp:positionH>
                <wp:positionV relativeFrom="paragraph">
                  <wp:posOffset>151765</wp:posOffset>
                </wp:positionV>
                <wp:extent cx="4313207"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3132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F6A98" id="Straight Connector 21"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60pt,11.95pt" to="399.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" strokecolor="black [3213]"/>
            </w:pict>
          </mc:Fallback>
        </mc:AlternateContent>
      </w:r>
    </w:p>
    <w:p w14:paraId="57ED6B09" w14:textId="13FAE487" w:rsidR="00795568" w:rsidRPr="002D3B7A" w:rsidRDefault="006B1622" w:rsidP="009A639A">
      <w:pPr>
        <w:pStyle w:val="ListParagraph"/>
        <w:numPr>
          <w:ilvl w:val="0"/>
          <w:numId w:val="31"/>
        </w:numPr>
      </w:pPr>
      <w:r w:rsidRPr="002D3B7A">
        <w:rPr>
          <w:noProof/>
          <w:szCs w:val="24"/>
        </w:rPr>
        <mc:AlternateContent>
          <mc:Choice Requires="wps">
            <w:drawing>
              <wp:anchor distT="0" distB="0" distL="114300" distR="114300" simplePos="0" relativeHeight="251830272" behindDoc="0" locked="0" layoutInCell="1" allowOverlap="1" wp14:anchorId="1AE5B150" wp14:editId="07D253A6">
                <wp:simplePos x="0" y="0"/>
                <wp:positionH relativeFrom="column">
                  <wp:posOffset>781050</wp:posOffset>
                </wp:positionH>
                <wp:positionV relativeFrom="paragraph">
                  <wp:posOffset>151765</wp:posOffset>
                </wp:positionV>
                <wp:extent cx="4313207"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43132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B63DC" id="Straight Connector 2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61.5pt,11.95pt" to="401.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" strokecolor="black [3213]"/>
            </w:pict>
          </mc:Fallback>
        </mc:AlternateContent>
      </w:r>
    </w:p>
    <w:sectPr w:rsidR="00795568" w:rsidRPr="002D3B7A" w:rsidSect="004E0FEF">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7A2D" w14:textId="77777777" w:rsidR="00BC4978" w:rsidRDefault="00BC4978" w:rsidP="002B2B9E">
      <w:pPr>
        <w:spacing w:after="0" w:line="240" w:lineRule="auto"/>
      </w:pPr>
      <w:r>
        <w:separator/>
      </w:r>
    </w:p>
  </w:endnote>
  <w:endnote w:type="continuationSeparator" w:id="0">
    <w:p w14:paraId="4B93CE1B" w14:textId="77777777" w:rsidR="00BC4978" w:rsidRDefault="00BC4978" w:rsidP="002B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271878"/>
      <w:docPartObj>
        <w:docPartGallery w:val="Page Numbers (Bottom of Page)"/>
        <w:docPartUnique/>
      </w:docPartObj>
    </w:sdtPr>
    <w:sdtEndPr>
      <w:rPr>
        <w:noProof/>
      </w:rPr>
    </w:sdtEndPr>
    <w:sdtContent>
      <w:p w14:paraId="0EAEE46B" w14:textId="205BA99D" w:rsidR="004A32EA" w:rsidRDefault="004A32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D65EEE" w14:textId="77777777" w:rsidR="007F7426" w:rsidRDefault="007F7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617158"/>
      <w:docPartObj>
        <w:docPartGallery w:val="Page Numbers (Bottom of Page)"/>
        <w:docPartUnique/>
      </w:docPartObj>
    </w:sdtPr>
    <w:sdtEndPr>
      <w:rPr>
        <w:noProof/>
      </w:rPr>
    </w:sdtEndPr>
    <w:sdtContent>
      <w:p w14:paraId="0835E0F2" w14:textId="16DB046B" w:rsidR="007F7426" w:rsidRDefault="007F74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A745F" w14:textId="77777777" w:rsidR="007F7426" w:rsidRDefault="007F7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468095"/>
      <w:docPartObj>
        <w:docPartGallery w:val="Page Numbers (Bottom of Page)"/>
        <w:docPartUnique/>
      </w:docPartObj>
    </w:sdtPr>
    <w:sdtEndPr>
      <w:rPr>
        <w:noProof/>
      </w:rPr>
    </w:sdtEndPr>
    <w:sdtContent>
      <w:p w14:paraId="1B80F950" w14:textId="77777777" w:rsidR="007F7426" w:rsidRDefault="007F74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E930A1" w14:textId="77777777" w:rsidR="007F7426" w:rsidRDefault="007F7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6312" w14:textId="77777777" w:rsidR="00BC4978" w:rsidRDefault="00BC4978" w:rsidP="002B2B9E">
      <w:pPr>
        <w:spacing w:after="0" w:line="240" w:lineRule="auto"/>
      </w:pPr>
      <w:r>
        <w:separator/>
      </w:r>
    </w:p>
  </w:footnote>
  <w:footnote w:type="continuationSeparator" w:id="0">
    <w:p w14:paraId="70EDAFA3" w14:textId="77777777" w:rsidR="00BC4978" w:rsidRDefault="00BC4978" w:rsidP="002B2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5"/>
    <w:multiLevelType w:val="hybridMultilevel"/>
    <w:tmpl w:val="B28C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6BC1BB6"/>
    <w:multiLevelType w:val="hybridMultilevel"/>
    <w:tmpl w:val="9E6A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C202AC"/>
    <w:multiLevelType w:val="hybridMultilevel"/>
    <w:tmpl w:val="852C66C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A9D354B"/>
    <w:multiLevelType w:val="hybridMultilevel"/>
    <w:tmpl w:val="8910A476"/>
    <w:lvl w:ilvl="0" w:tplc="D736D50E">
      <w:start w:val="1"/>
      <w:numFmt w:val="lowerRoman"/>
      <w:lvlText w:val="%1."/>
      <w:lvlJc w:val="right"/>
      <w:pPr>
        <w:ind w:left="1440" w:hanging="360"/>
      </w:pPr>
      <w:rPr>
        <w:b w:val="0"/>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1F61744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A056E8"/>
    <w:multiLevelType w:val="hybridMultilevel"/>
    <w:tmpl w:val="A0020BB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B879E3"/>
    <w:multiLevelType w:val="hybridMultilevel"/>
    <w:tmpl w:val="8D3A4DC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2D141715"/>
    <w:multiLevelType w:val="hybridMultilevel"/>
    <w:tmpl w:val="1938E170"/>
    <w:lvl w:ilvl="0" w:tplc="52B8F1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2EA64BDD"/>
    <w:multiLevelType w:val="hybridMultilevel"/>
    <w:tmpl w:val="43D2232A"/>
    <w:lvl w:ilvl="0" w:tplc="20000011">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8" w15:restartNumberingAfterBreak="0">
    <w:nsid w:val="3DD31B45"/>
    <w:multiLevelType w:val="hybridMultilevel"/>
    <w:tmpl w:val="EEA60664"/>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40500119"/>
    <w:multiLevelType w:val="multilevel"/>
    <w:tmpl w:val="97BC70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E39760C"/>
    <w:multiLevelType w:val="hybridMultilevel"/>
    <w:tmpl w:val="0FBA921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604514A0"/>
    <w:multiLevelType w:val="hybridMultilevel"/>
    <w:tmpl w:val="636EDAE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E69029F"/>
    <w:multiLevelType w:val="hybridMultilevel"/>
    <w:tmpl w:val="49E2FB26"/>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7B1B0E37"/>
    <w:multiLevelType w:val="hybridMultilevel"/>
    <w:tmpl w:val="3EFEE7C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D5D3DF5"/>
    <w:multiLevelType w:val="hybridMultilevel"/>
    <w:tmpl w:val="4248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4"/>
  </w:num>
  <w:num w:numId="24">
    <w:abstractNumId w:val="34"/>
  </w:num>
  <w:num w:numId="25">
    <w:abstractNumId w:val="29"/>
  </w:num>
  <w:num w:numId="26">
    <w:abstractNumId w:val="30"/>
  </w:num>
  <w:num w:numId="27">
    <w:abstractNumId w:val="31"/>
  </w:num>
  <w:num w:numId="28">
    <w:abstractNumId w:val="25"/>
  </w:num>
  <w:num w:numId="29">
    <w:abstractNumId w:val="22"/>
  </w:num>
  <w:num w:numId="30">
    <w:abstractNumId w:val="28"/>
  </w:num>
  <w:num w:numId="31">
    <w:abstractNumId w:val="32"/>
  </w:num>
  <w:num w:numId="32">
    <w:abstractNumId w:val="27"/>
  </w:num>
  <w:num w:numId="33">
    <w:abstractNumId w:val="21"/>
  </w:num>
  <w:num w:numId="34">
    <w:abstractNumId w:val="33"/>
  </w:num>
  <w:num w:numId="35">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7"/>
    <w:rsid w:val="00005D55"/>
    <w:rsid w:val="00010005"/>
    <w:rsid w:val="0001317B"/>
    <w:rsid w:val="00027A47"/>
    <w:rsid w:val="00031F52"/>
    <w:rsid w:val="000342AC"/>
    <w:rsid w:val="00037A67"/>
    <w:rsid w:val="00040C5D"/>
    <w:rsid w:val="000536AE"/>
    <w:rsid w:val="00054CEE"/>
    <w:rsid w:val="00057DFA"/>
    <w:rsid w:val="000615FF"/>
    <w:rsid w:val="0006516D"/>
    <w:rsid w:val="0006526F"/>
    <w:rsid w:val="00065B1A"/>
    <w:rsid w:val="000728F5"/>
    <w:rsid w:val="000775FE"/>
    <w:rsid w:val="00086E4B"/>
    <w:rsid w:val="000A2013"/>
    <w:rsid w:val="000B71D0"/>
    <w:rsid w:val="000C3679"/>
    <w:rsid w:val="000C524F"/>
    <w:rsid w:val="000E1342"/>
    <w:rsid w:val="000E5B38"/>
    <w:rsid w:val="001020BD"/>
    <w:rsid w:val="001024A2"/>
    <w:rsid w:val="001066A2"/>
    <w:rsid w:val="00110EE6"/>
    <w:rsid w:val="00117EE5"/>
    <w:rsid w:val="00125A14"/>
    <w:rsid w:val="00127755"/>
    <w:rsid w:val="00131D2A"/>
    <w:rsid w:val="0013593C"/>
    <w:rsid w:val="00152EF8"/>
    <w:rsid w:val="001542BD"/>
    <w:rsid w:val="00155204"/>
    <w:rsid w:val="00160F4C"/>
    <w:rsid w:val="00161549"/>
    <w:rsid w:val="001664AC"/>
    <w:rsid w:val="001722B9"/>
    <w:rsid w:val="001804DD"/>
    <w:rsid w:val="00192693"/>
    <w:rsid w:val="00194080"/>
    <w:rsid w:val="00194BD0"/>
    <w:rsid w:val="001A61FD"/>
    <w:rsid w:val="001B206D"/>
    <w:rsid w:val="001C4704"/>
    <w:rsid w:val="001C6C92"/>
    <w:rsid w:val="001D1DC8"/>
    <w:rsid w:val="001E238B"/>
    <w:rsid w:val="001F1484"/>
    <w:rsid w:val="002029CE"/>
    <w:rsid w:val="00210D3B"/>
    <w:rsid w:val="0021488D"/>
    <w:rsid w:val="0022420C"/>
    <w:rsid w:val="00226392"/>
    <w:rsid w:val="002269B4"/>
    <w:rsid w:val="00227A50"/>
    <w:rsid w:val="002305A3"/>
    <w:rsid w:val="002429AE"/>
    <w:rsid w:val="002442C1"/>
    <w:rsid w:val="00245B38"/>
    <w:rsid w:val="0025463E"/>
    <w:rsid w:val="00262B54"/>
    <w:rsid w:val="002641C2"/>
    <w:rsid w:val="002649AD"/>
    <w:rsid w:val="002971AD"/>
    <w:rsid w:val="002A5CC8"/>
    <w:rsid w:val="002B2B9E"/>
    <w:rsid w:val="002B2EF9"/>
    <w:rsid w:val="002B66BD"/>
    <w:rsid w:val="002D340F"/>
    <w:rsid w:val="002D3B7A"/>
    <w:rsid w:val="002E486B"/>
    <w:rsid w:val="002E4D0F"/>
    <w:rsid w:val="002E6A5B"/>
    <w:rsid w:val="002F3EE2"/>
    <w:rsid w:val="002F4E6A"/>
    <w:rsid w:val="003157FE"/>
    <w:rsid w:val="00317B63"/>
    <w:rsid w:val="00321F74"/>
    <w:rsid w:val="00324053"/>
    <w:rsid w:val="003325BC"/>
    <w:rsid w:val="00334471"/>
    <w:rsid w:val="00335819"/>
    <w:rsid w:val="00346575"/>
    <w:rsid w:val="003500CA"/>
    <w:rsid w:val="003514B4"/>
    <w:rsid w:val="00356C4E"/>
    <w:rsid w:val="003706AC"/>
    <w:rsid w:val="003821F2"/>
    <w:rsid w:val="003841B3"/>
    <w:rsid w:val="00384F3E"/>
    <w:rsid w:val="0039243F"/>
    <w:rsid w:val="0039272C"/>
    <w:rsid w:val="003945AD"/>
    <w:rsid w:val="003A19E2"/>
    <w:rsid w:val="003A5E46"/>
    <w:rsid w:val="003C3DFC"/>
    <w:rsid w:val="003C41D7"/>
    <w:rsid w:val="003D5CF5"/>
    <w:rsid w:val="003E0D9F"/>
    <w:rsid w:val="003E782B"/>
    <w:rsid w:val="003F7338"/>
    <w:rsid w:val="00412D7B"/>
    <w:rsid w:val="00432507"/>
    <w:rsid w:val="004336D3"/>
    <w:rsid w:val="00436A24"/>
    <w:rsid w:val="00444DDA"/>
    <w:rsid w:val="00445075"/>
    <w:rsid w:val="00455EA1"/>
    <w:rsid w:val="0045673B"/>
    <w:rsid w:val="00460E21"/>
    <w:rsid w:val="004610F3"/>
    <w:rsid w:val="00464B7E"/>
    <w:rsid w:val="00490B3F"/>
    <w:rsid w:val="004927CE"/>
    <w:rsid w:val="00492EE9"/>
    <w:rsid w:val="004A1001"/>
    <w:rsid w:val="004A1BCA"/>
    <w:rsid w:val="004A32EA"/>
    <w:rsid w:val="004A600D"/>
    <w:rsid w:val="004B38F3"/>
    <w:rsid w:val="004B467F"/>
    <w:rsid w:val="004B526B"/>
    <w:rsid w:val="004C0980"/>
    <w:rsid w:val="004D0615"/>
    <w:rsid w:val="004D76D5"/>
    <w:rsid w:val="004E0FEF"/>
    <w:rsid w:val="004E1F43"/>
    <w:rsid w:val="004F248D"/>
    <w:rsid w:val="005063C6"/>
    <w:rsid w:val="0050720C"/>
    <w:rsid w:val="00516691"/>
    <w:rsid w:val="00534273"/>
    <w:rsid w:val="00547352"/>
    <w:rsid w:val="00551972"/>
    <w:rsid w:val="0055789F"/>
    <w:rsid w:val="00564664"/>
    <w:rsid w:val="00564C21"/>
    <w:rsid w:val="005674AC"/>
    <w:rsid w:val="00567BB9"/>
    <w:rsid w:val="0058012F"/>
    <w:rsid w:val="005A2804"/>
    <w:rsid w:val="005B0B34"/>
    <w:rsid w:val="005B6DA5"/>
    <w:rsid w:val="005C2CBC"/>
    <w:rsid w:val="005D57C5"/>
    <w:rsid w:val="005D659E"/>
    <w:rsid w:val="005D7F92"/>
    <w:rsid w:val="005E4E07"/>
    <w:rsid w:val="005E572F"/>
    <w:rsid w:val="005F0EE6"/>
    <w:rsid w:val="005F224F"/>
    <w:rsid w:val="00600A19"/>
    <w:rsid w:val="006037EE"/>
    <w:rsid w:val="00607352"/>
    <w:rsid w:val="00613DDE"/>
    <w:rsid w:val="00623309"/>
    <w:rsid w:val="00623F11"/>
    <w:rsid w:val="00633DBD"/>
    <w:rsid w:val="00637994"/>
    <w:rsid w:val="00645164"/>
    <w:rsid w:val="00657A61"/>
    <w:rsid w:val="00675715"/>
    <w:rsid w:val="00682E3C"/>
    <w:rsid w:val="00685480"/>
    <w:rsid w:val="00686FE4"/>
    <w:rsid w:val="00694503"/>
    <w:rsid w:val="00696C85"/>
    <w:rsid w:val="006B1622"/>
    <w:rsid w:val="006B18A4"/>
    <w:rsid w:val="006B3FD3"/>
    <w:rsid w:val="006B4556"/>
    <w:rsid w:val="006B6ED4"/>
    <w:rsid w:val="006C48DB"/>
    <w:rsid w:val="006E77AC"/>
    <w:rsid w:val="006F6AC2"/>
    <w:rsid w:val="006F75AA"/>
    <w:rsid w:val="007239DD"/>
    <w:rsid w:val="0074188A"/>
    <w:rsid w:val="007456AE"/>
    <w:rsid w:val="007464DC"/>
    <w:rsid w:val="00747734"/>
    <w:rsid w:val="00751010"/>
    <w:rsid w:val="007542FB"/>
    <w:rsid w:val="0076480D"/>
    <w:rsid w:val="00766E5F"/>
    <w:rsid w:val="0077112E"/>
    <w:rsid w:val="00780F91"/>
    <w:rsid w:val="007861BF"/>
    <w:rsid w:val="00786501"/>
    <w:rsid w:val="00786C00"/>
    <w:rsid w:val="00791543"/>
    <w:rsid w:val="00795568"/>
    <w:rsid w:val="007B007B"/>
    <w:rsid w:val="007B06CE"/>
    <w:rsid w:val="007C700A"/>
    <w:rsid w:val="007D489B"/>
    <w:rsid w:val="007E27FD"/>
    <w:rsid w:val="007E4A5A"/>
    <w:rsid w:val="007F0439"/>
    <w:rsid w:val="007F0555"/>
    <w:rsid w:val="007F4421"/>
    <w:rsid w:val="007F4CAD"/>
    <w:rsid w:val="007F504A"/>
    <w:rsid w:val="007F7426"/>
    <w:rsid w:val="00800F7F"/>
    <w:rsid w:val="008056CF"/>
    <w:rsid w:val="00805A5E"/>
    <w:rsid w:val="00807FAC"/>
    <w:rsid w:val="008108A5"/>
    <w:rsid w:val="00813A00"/>
    <w:rsid w:val="00830427"/>
    <w:rsid w:val="00831DE3"/>
    <w:rsid w:val="00832239"/>
    <w:rsid w:val="00851621"/>
    <w:rsid w:val="00852D12"/>
    <w:rsid w:val="00853720"/>
    <w:rsid w:val="00856B27"/>
    <w:rsid w:val="00867A93"/>
    <w:rsid w:val="00876153"/>
    <w:rsid w:val="00880FB8"/>
    <w:rsid w:val="00882519"/>
    <w:rsid w:val="00884FB6"/>
    <w:rsid w:val="00887746"/>
    <w:rsid w:val="00890C53"/>
    <w:rsid w:val="008A622D"/>
    <w:rsid w:val="008A67BF"/>
    <w:rsid w:val="008A77F0"/>
    <w:rsid w:val="008B3B47"/>
    <w:rsid w:val="008B5A4F"/>
    <w:rsid w:val="008C0695"/>
    <w:rsid w:val="008E66AF"/>
    <w:rsid w:val="008F2A69"/>
    <w:rsid w:val="008F3AA3"/>
    <w:rsid w:val="008F424D"/>
    <w:rsid w:val="008F5859"/>
    <w:rsid w:val="009140AD"/>
    <w:rsid w:val="00922B61"/>
    <w:rsid w:val="0093102E"/>
    <w:rsid w:val="00941B2B"/>
    <w:rsid w:val="0094552D"/>
    <w:rsid w:val="00955F6B"/>
    <w:rsid w:val="00964B16"/>
    <w:rsid w:val="0097269D"/>
    <w:rsid w:val="00973683"/>
    <w:rsid w:val="0098674D"/>
    <w:rsid w:val="009A639A"/>
    <w:rsid w:val="009B57D0"/>
    <w:rsid w:val="009C14A7"/>
    <w:rsid w:val="009C3C3D"/>
    <w:rsid w:val="009C7D85"/>
    <w:rsid w:val="009E0064"/>
    <w:rsid w:val="009E3A15"/>
    <w:rsid w:val="009E6130"/>
    <w:rsid w:val="009F57AF"/>
    <w:rsid w:val="00A0165A"/>
    <w:rsid w:val="00A032DF"/>
    <w:rsid w:val="00A04600"/>
    <w:rsid w:val="00A11060"/>
    <w:rsid w:val="00A128AB"/>
    <w:rsid w:val="00A152A6"/>
    <w:rsid w:val="00A2586E"/>
    <w:rsid w:val="00A262E2"/>
    <w:rsid w:val="00A322DB"/>
    <w:rsid w:val="00A42079"/>
    <w:rsid w:val="00A439A6"/>
    <w:rsid w:val="00A51D5A"/>
    <w:rsid w:val="00A56F05"/>
    <w:rsid w:val="00A62B88"/>
    <w:rsid w:val="00A645E1"/>
    <w:rsid w:val="00A67C5A"/>
    <w:rsid w:val="00A709DE"/>
    <w:rsid w:val="00A71936"/>
    <w:rsid w:val="00A91F76"/>
    <w:rsid w:val="00AA027C"/>
    <w:rsid w:val="00AB6310"/>
    <w:rsid w:val="00AB6BD0"/>
    <w:rsid w:val="00AB7724"/>
    <w:rsid w:val="00AC2FA7"/>
    <w:rsid w:val="00AC681B"/>
    <w:rsid w:val="00AD071B"/>
    <w:rsid w:val="00AE0D57"/>
    <w:rsid w:val="00AF17DA"/>
    <w:rsid w:val="00AF7B89"/>
    <w:rsid w:val="00B03CB1"/>
    <w:rsid w:val="00B12580"/>
    <w:rsid w:val="00B26148"/>
    <w:rsid w:val="00B421FF"/>
    <w:rsid w:val="00B52D90"/>
    <w:rsid w:val="00B53C0F"/>
    <w:rsid w:val="00B5691A"/>
    <w:rsid w:val="00B57424"/>
    <w:rsid w:val="00B63365"/>
    <w:rsid w:val="00B65998"/>
    <w:rsid w:val="00B733EF"/>
    <w:rsid w:val="00B764EA"/>
    <w:rsid w:val="00B76D21"/>
    <w:rsid w:val="00B92FAB"/>
    <w:rsid w:val="00BA6230"/>
    <w:rsid w:val="00BB1CB0"/>
    <w:rsid w:val="00BB54D5"/>
    <w:rsid w:val="00BB7258"/>
    <w:rsid w:val="00BC4909"/>
    <w:rsid w:val="00BC4978"/>
    <w:rsid w:val="00BD1E04"/>
    <w:rsid w:val="00BE533A"/>
    <w:rsid w:val="00C10C2A"/>
    <w:rsid w:val="00C23190"/>
    <w:rsid w:val="00C336D6"/>
    <w:rsid w:val="00C42DE3"/>
    <w:rsid w:val="00C4411E"/>
    <w:rsid w:val="00C46582"/>
    <w:rsid w:val="00C4769E"/>
    <w:rsid w:val="00C55037"/>
    <w:rsid w:val="00C61DB7"/>
    <w:rsid w:val="00C70610"/>
    <w:rsid w:val="00C738EB"/>
    <w:rsid w:val="00C75FE2"/>
    <w:rsid w:val="00C916BB"/>
    <w:rsid w:val="00C928A6"/>
    <w:rsid w:val="00CB05E6"/>
    <w:rsid w:val="00CB0B31"/>
    <w:rsid w:val="00CB1C08"/>
    <w:rsid w:val="00CB6326"/>
    <w:rsid w:val="00CC11EF"/>
    <w:rsid w:val="00CC1ED2"/>
    <w:rsid w:val="00CC4271"/>
    <w:rsid w:val="00CD137F"/>
    <w:rsid w:val="00CD4762"/>
    <w:rsid w:val="00CD60F5"/>
    <w:rsid w:val="00CE04C6"/>
    <w:rsid w:val="00CE1B6D"/>
    <w:rsid w:val="00CF27E6"/>
    <w:rsid w:val="00CF55F9"/>
    <w:rsid w:val="00CF7CFF"/>
    <w:rsid w:val="00D21AC2"/>
    <w:rsid w:val="00D40149"/>
    <w:rsid w:val="00D45425"/>
    <w:rsid w:val="00D54FE3"/>
    <w:rsid w:val="00D562A0"/>
    <w:rsid w:val="00D61613"/>
    <w:rsid w:val="00D70D05"/>
    <w:rsid w:val="00D72523"/>
    <w:rsid w:val="00D73102"/>
    <w:rsid w:val="00D73C58"/>
    <w:rsid w:val="00D7511D"/>
    <w:rsid w:val="00D91C0A"/>
    <w:rsid w:val="00DB0E73"/>
    <w:rsid w:val="00DB4F59"/>
    <w:rsid w:val="00DB51C5"/>
    <w:rsid w:val="00DC34CD"/>
    <w:rsid w:val="00DC46F9"/>
    <w:rsid w:val="00DC5B89"/>
    <w:rsid w:val="00DD14EE"/>
    <w:rsid w:val="00DE034C"/>
    <w:rsid w:val="00DE258A"/>
    <w:rsid w:val="00DE4E79"/>
    <w:rsid w:val="00DE52D4"/>
    <w:rsid w:val="00DF0580"/>
    <w:rsid w:val="00E05A17"/>
    <w:rsid w:val="00E12724"/>
    <w:rsid w:val="00E2222B"/>
    <w:rsid w:val="00E23CFF"/>
    <w:rsid w:val="00E32271"/>
    <w:rsid w:val="00E4010C"/>
    <w:rsid w:val="00E51D0C"/>
    <w:rsid w:val="00E51EDA"/>
    <w:rsid w:val="00E566E1"/>
    <w:rsid w:val="00EC198A"/>
    <w:rsid w:val="00EC2C8E"/>
    <w:rsid w:val="00ED1217"/>
    <w:rsid w:val="00ED4476"/>
    <w:rsid w:val="00EE0F3D"/>
    <w:rsid w:val="00EE35CF"/>
    <w:rsid w:val="00EF283F"/>
    <w:rsid w:val="00EF32B9"/>
    <w:rsid w:val="00F01563"/>
    <w:rsid w:val="00F041CA"/>
    <w:rsid w:val="00F05B91"/>
    <w:rsid w:val="00F11962"/>
    <w:rsid w:val="00F127CC"/>
    <w:rsid w:val="00F17DCA"/>
    <w:rsid w:val="00F23961"/>
    <w:rsid w:val="00F25B76"/>
    <w:rsid w:val="00F3060F"/>
    <w:rsid w:val="00F32D2C"/>
    <w:rsid w:val="00F47D08"/>
    <w:rsid w:val="00F50E57"/>
    <w:rsid w:val="00F542D0"/>
    <w:rsid w:val="00F561D5"/>
    <w:rsid w:val="00F5791C"/>
    <w:rsid w:val="00F70C87"/>
    <w:rsid w:val="00F83804"/>
    <w:rsid w:val="00F858F0"/>
    <w:rsid w:val="00F9003B"/>
    <w:rsid w:val="00F913CD"/>
    <w:rsid w:val="00F93698"/>
    <w:rsid w:val="00F94E87"/>
    <w:rsid w:val="00FC10E8"/>
    <w:rsid w:val="00FC4BE1"/>
    <w:rsid w:val="00FC7597"/>
    <w:rsid w:val="00FD7FBD"/>
    <w:rsid w:val="00FE6B12"/>
    <w:rsid w:val="00FF5C6A"/>
    <w:rsid w:val="00FF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B1AA87"/>
  <w15:docId w15:val="{16F70418-AA61-4635-BF5D-50611E29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9A"/>
    <w:pPr>
      <w:spacing w:after="200" w:line="276" w:lineRule="auto"/>
    </w:pPr>
    <w:rPr>
      <w:rFonts w:ascii="Times New Roman" w:hAnsi="Times New Roman"/>
      <w:sz w:val="24"/>
      <w:szCs w:val="22"/>
    </w:rPr>
  </w:style>
  <w:style w:type="paragraph" w:styleId="Heading1">
    <w:name w:val="heading 1"/>
    <w:basedOn w:val="Normal"/>
    <w:uiPriority w:val="9"/>
    <w:qFormat/>
    <w:pPr>
      <w:keepNext/>
      <w:keepLines/>
      <w:widowControl w:val="0"/>
      <w:spacing w:after="0" w:line="360" w:lineRule="auto"/>
      <w:ind w:left="355" w:right="1"/>
      <w:jc w:val="center"/>
      <w:outlineLvl w:val="0"/>
    </w:pPr>
    <w:rPr>
      <w:rFonts w:cs="SimSun"/>
      <w:b/>
      <w:bCs/>
      <w:color w:val="0D0D0D"/>
      <w:szCs w:val="32"/>
    </w:rPr>
  </w:style>
  <w:style w:type="paragraph" w:styleId="Heading2">
    <w:name w:val="heading 2"/>
    <w:basedOn w:val="Normal"/>
    <w:link w:val="Heading2Char"/>
    <w:uiPriority w:val="9"/>
    <w:unhideWhenUsed/>
    <w:qFormat/>
    <w:pPr>
      <w:keepNext/>
      <w:spacing w:before="240" w:beforeAutospacing="1" w:after="60" w:afterAutospacing="1" w:line="240" w:lineRule="auto"/>
      <w:ind w:left="355" w:right="1"/>
      <w:outlineLvl w:val="1"/>
    </w:pPr>
    <w:rPr>
      <w:rFonts w:eastAsia="Times New Roman" w:cs="Arial"/>
      <w:b/>
      <w:bCs/>
      <w:color w:val="000000"/>
      <w:szCs w:val="28"/>
    </w:rPr>
  </w:style>
  <w:style w:type="paragraph" w:styleId="Heading3">
    <w:name w:val="heading 3"/>
    <w:basedOn w:val="Normal"/>
    <w:uiPriority w:val="9"/>
    <w:unhideWhenUsed/>
    <w:qFormat/>
    <w:pPr>
      <w:keepNext/>
      <w:keepLines/>
      <w:widowControl w:val="0"/>
      <w:spacing w:before="200" w:beforeAutospacing="1" w:after="0" w:afterAutospacing="1" w:line="240" w:lineRule="auto"/>
      <w:ind w:left="355" w:right="1"/>
      <w:outlineLvl w:val="2"/>
    </w:pPr>
    <w:rPr>
      <w:rFonts w:cs="SimSun"/>
      <w:b/>
      <w:bCs/>
      <w:color w:val="000000"/>
      <w:szCs w:val="24"/>
    </w:rPr>
  </w:style>
  <w:style w:type="paragraph" w:styleId="Heading4">
    <w:name w:val="heading 4"/>
    <w:basedOn w:val="Normal"/>
    <w:next w:val="Normal"/>
    <w:link w:val="Heading4Char"/>
    <w:uiPriority w:val="9"/>
    <w:unhideWhenUsed/>
    <w:qFormat/>
    <w:rsid w:val="0097368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mphasis">
    <w:name w:val="Emphasis"/>
    <w:basedOn w:val="DefaultParagraphFont"/>
    <w:qFormat/>
    <w:rPr>
      <w:i/>
    </w:rPr>
  </w:style>
  <w:style w:type="paragraph" w:styleId="Footer">
    <w:name w:val="footer"/>
    <w:basedOn w:val="Normal"/>
    <w:link w:val="FooterChar"/>
    <w:uiPriority w:val="99"/>
    <w:pPr>
      <w:tabs>
        <w:tab w:val="center" w:pos="4680"/>
        <w:tab w:val="right" w:pos="9360"/>
      </w:tabs>
      <w:spacing w:after="0" w:line="240" w:lineRule="auto"/>
      <w:ind w:left="355" w:right="1"/>
      <w:jc w:val="both"/>
    </w:pPr>
    <w:rPr>
      <w:rFonts w:eastAsia="Times New Roman"/>
      <w:color w:val="000000"/>
    </w:rPr>
  </w:style>
  <w:style w:type="paragraph" w:styleId="TOCHeading">
    <w:name w:val="TOC Heading"/>
    <w:basedOn w:val="Heading1"/>
    <w:uiPriority w:val="39"/>
    <w:qFormat/>
    <w:pPr>
      <w:outlineLvl w:val="9"/>
    </w:pPr>
  </w:style>
  <w:style w:type="paragraph" w:styleId="TOC2">
    <w:name w:val="toc 2"/>
    <w:basedOn w:val="Normal"/>
    <w:uiPriority w:val="39"/>
    <w:pPr>
      <w:spacing w:after="0"/>
      <w:ind w:left="240"/>
    </w:pPr>
    <w:rPr>
      <w:rFonts w:asciiTheme="minorHAnsi" w:hAnsiTheme="minorHAnsi" w:cstheme="minorHAnsi"/>
      <w:smallCaps/>
      <w:sz w:val="20"/>
      <w:szCs w:val="20"/>
    </w:rPr>
  </w:style>
  <w:style w:type="paragraph" w:styleId="TOC3">
    <w:name w:val="toc 3"/>
    <w:basedOn w:val="Normal"/>
    <w:uiPriority w:val="39"/>
    <w:pPr>
      <w:spacing w:after="0"/>
      <w:ind w:left="480"/>
    </w:pPr>
    <w:rPr>
      <w:rFonts w:asciiTheme="minorHAnsi" w:hAnsiTheme="minorHAnsi" w:cstheme="minorHAnsi"/>
      <w:i/>
      <w:iCs/>
      <w:sz w:val="20"/>
      <w:szCs w:val="20"/>
    </w:rPr>
  </w:style>
  <w:style w:type="paragraph" w:styleId="TOC1">
    <w:name w:val="toc 1"/>
    <w:basedOn w:val="Normal"/>
    <w:uiPriority w:val="39"/>
    <w:rsid w:val="009E3A15"/>
    <w:pPr>
      <w:spacing w:before="120" w:after="120"/>
    </w:pPr>
    <w:rPr>
      <w:rFonts w:cstheme="minorHAnsi"/>
      <w:bCs/>
      <w:caps/>
      <w:sz w:val="22"/>
      <w:szCs w:val="20"/>
    </w:rPr>
  </w:style>
  <w:style w:type="character" w:styleId="Hyperlink">
    <w:name w:val="Hyperlink"/>
    <w:basedOn w:val="DefaultParagraphFont"/>
    <w:uiPriority w:val="99"/>
    <w:rPr>
      <w:color w:val="0563C1"/>
      <w:u w:val="single"/>
    </w:rPr>
  </w:style>
  <w:style w:type="paragraph" w:styleId="NoSpacing">
    <w:name w:val="No Spacing"/>
    <w:uiPriority w:val="1"/>
    <w:qFormat/>
    <w:pPr>
      <w:widowControl w:val="0"/>
    </w:pPr>
    <w:rPr>
      <w:rFonts w:ascii="Times New Roman" w:eastAsia="Arial Unicode MS" w:hAnsi="Times New Roman" w:cs="Arial Unicode MS"/>
      <w:color w:val="000000"/>
      <w:sz w:val="24"/>
      <w:szCs w:val="24"/>
      <w:lang w:val="en-GB" w:eastAsia="en-GB" w:bidi="en-GB"/>
    </w:rPr>
  </w:style>
  <w:style w:type="character" w:customStyle="1" w:styleId="Heading4Char">
    <w:name w:val="Heading 4 Char"/>
    <w:basedOn w:val="DefaultParagraphFont"/>
    <w:link w:val="Heading4"/>
    <w:uiPriority w:val="9"/>
    <w:rsid w:val="00973683"/>
    <w:rPr>
      <w:rFonts w:ascii="Times New Roman" w:eastAsiaTheme="majorEastAsia" w:hAnsi="Times New Roman" w:cstheme="majorBidi"/>
      <w:b/>
      <w:iCs/>
      <w:sz w:val="24"/>
      <w:szCs w:val="22"/>
    </w:rPr>
  </w:style>
  <w:style w:type="paragraph" w:styleId="Header">
    <w:name w:val="header"/>
    <w:basedOn w:val="Normal"/>
    <w:link w:val="HeaderChar"/>
    <w:uiPriority w:val="99"/>
    <w:unhideWhenUsed/>
    <w:rsid w:val="002B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B9E"/>
    <w:rPr>
      <w:sz w:val="22"/>
      <w:szCs w:val="22"/>
    </w:rPr>
  </w:style>
  <w:style w:type="character" w:customStyle="1" w:styleId="FooterChar">
    <w:name w:val="Footer Char"/>
    <w:basedOn w:val="DefaultParagraphFont"/>
    <w:link w:val="Footer"/>
    <w:uiPriority w:val="99"/>
    <w:rsid w:val="002B2B9E"/>
    <w:rPr>
      <w:rFonts w:ascii="Times New Roman" w:eastAsia="Times New Roman" w:hAnsi="Times New Roman"/>
      <w:color w:val="000000"/>
      <w:sz w:val="24"/>
      <w:szCs w:val="22"/>
    </w:rPr>
  </w:style>
  <w:style w:type="paragraph" w:styleId="TOC4">
    <w:name w:val="toc 4"/>
    <w:basedOn w:val="Normal"/>
    <w:next w:val="Normal"/>
    <w:autoRedefine/>
    <w:uiPriority w:val="39"/>
    <w:unhideWhenUsed/>
    <w:rsid w:val="004E0FEF"/>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4E0FEF"/>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E0FEF"/>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E0FEF"/>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E0FEF"/>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E0FEF"/>
    <w:pPr>
      <w:spacing w:after="0"/>
      <w:ind w:left="192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B733EF"/>
    <w:rPr>
      <w:rFonts w:ascii="Times New Roman" w:eastAsia="Times New Roman" w:hAnsi="Times New Roman" w:cs="Arial"/>
      <w:b/>
      <w:bCs/>
      <w:color w:val="000000"/>
      <w:sz w:val="24"/>
      <w:szCs w:val="28"/>
    </w:rPr>
  </w:style>
  <w:style w:type="character" w:styleId="CommentReference">
    <w:name w:val="annotation reference"/>
    <w:basedOn w:val="DefaultParagraphFont"/>
    <w:uiPriority w:val="99"/>
    <w:semiHidden/>
    <w:unhideWhenUsed/>
    <w:rsid w:val="00853720"/>
    <w:rPr>
      <w:sz w:val="16"/>
      <w:szCs w:val="16"/>
    </w:rPr>
  </w:style>
  <w:style w:type="paragraph" w:styleId="CommentText">
    <w:name w:val="annotation text"/>
    <w:basedOn w:val="Normal"/>
    <w:link w:val="CommentTextChar"/>
    <w:uiPriority w:val="99"/>
    <w:semiHidden/>
    <w:unhideWhenUsed/>
    <w:rsid w:val="00853720"/>
    <w:pPr>
      <w:spacing w:line="240" w:lineRule="auto"/>
    </w:pPr>
    <w:rPr>
      <w:sz w:val="20"/>
      <w:szCs w:val="20"/>
    </w:rPr>
  </w:style>
  <w:style w:type="character" w:customStyle="1" w:styleId="CommentTextChar">
    <w:name w:val="Comment Text Char"/>
    <w:basedOn w:val="DefaultParagraphFont"/>
    <w:link w:val="CommentText"/>
    <w:uiPriority w:val="99"/>
    <w:semiHidden/>
    <w:rsid w:val="00853720"/>
  </w:style>
  <w:style w:type="paragraph" w:styleId="CommentSubject">
    <w:name w:val="annotation subject"/>
    <w:basedOn w:val="CommentText"/>
    <w:next w:val="CommentText"/>
    <w:link w:val="CommentSubjectChar"/>
    <w:uiPriority w:val="99"/>
    <w:semiHidden/>
    <w:unhideWhenUsed/>
    <w:rsid w:val="00853720"/>
    <w:rPr>
      <w:b/>
      <w:bCs/>
    </w:rPr>
  </w:style>
  <w:style w:type="character" w:customStyle="1" w:styleId="CommentSubjectChar">
    <w:name w:val="Comment Subject Char"/>
    <w:basedOn w:val="CommentTextChar"/>
    <w:link w:val="CommentSubject"/>
    <w:uiPriority w:val="99"/>
    <w:semiHidden/>
    <w:rsid w:val="00853720"/>
    <w:rPr>
      <w:b/>
      <w:bCs/>
    </w:rPr>
  </w:style>
  <w:style w:type="paragraph" w:styleId="BalloonText">
    <w:name w:val="Balloon Text"/>
    <w:basedOn w:val="Normal"/>
    <w:link w:val="BalloonTextChar"/>
    <w:uiPriority w:val="99"/>
    <w:semiHidden/>
    <w:unhideWhenUsed/>
    <w:rsid w:val="00853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720"/>
    <w:rPr>
      <w:rFonts w:ascii="Segoe UI" w:hAnsi="Segoe UI" w:cs="Segoe UI"/>
      <w:sz w:val="18"/>
      <w:szCs w:val="18"/>
    </w:rPr>
  </w:style>
  <w:style w:type="table" w:styleId="TableGrid">
    <w:name w:val="Table Grid"/>
    <w:basedOn w:val="TableNormal"/>
    <w:uiPriority w:val="39"/>
    <w:rsid w:val="003500CA"/>
    <w:rPr>
      <w:rFonts w:eastAsia="Calibri" w:cs="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87746"/>
    <w:rPr>
      <w:rFonts w:eastAsia="Calibri" w:cs="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476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D47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searchgate.net/profile/Professor-Asikhia?enrichId=rgreq-a5ac520332454af5af49652eb316bb33-XXX&amp;enrichSource=Y292ZXJQYWdlOzM1NTk4Njg4OTtBUzoxMDg3ODcyODc4ODE3MjgzQDE2MzYzODA1MTQ3NjE%3D&amp;el=1_x_5&amp;_esc=publicationCover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lotArea>
      <c:layout/>
      <c:pieChart>
        <c:varyColors val="1"/>
        <c:ser>
          <c:idx val="0"/>
          <c:order val="0"/>
          <c:tx>
            <c:strRef>
              <c:f>Sheet1!$B$1</c:f>
              <c:strCache>
                <c:ptCount val="1"/>
                <c:pt idx="0">
                  <c:v>NUMBER OF TOURISTS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85D-4B8E-810D-F3866B4F8347}"/>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85D-4B8E-810D-F3866B4F8347}"/>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685D-4B8E-810D-F3866B4F8347}"/>
              </c:ext>
            </c:extLst>
          </c:dPt>
          <c:cat>
            <c:strRef>
              <c:f>Sheet1!$A$2:$A$4</c:f>
              <c:strCache>
                <c:ptCount val="3"/>
                <c:pt idx="0">
                  <c:v>ITALIANS</c:v>
                </c:pt>
                <c:pt idx="1">
                  <c:v>BRITISH</c:v>
                </c:pt>
                <c:pt idx="2">
                  <c:v>OTHER</c:v>
                </c:pt>
              </c:strCache>
            </c:strRef>
          </c:cat>
          <c:val>
            <c:numRef>
              <c:f>Sheet1!$B$2:$B$4</c:f>
              <c:numCache>
                <c:formatCode>General</c:formatCode>
                <c:ptCount val="3"/>
                <c:pt idx="0">
                  <c:v>38</c:v>
                </c:pt>
                <c:pt idx="1">
                  <c:v>18</c:v>
                </c:pt>
                <c:pt idx="2">
                  <c:v>6</c:v>
                </c:pt>
              </c:numCache>
            </c:numRef>
          </c:val>
          <c:extLst>
            <c:ext xmlns:c16="http://schemas.microsoft.com/office/drawing/2014/chart" uri="{C3380CC4-5D6E-409C-BE32-E72D297353CC}">
              <c16:uniqueId val="{00000000-8D63-4FB1-A259-2C5A378031D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bar"/>
        <c:grouping val="clustered"/>
        <c:varyColors val="0"/>
        <c:ser>
          <c:idx val="0"/>
          <c:order val="0"/>
          <c:tx>
            <c:strRef>
              <c:f>Sheet1!$B$1</c:f>
              <c:strCache>
                <c:ptCount val="1"/>
                <c:pt idx="0">
                  <c:v>rate of preference</c:v>
                </c:pt>
              </c:strCache>
            </c:strRef>
          </c:tx>
          <c:spPr>
            <a:solidFill>
              <a:schemeClr val="accent2">
                <a:lumMod val="75000"/>
              </a:schemeClr>
            </a:solidFill>
            <a:ln>
              <a:noFill/>
            </a:ln>
            <a:effectLst/>
          </c:spPr>
          <c:invertIfNegative val="0"/>
          <c:cat>
            <c:strRef>
              <c:f>Sheet1!$A$2:$A$5</c:f>
              <c:strCache>
                <c:ptCount val="4"/>
                <c:pt idx="0">
                  <c:v>Coastal Beaches</c:v>
                </c:pt>
                <c:pt idx="1">
                  <c:v>Histrical site</c:v>
                </c:pt>
                <c:pt idx="2">
                  <c:v>Cultural Hertiga</c:v>
                </c:pt>
                <c:pt idx="3">
                  <c:v>Entertainment</c:v>
                </c:pt>
              </c:strCache>
            </c:strRef>
          </c:cat>
          <c:val>
            <c:numRef>
              <c:f>Sheet1!$B$2:$B$5</c:f>
              <c:numCache>
                <c:formatCode>General</c:formatCode>
                <c:ptCount val="4"/>
                <c:pt idx="0">
                  <c:v>5</c:v>
                </c:pt>
                <c:pt idx="1">
                  <c:v>2</c:v>
                </c:pt>
                <c:pt idx="2">
                  <c:v>3</c:v>
                </c:pt>
                <c:pt idx="3">
                  <c:v>5</c:v>
                </c:pt>
              </c:numCache>
            </c:numRef>
          </c:val>
          <c:extLst>
            <c:ext xmlns:c16="http://schemas.microsoft.com/office/drawing/2014/chart" uri="{C3380CC4-5D6E-409C-BE32-E72D297353CC}">
              <c16:uniqueId val="{00000000-F20F-48CD-A0F4-23FC9D036BC6}"/>
            </c:ext>
          </c:extLst>
        </c:ser>
        <c:dLbls>
          <c:showLegendKey val="0"/>
          <c:showVal val="0"/>
          <c:showCatName val="0"/>
          <c:showSerName val="0"/>
          <c:showPercent val="0"/>
          <c:showBubbleSize val="0"/>
        </c:dLbls>
        <c:gapWidth val="182"/>
        <c:axId val="206434095"/>
        <c:axId val="206432431"/>
      </c:barChart>
      <c:catAx>
        <c:axId val="206434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KE"/>
          </a:p>
        </c:txPr>
        <c:crossAx val="206432431"/>
        <c:crosses val="autoZero"/>
        <c:auto val="1"/>
        <c:lblAlgn val="ctr"/>
        <c:lblOffset val="100"/>
        <c:noMultiLvlLbl val="0"/>
      </c:catAx>
      <c:valAx>
        <c:axId val="206432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206434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77B1C-EC90-450B-8C32-F752DFBB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6589</TotalTime>
  <Pages>1</Pages>
  <Words>7293</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Infinix X627</dc:creator>
  <cp:lastModifiedBy>klinton rumbani</cp:lastModifiedBy>
  <cp:revision>42</cp:revision>
  <dcterms:created xsi:type="dcterms:W3CDTF">2022-05-10T06:16:00Z</dcterms:created>
  <dcterms:modified xsi:type="dcterms:W3CDTF">2022-07-08T08:36:00Z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10166c115c924f62889c9feaa9943045</vt:lpwstr>
  </property>
</Properties>
</file>